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51A7D" w14:textId="77777777" w:rsidR="00235240" w:rsidRDefault="00853906">
      <w:pPr>
        <w:spacing w:before="47"/>
        <w:ind w:left="286" w:right="268"/>
        <w:jc w:val="center"/>
        <w:rPr>
          <w:sz w:val="36"/>
          <w:szCs w:val="36"/>
        </w:rPr>
      </w:pPr>
      <w:r>
        <w:pict w14:anchorId="289D56A6">
          <v:group id="_x0000_s1046" style="position:absolute;left:0;text-align:left;margin-left:22.45pt;margin-top:22.45pt;width:550.55pt;height:797.15pt;z-index:-251659264;mso-position-horizontal-relative:page;mso-position-vertical-relative:page" coordorigin="449,449" coordsize="11011,15943">
            <v:shape id="_x0000_s1062" style="position:absolute;left:510;top:480;width:0;height:89" coordorigin="510,480" coordsize="0,89" path="m510,480r,89e" filled="f" strokeweight="3.1pt">
              <v:path arrowok="t"/>
            </v:shape>
            <v:shape id="_x0000_s1061" style="position:absolute;left:480;top:510;width:89;height:0" coordorigin="480,510" coordsize="89,0" path="m480,510r89,e" filled="f" strokeweight="3.1pt">
              <v:path arrowok="t"/>
            </v:shape>
            <v:shape id="_x0000_s1060" style="position:absolute;left:569;top:510;width:10771;height:0" coordorigin="569,510" coordsize="10771,0" path="m569,510r10771,e" filled="f" strokeweight="3.1pt">
              <v:path arrowok="t"/>
            </v:shape>
            <v:shape id="_x0000_s1059" style="position:absolute;left:569;top:562;width:10771;height:0" coordorigin="569,562" coordsize="10771,0" path="m569,562r10771,e" filled="f" strokeweight=".82pt">
              <v:path arrowok="t"/>
            </v:shape>
            <v:shape id="_x0000_s1058" style="position:absolute;left:11399;top:480;width:0;height:89" coordorigin="11399,480" coordsize="0,89" path="m11399,480r,89e" filled="f" strokeweight="3.1pt">
              <v:path arrowok="t"/>
            </v:shape>
            <v:shape id="_x0000_s1057" style="position:absolute;left:11340;top:510;width:89;height:0" coordorigin="11340,510" coordsize="89,0" path="m11340,510r89,e" filled="f" strokeweight="3.1pt">
              <v:path arrowok="t"/>
            </v:shape>
            <v:shape id="_x0000_s1056" style="position:absolute;left:510;top:569;width:0;height:15703" coordorigin="510,569" coordsize="0,15703" path="m510,569r,15703e" filled="f" strokeweight="3.1pt">
              <v:path arrowok="t"/>
            </v:shape>
            <v:shape id="_x0000_s1055" style="position:absolute;left:562;top:554;width:0;height:15732" coordorigin="562,554" coordsize="0,15732" path="m562,554r,15732e" filled="f" strokeweight=".82pt">
              <v:path arrowok="t"/>
            </v:shape>
            <v:shape id="_x0000_s1054" style="position:absolute;left:11399;top:569;width:0;height:15703" coordorigin="11399,569" coordsize="0,15703" path="m11399,569r,15703e" filled="f" strokeweight="3.1pt">
              <v:path arrowok="t"/>
            </v:shape>
            <v:shape id="_x0000_s1053" style="position:absolute;left:11347;top:554;width:0;height:15732" coordorigin="11347,554" coordsize="0,15732" path="m11347,554r,15732e" filled="f" strokeweight=".82pt">
              <v:path arrowok="t"/>
            </v:shape>
            <v:shape id="_x0000_s1052" style="position:absolute;left:510;top:16272;width:0;height:89" coordorigin="510,16272" coordsize="0,89" path="m510,16272r,89e" filled="f" strokeweight="3.1pt">
              <v:path arrowok="t"/>
            </v:shape>
            <v:shape id="_x0000_s1051" style="position:absolute;left:480;top:16331;width:89;height:0" coordorigin="480,16331" coordsize="89,0" path="m480,16331r89,e" filled="f" strokeweight="3.1pt">
              <v:path arrowok="t"/>
            </v:shape>
            <v:shape id="_x0000_s1050" style="position:absolute;left:569;top:16331;width:10771;height:0" coordorigin="569,16331" coordsize="10771,0" path="m569,16331r10771,e" filled="f" strokeweight="3.1pt">
              <v:path arrowok="t"/>
            </v:shape>
            <v:shape id="_x0000_s1049" style="position:absolute;left:569;top:16279;width:10771;height:0" coordorigin="569,16279" coordsize="10771,0" path="m569,16279r10771,e" filled="f" strokeweight=".82pt">
              <v:path arrowok="t"/>
            </v:shape>
            <v:shape id="_x0000_s1048" style="position:absolute;left:11399;top:16272;width:0;height:89" coordorigin="11399,16272" coordsize="0,89" path="m11399,16272r,89e" filled="f" strokeweight="3.1pt">
              <v:path arrowok="t"/>
            </v:shape>
            <v:shape id="_x0000_s1047" style="position:absolute;left:11340;top:16331;width:89;height:0" coordorigin="11340,16331" coordsize="89,0" path="m11340,16331r89,e" filled="f" strokeweight="3.1pt">
              <v:path arrowok="t"/>
            </v:shape>
            <w10:wrap anchorx="page" anchory="page"/>
          </v:group>
        </w:pict>
      </w:r>
      <w:r w:rsidR="006F7226">
        <w:rPr>
          <w:b/>
          <w:sz w:val="36"/>
          <w:szCs w:val="36"/>
        </w:rPr>
        <w:t>VISVESVARAYA TECHNOLOGICAL UNIVERSITY</w:t>
      </w:r>
    </w:p>
    <w:p w14:paraId="2F060AFF" w14:textId="77777777" w:rsidR="00235240" w:rsidRDefault="006F7226">
      <w:pPr>
        <w:spacing w:line="300" w:lineRule="exact"/>
        <w:ind w:left="2486" w:right="24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"Jnana </w:t>
      </w:r>
      <w:proofErr w:type="spellStart"/>
      <w:r>
        <w:rPr>
          <w:sz w:val="28"/>
          <w:szCs w:val="28"/>
        </w:rPr>
        <w:t>Sangama</w:t>
      </w:r>
      <w:proofErr w:type="spellEnd"/>
      <w:r>
        <w:rPr>
          <w:sz w:val="28"/>
          <w:szCs w:val="28"/>
        </w:rPr>
        <w:t>", Belgaum: 590 018</w:t>
      </w:r>
    </w:p>
    <w:p w14:paraId="15E0AD75" w14:textId="77777777" w:rsidR="00235240" w:rsidRDefault="00853906">
      <w:pPr>
        <w:spacing w:before="8"/>
        <w:ind w:left="3603"/>
      </w:pPr>
      <w:r>
        <w:pict w14:anchorId="3711DC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116.4pt">
            <v:imagedata r:id="rId5" o:title=""/>
          </v:shape>
        </w:pict>
      </w:r>
    </w:p>
    <w:p w14:paraId="676B2CA8" w14:textId="77777777" w:rsidR="00235240" w:rsidRDefault="00235240">
      <w:pPr>
        <w:spacing w:before="7" w:line="240" w:lineRule="exact"/>
        <w:rPr>
          <w:sz w:val="24"/>
          <w:szCs w:val="24"/>
        </w:rPr>
      </w:pPr>
    </w:p>
    <w:p w14:paraId="159D09FE" w14:textId="77777777" w:rsidR="00235240" w:rsidRDefault="006F7226">
      <w:pPr>
        <w:ind w:left="3478" w:right="3458"/>
        <w:jc w:val="center"/>
        <w:rPr>
          <w:sz w:val="22"/>
          <w:szCs w:val="22"/>
        </w:rPr>
      </w:pPr>
      <w:r>
        <w:rPr>
          <w:sz w:val="22"/>
          <w:szCs w:val="22"/>
        </w:rPr>
        <w:t>A Mini Project report on</w:t>
      </w:r>
    </w:p>
    <w:p w14:paraId="44950A66" w14:textId="67E05847" w:rsidR="00235240" w:rsidRDefault="006F7226">
      <w:pPr>
        <w:spacing w:before="16"/>
        <w:ind w:left="3321" w:right="3336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>“</w:t>
      </w:r>
      <w:r w:rsidR="00853906">
        <w:rPr>
          <w:b/>
          <w:w w:val="99"/>
          <w:sz w:val="32"/>
          <w:szCs w:val="32"/>
        </w:rPr>
        <w:t>Monkey Jump</w:t>
      </w:r>
      <w:bookmarkStart w:id="0" w:name="_GoBack"/>
      <w:bookmarkEnd w:id="0"/>
      <w:r>
        <w:rPr>
          <w:b/>
          <w:w w:val="99"/>
          <w:sz w:val="32"/>
          <w:szCs w:val="32"/>
        </w:rPr>
        <w:t>”</w:t>
      </w:r>
    </w:p>
    <w:p w14:paraId="24BCBC94" w14:textId="77777777" w:rsidR="00235240" w:rsidRDefault="00235240">
      <w:pPr>
        <w:spacing w:before="9" w:line="180" w:lineRule="exact"/>
        <w:rPr>
          <w:sz w:val="18"/>
          <w:szCs w:val="18"/>
        </w:rPr>
      </w:pPr>
    </w:p>
    <w:p w14:paraId="779B4537" w14:textId="77777777" w:rsidR="00235240" w:rsidRDefault="006F7226">
      <w:pPr>
        <w:ind w:left="1292" w:right="1231"/>
        <w:jc w:val="center"/>
        <w:rPr>
          <w:sz w:val="22"/>
          <w:szCs w:val="22"/>
        </w:rPr>
      </w:pPr>
      <w:r>
        <w:rPr>
          <w:w w:val="94"/>
          <w:sz w:val="22"/>
          <w:szCs w:val="22"/>
        </w:rPr>
        <w:t>Submitted</w:t>
      </w:r>
      <w:r>
        <w:rPr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partial</w:t>
      </w:r>
      <w:r>
        <w:rPr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fulfillment</w:t>
      </w:r>
      <w:r>
        <w:rPr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requirement</w:t>
      </w:r>
      <w:r>
        <w:rPr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for</w:t>
      </w:r>
      <w:r>
        <w:rPr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award</w:t>
      </w:r>
      <w:r>
        <w:rPr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Degree</w:t>
      </w:r>
      <w:r>
        <w:rPr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of</w:t>
      </w:r>
    </w:p>
    <w:p w14:paraId="1ABB4BD0" w14:textId="77777777" w:rsidR="00235240" w:rsidRDefault="00235240">
      <w:pPr>
        <w:spacing w:before="5" w:line="120" w:lineRule="exact"/>
        <w:rPr>
          <w:sz w:val="13"/>
          <w:szCs w:val="13"/>
        </w:rPr>
      </w:pPr>
    </w:p>
    <w:p w14:paraId="1E5835B8" w14:textId="77777777" w:rsidR="00235240" w:rsidRDefault="006F7226">
      <w:pPr>
        <w:spacing w:line="320" w:lineRule="exact"/>
        <w:ind w:left="2616" w:right="2604"/>
        <w:jc w:val="center"/>
        <w:rPr>
          <w:sz w:val="28"/>
          <w:szCs w:val="28"/>
        </w:rPr>
      </w:pPr>
      <w:r>
        <w:rPr>
          <w:b/>
          <w:w w:val="94"/>
          <w:sz w:val="28"/>
          <w:szCs w:val="28"/>
        </w:rPr>
        <w:t>BACHELOR</w:t>
      </w:r>
      <w:r>
        <w:rPr>
          <w:b/>
          <w:sz w:val="28"/>
          <w:szCs w:val="28"/>
        </w:rPr>
        <w:t xml:space="preserve"> </w:t>
      </w:r>
      <w:r>
        <w:rPr>
          <w:b/>
          <w:w w:val="94"/>
          <w:sz w:val="28"/>
          <w:szCs w:val="28"/>
        </w:rPr>
        <w:t>OF</w:t>
      </w:r>
      <w:r>
        <w:rPr>
          <w:b/>
          <w:sz w:val="28"/>
          <w:szCs w:val="28"/>
        </w:rPr>
        <w:t xml:space="preserve"> </w:t>
      </w:r>
      <w:r>
        <w:rPr>
          <w:b/>
          <w:w w:val="94"/>
          <w:sz w:val="28"/>
          <w:szCs w:val="28"/>
        </w:rPr>
        <w:t>ENGINEERING IN</w:t>
      </w:r>
    </w:p>
    <w:p w14:paraId="39118E70" w14:textId="77777777" w:rsidR="00235240" w:rsidRDefault="006F7226">
      <w:pPr>
        <w:spacing w:line="300" w:lineRule="exact"/>
        <w:ind w:left="1857" w:right="1844"/>
        <w:jc w:val="center"/>
        <w:rPr>
          <w:sz w:val="28"/>
          <w:szCs w:val="28"/>
        </w:rPr>
      </w:pPr>
      <w:r>
        <w:rPr>
          <w:b/>
          <w:w w:val="94"/>
          <w:sz w:val="28"/>
          <w:szCs w:val="28"/>
        </w:rPr>
        <w:t>COMPUTER</w:t>
      </w:r>
      <w:r>
        <w:rPr>
          <w:b/>
          <w:sz w:val="28"/>
          <w:szCs w:val="28"/>
        </w:rPr>
        <w:t xml:space="preserve"> </w:t>
      </w:r>
      <w:r>
        <w:rPr>
          <w:b/>
          <w:w w:val="94"/>
          <w:sz w:val="28"/>
          <w:szCs w:val="28"/>
        </w:rPr>
        <w:t>SCIENCE</w:t>
      </w:r>
      <w:r>
        <w:rPr>
          <w:b/>
          <w:sz w:val="28"/>
          <w:szCs w:val="28"/>
        </w:rPr>
        <w:t xml:space="preserve"> </w:t>
      </w:r>
      <w:r>
        <w:rPr>
          <w:b/>
          <w:w w:val="94"/>
          <w:sz w:val="28"/>
          <w:szCs w:val="28"/>
        </w:rPr>
        <w:t>AND</w:t>
      </w:r>
      <w:r>
        <w:rPr>
          <w:b/>
          <w:sz w:val="28"/>
          <w:szCs w:val="28"/>
        </w:rPr>
        <w:t xml:space="preserve"> </w:t>
      </w:r>
      <w:r>
        <w:rPr>
          <w:b/>
          <w:w w:val="94"/>
          <w:sz w:val="28"/>
          <w:szCs w:val="28"/>
        </w:rPr>
        <w:t>ENGINEERING</w:t>
      </w:r>
    </w:p>
    <w:p w14:paraId="71923A2C" w14:textId="77777777" w:rsidR="00235240" w:rsidRDefault="00235240">
      <w:pPr>
        <w:spacing w:before="9" w:line="140" w:lineRule="exact"/>
        <w:rPr>
          <w:sz w:val="15"/>
          <w:szCs w:val="15"/>
        </w:rPr>
      </w:pPr>
    </w:p>
    <w:p w14:paraId="11CEA1DF" w14:textId="77777777" w:rsidR="00235240" w:rsidRDefault="006F7226">
      <w:pPr>
        <w:ind w:left="4436" w:right="4408"/>
        <w:jc w:val="center"/>
        <w:rPr>
          <w:sz w:val="24"/>
          <w:szCs w:val="24"/>
        </w:rPr>
      </w:pPr>
      <w:r>
        <w:rPr>
          <w:sz w:val="24"/>
          <w:szCs w:val="24"/>
        </w:rPr>
        <w:t>By</w:t>
      </w:r>
    </w:p>
    <w:p w14:paraId="3F24B377" w14:textId="77777777" w:rsidR="00235240" w:rsidRDefault="00235240">
      <w:pPr>
        <w:spacing w:before="3" w:line="200" w:lineRule="exact"/>
      </w:pPr>
    </w:p>
    <w:p w14:paraId="7E05B2B2" w14:textId="6F29342F" w:rsidR="00235240" w:rsidRDefault="007D2B33">
      <w:pPr>
        <w:ind w:left="1728"/>
        <w:rPr>
          <w:sz w:val="28"/>
          <w:szCs w:val="28"/>
        </w:rPr>
      </w:pPr>
      <w:r>
        <w:rPr>
          <w:b/>
          <w:sz w:val="28"/>
          <w:szCs w:val="28"/>
        </w:rPr>
        <w:t>NIKHIL TALWAR</w:t>
      </w:r>
      <w:r w:rsidR="006F7226"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>DAKSHITA SHARMA</w:t>
      </w:r>
    </w:p>
    <w:p w14:paraId="3BA54808" w14:textId="46F00056" w:rsidR="00235240" w:rsidRDefault="007D2B33">
      <w:pPr>
        <w:spacing w:line="320" w:lineRule="exact"/>
        <w:ind w:left="1778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6F7226">
        <w:rPr>
          <w:b/>
          <w:sz w:val="28"/>
          <w:szCs w:val="28"/>
        </w:rPr>
        <w:t>1AY1</w:t>
      </w:r>
      <w:r>
        <w:rPr>
          <w:b/>
          <w:sz w:val="28"/>
          <w:szCs w:val="28"/>
        </w:rPr>
        <w:t>5</w:t>
      </w:r>
      <w:r w:rsidR="006F7226">
        <w:rPr>
          <w:b/>
          <w:sz w:val="28"/>
          <w:szCs w:val="28"/>
        </w:rPr>
        <w:t>CS0</w:t>
      </w:r>
      <w:r>
        <w:rPr>
          <w:b/>
          <w:sz w:val="28"/>
          <w:szCs w:val="28"/>
        </w:rPr>
        <w:t>57</w:t>
      </w:r>
      <w:r w:rsidR="006F7226">
        <w:rPr>
          <w:b/>
          <w:sz w:val="28"/>
          <w:szCs w:val="28"/>
        </w:rPr>
        <w:t xml:space="preserve">                                     </w:t>
      </w:r>
      <w:r>
        <w:rPr>
          <w:b/>
          <w:sz w:val="28"/>
          <w:szCs w:val="28"/>
        </w:rPr>
        <w:t xml:space="preserve">        </w:t>
      </w:r>
      <w:r w:rsidR="006F7226">
        <w:rPr>
          <w:b/>
          <w:sz w:val="28"/>
          <w:szCs w:val="28"/>
        </w:rPr>
        <w:t>1AY1</w:t>
      </w:r>
      <w:r>
        <w:rPr>
          <w:b/>
          <w:sz w:val="28"/>
          <w:szCs w:val="28"/>
        </w:rPr>
        <w:t>5</w:t>
      </w:r>
      <w:r w:rsidR="006F7226">
        <w:rPr>
          <w:b/>
          <w:sz w:val="28"/>
          <w:szCs w:val="28"/>
        </w:rPr>
        <w:t>CS0</w:t>
      </w:r>
      <w:r w:rsidR="00836FE2">
        <w:rPr>
          <w:b/>
          <w:sz w:val="28"/>
          <w:szCs w:val="28"/>
        </w:rPr>
        <w:t>25</w:t>
      </w:r>
    </w:p>
    <w:p w14:paraId="4EC92E00" w14:textId="77777777" w:rsidR="00235240" w:rsidRDefault="00235240">
      <w:pPr>
        <w:spacing w:before="6" w:line="100" w:lineRule="exact"/>
        <w:rPr>
          <w:sz w:val="11"/>
          <w:szCs w:val="11"/>
        </w:rPr>
      </w:pPr>
    </w:p>
    <w:p w14:paraId="16F6A0B3" w14:textId="77777777" w:rsidR="00235240" w:rsidRDefault="00235240">
      <w:pPr>
        <w:spacing w:line="200" w:lineRule="exact"/>
      </w:pPr>
    </w:p>
    <w:p w14:paraId="0E7FBFAF" w14:textId="77777777" w:rsidR="00235240" w:rsidRDefault="006F7226">
      <w:pPr>
        <w:ind w:left="3324" w:right="3306"/>
        <w:jc w:val="center"/>
        <w:rPr>
          <w:sz w:val="28"/>
          <w:szCs w:val="28"/>
        </w:rPr>
      </w:pPr>
      <w:r>
        <w:rPr>
          <w:sz w:val="28"/>
          <w:szCs w:val="28"/>
        </w:rPr>
        <w:t>Under the guidance of</w:t>
      </w:r>
    </w:p>
    <w:p w14:paraId="55E94915" w14:textId="1AE08B16" w:rsidR="00235240" w:rsidRDefault="006F7226">
      <w:pPr>
        <w:spacing w:before="4"/>
        <w:ind w:left="184" w:right="164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Prof. Vani K.S.                                                                  Prof. </w:t>
      </w:r>
      <w:r w:rsidR="007D2B33">
        <w:rPr>
          <w:b/>
          <w:sz w:val="28"/>
          <w:szCs w:val="28"/>
        </w:rPr>
        <w:t>Sunil G L</w:t>
      </w:r>
    </w:p>
    <w:p w14:paraId="71A5806B" w14:textId="77777777" w:rsidR="00235240" w:rsidRDefault="00235240">
      <w:pPr>
        <w:spacing w:before="4" w:line="120" w:lineRule="exact"/>
        <w:rPr>
          <w:sz w:val="12"/>
          <w:szCs w:val="12"/>
        </w:rPr>
      </w:pPr>
    </w:p>
    <w:p w14:paraId="753C883F" w14:textId="77777777" w:rsidR="00235240" w:rsidRDefault="00235240">
      <w:pPr>
        <w:spacing w:line="200" w:lineRule="exact"/>
      </w:pPr>
    </w:p>
    <w:p w14:paraId="2E43D100" w14:textId="77777777" w:rsidR="00235240" w:rsidRDefault="006F7226">
      <w:pPr>
        <w:ind w:left="3372" w:right="3351"/>
        <w:jc w:val="center"/>
        <w:rPr>
          <w:sz w:val="28"/>
          <w:szCs w:val="28"/>
        </w:rPr>
      </w:pPr>
      <w:r>
        <w:rPr>
          <w:b/>
          <w:sz w:val="28"/>
          <w:szCs w:val="28"/>
        </w:rPr>
        <w:t>Assistant Professors</w:t>
      </w:r>
    </w:p>
    <w:p w14:paraId="7AB5A711" w14:textId="77777777" w:rsidR="00235240" w:rsidRDefault="00235240">
      <w:pPr>
        <w:spacing w:line="200" w:lineRule="exact"/>
      </w:pPr>
    </w:p>
    <w:p w14:paraId="25D72E9D" w14:textId="77777777" w:rsidR="00235240" w:rsidRDefault="00235240">
      <w:pPr>
        <w:spacing w:line="200" w:lineRule="exact"/>
      </w:pPr>
    </w:p>
    <w:p w14:paraId="4B240531" w14:textId="77777777" w:rsidR="00235240" w:rsidRDefault="00235240">
      <w:pPr>
        <w:spacing w:line="200" w:lineRule="exact"/>
      </w:pPr>
    </w:p>
    <w:p w14:paraId="3FE7FF91" w14:textId="77777777" w:rsidR="00235240" w:rsidRDefault="00235240">
      <w:pPr>
        <w:spacing w:line="200" w:lineRule="exact"/>
      </w:pPr>
    </w:p>
    <w:p w14:paraId="4244448D" w14:textId="77777777" w:rsidR="00235240" w:rsidRDefault="00235240">
      <w:pPr>
        <w:spacing w:line="200" w:lineRule="exact"/>
      </w:pPr>
    </w:p>
    <w:p w14:paraId="5006BE1F" w14:textId="77777777" w:rsidR="00235240" w:rsidRDefault="00235240">
      <w:pPr>
        <w:spacing w:line="200" w:lineRule="exact"/>
      </w:pPr>
    </w:p>
    <w:p w14:paraId="2DB8907E" w14:textId="77777777" w:rsidR="00235240" w:rsidRDefault="00235240">
      <w:pPr>
        <w:spacing w:line="200" w:lineRule="exact"/>
      </w:pPr>
    </w:p>
    <w:p w14:paraId="1C8BF476" w14:textId="77777777" w:rsidR="00235240" w:rsidRDefault="00235240">
      <w:pPr>
        <w:spacing w:before="5" w:line="200" w:lineRule="exact"/>
      </w:pPr>
    </w:p>
    <w:p w14:paraId="402E1FAB" w14:textId="787E963B" w:rsidR="00235240" w:rsidRDefault="006F7226">
      <w:pPr>
        <w:ind w:left="1831" w:right="1811"/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 &amp; Engineering</w:t>
      </w:r>
    </w:p>
    <w:p w14:paraId="2B56556A" w14:textId="77777777" w:rsidR="00787C61" w:rsidRDefault="00787C61">
      <w:pPr>
        <w:ind w:left="1831" w:right="1811"/>
        <w:jc w:val="center"/>
        <w:rPr>
          <w:sz w:val="28"/>
          <w:szCs w:val="28"/>
        </w:rPr>
      </w:pPr>
    </w:p>
    <w:p w14:paraId="4481C3EE" w14:textId="34D8B8BA" w:rsidR="00235240" w:rsidRDefault="00870A0E">
      <w:pPr>
        <w:spacing w:before="5"/>
        <w:ind w:left="3608"/>
      </w:pPr>
      <w:r w:rsidRPr="006648AB">
        <w:rPr>
          <w:b/>
          <w:noProof/>
          <w:sz w:val="32"/>
          <w:szCs w:val="32"/>
        </w:rPr>
        <w:drawing>
          <wp:inline distT="0" distB="0" distL="0" distR="0" wp14:anchorId="7B18D390" wp14:editId="7722A169">
            <wp:extent cx="1209675" cy="1104992"/>
            <wp:effectExtent l="0" t="0" r="0" b="0"/>
            <wp:docPr id="2" name="Picture 2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57" cy="111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8FD5" w14:textId="59C74948" w:rsidR="00870A0E" w:rsidRDefault="00870A0E">
      <w:pPr>
        <w:spacing w:before="5"/>
        <w:ind w:left="3608"/>
      </w:pPr>
    </w:p>
    <w:p w14:paraId="4151FFDB" w14:textId="77777777" w:rsidR="00235240" w:rsidRDefault="006F7226">
      <w:pPr>
        <w:ind w:left="92" w:right="77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>DEPARTMENT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OF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COMPUTER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SCIENCE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ENGINEERING ACHARYA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INSTITUTE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OF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TECHNOLOGY</w:t>
      </w:r>
    </w:p>
    <w:p w14:paraId="01D13F44" w14:textId="77777777" w:rsidR="00235240" w:rsidRDefault="006F7226">
      <w:pPr>
        <w:spacing w:line="300" w:lineRule="exact"/>
        <w:ind w:left="964" w:right="954"/>
        <w:jc w:val="center"/>
        <w:rPr>
          <w:sz w:val="28"/>
          <w:szCs w:val="28"/>
        </w:rPr>
      </w:pPr>
      <w:r>
        <w:rPr>
          <w:sz w:val="28"/>
          <w:szCs w:val="28"/>
        </w:rPr>
        <w:t>(Affiliated to Visvesvaraya Technological University, Belgaum)</w:t>
      </w:r>
    </w:p>
    <w:p w14:paraId="5374CAD9" w14:textId="4368A7E5" w:rsidR="00235240" w:rsidRDefault="006F7226">
      <w:pPr>
        <w:spacing w:before="4"/>
        <w:ind w:left="3786" w:right="3766"/>
        <w:jc w:val="center"/>
        <w:rPr>
          <w:sz w:val="36"/>
          <w:szCs w:val="36"/>
        </w:rPr>
        <w:sectPr w:rsidR="00235240">
          <w:pgSz w:w="11920" w:h="16840"/>
          <w:pgMar w:top="940" w:right="1360" w:bottom="280" w:left="1340" w:header="720" w:footer="720" w:gutter="0"/>
          <w:cols w:space="720"/>
        </w:sectPr>
      </w:pPr>
      <w:r>
        <w:rPr>
          <w:b/>
          <w:sz w:val="36"/>
          <w:szCs w:val="36"/>
        </w:rPr>
        <w:t>201</w:t>
      </w:r>
      <w:r w:rsidR="007D2B33">
        <w:rPr>
          <w:b/>
          <w:sz w:val="36"/>
          <w:szCs w:val="36"/>
        </w:rPr>
        <w:t>7</w:t>
      </w:r>
      <w:r>
        <w:rPr>
          <w:b/>
          <w:sz w:val="36"/>
          <w:szCs w:val="36"/>
        </w:rPr>
        <w:t>-201</w:t>
      </w:r>
      <w:r w:rsidR="007D2B33">
        <w:rPr>
          <w:b/>
          <w:sz w:val="36"/>
          <w:szCs w:val="36"/>
        </w:rPr>
        <w:t>8</w:t>
      </w:r>
    </w:p>
    <w:p w14:paraId="4296DB0C" w14:textId="77777777" w:rsidR="00235240" w:rsidRDefault="00853906">
      <w:pPr>
        <w:spacing w:before="47"/>
        <w:ind w:left="970" w:right="991"/>
        <w:jc w:val="center"/>
        <w:rPr>
          <w:sz w:val="36"/>
          <w:szCs w:val="36"/>
        </w:rPr>
      </w:pPr>
      <w:r>
        <w:lastRenderedPageBreak/>
        <w:pict w14:anchorId="40401145">
          <v:group id="_x0000_s1027" style="position:absolute;left:0;text-align:left;margin-left:22.45pt;margin-top:22.45pt;width:550.55pt;height:797.15pt;z-index:-251658240;mso-position-horizontal-relative:page;mso-position-vertical-relative:page" coordorigin="449,449" coordsize="11011,15943">
            <v:shape id="_x0000_s1043" style="position:absolute;left:510;top:480;width:0;height:89" coordorigin="510,480" coordsize="0,89" path="m510,480r,89e" filled="f" strokeweight="3.1pt">
              <v:path arrowok="t"/>
            </v:shape>
            <v:shape id="_x0000_s1042" style="position:absolute;left:480;top:510;width:89;height:0" coordorigin="480,510" coordsize="89,0" path="m480,510r89,e" filled="f" strokeweight="3.1pt">
              <v:path arrowok="t"/>
            </v:shape>
            <v:shape id="_x0000_s1041" style="position:absolute;left:569;top:510;width:10771;height:0" coordorigin="569,510" coordsize="10771,0" path="m569,510r10771,e" filled="f" strokeweight="3.1pt">
              <v:path arrowok="t"/>
            </v:shape>
            <v:shape id="_x0000_s1040" style="position:absolute;left:569;top:562;width:10771;height:0" coordorigin="569,562" coordsize="10771,0" path="m569,562r10771,e" filled="f" strokeweight=".82pt">
              <v:path arrowok="t"/>
            </v:shape>
            <v:shape id="_x0000_s1039" style="position:absolute;left:11399;top:480;width:0;height:89" coordorigin="11399,480" coordsize="0,89" path="m11399,480r,89e" filled="f" strokeweight="3.1pt">
              <v:path arrowok="t"/>
            </v:shape>
            <v:shape id="_x0000_s1038" style="position:absolute;left:11340;top:510;width:89;height:0" coordorigin="11340,510" coordsize="89,0" path="m11340,510r89,e" filled="f" strokeweight="3.1pt">
              <v:path arrowok="t"/>
            </v:shape>
            <v:shape id="_x0000_s1037" style="position:absolute;left:510;top:569;width:0;height:15703" coordorigin="510,569" coordsize="0,15703" path="m510,569r,15703e" filled="f" strokeweight="3.1pt">
              <v:path arrowok="t"/>
            </v:shape>
            <v:shape id="_x0000_s1036" style="position:absolute;left:562;top:554;width:0;height:15732" coordorigin="562,554" coordsize="0,15732" path="m562,554r,15732e" filled="f" strokeweight=".82pt">
              <v:path arrowok="t"/>
            </v:shape>
            <v:shape id="_x0000_s1035" style="position:absolute;left:11399;top:569;width:0;height:15703" coordorigin="11399,569" coordsize="0,15703" path="m11399,569r,15703e" filled="f" strokeweight="3.1pt">
              <v:path arrowok="t"/>
            </v:shape>
            <v:shape id="_x0000_s1034" style="position:absolute;left:11347;top:554;width:0;height:15732" coordorigin="11347,554" coordsize="0,15732" path="m11347,554r,15732e" filled="f" strokeweight=".82pt">
              <v:path arrowok="t"/>
            </v:shape>
            <v:shape id="_x0000_s1033" style="position:absolute;left:510;top:16272;width:0;height:89" coordorigin="510,16272" coordsize="0,89" path="m510,16272r,89e" filled="f" strokeweight="3.1pt">
              <v:path arrowok="t"/>
            </v:shape>
            <v:shape id="_x0000_s1032" style="position:absolute;left:480;top:16331;width:89;height:0" coordorigin="480,16331" coordsize="89,0" path="m480,16331r89,e" filled="f" strokeweight="3.1pt">
              <v:path arrowok="t"/>
            </v:shape>
            <v:shape id="_x0000_s1031" style="position:absolute;left:569;top:16331;width:10771;height:0" coordorigin="569,16331" coordsize="10771,0" path="m569,16331r10771,e" filled="f" strokeweight="3.1pt">
              <v:path arrowok="t"/>
            </v:shape>
            <v:shape id="_x0000_s1030" style="position:absolute;left:569;top:16279;width:10771;height:0" coordorigin="569,16279" coordsize="10771,0" path="m569,16279r10771,e" filled="f" strokeweight=".82pt">
              <v:path arrowok="t"/>
            </v:shape>
            <v:shape id="_x0000_s1029" style="position:absolute;left:11399;top:16272;width:0;height:89" coordorigin="11399,16272" coordsize="0,89" path="m11399,16272r,89e" filled="f" strokeweight="3.1pt">
              <v:path arrowok="t"/>
            </v:shape>
            <v:shape id="_x0000_s1028" style="position:absolute;left:11340;top:16331;width:89;height:0" coordorigin="11340,16331" coordsize="89,0" path="m11340,16331r89,e" filled="f" strokeweight="3.1pt">
              <v:path arrowok="t"/>
            </v:shape>
            <w10:wrap anchorx="page" anchory="page"/>
          </v:group>
        </w:pict>
      </w:r>
      <w:r w:rsidR="006F7226">
        <w:rPr>
          <w:b/>
          <w:sz w:val="36"/>
          <w:szCs w:val="36"/>
        </w:rPr>
        <w:t>ACHARYA INSTITUTE OF TECHNOLOGY</w:t>
      </w:r>
    </w:p>
    <w:p w14:paraId="305E41A3" w14:textId="77777777" w:rsidR="00235240" w:rsidRDefault="006F7226">
      <w:pPr>
        <w:spacing w:line="260" w:lineRule="exact"/>
        <w:ind w:left="1483" w:right="1507"/>
        <w:jc w:val="center"/>
        <w:rPr>
          <w:sz w:val="24"/>
          <w:szCs w:val="24"/>
        </w:rPr>
      </w:pPr>
      <w:r>
        <w:rPr>
          <w:sz w:val="24"/>
          <w:szCs w:val="24"/>
        </w:rPr>
        <w:t>(Affiliated to Visvesvaraya Technological University, Belgaum)</w:t>
      </w:r>
    </w:p>
    <w:p w14:paraId="2B08E1BC" w14:textId="77777777" w:rsidR="00235240" w:rsidRDefault="006F7226">
      <w:pPr>
        <w:ind w:left="2993"/>
        <w:rPr>
          <w:sz w:val="24"/>
          <w:szCs w:val="24"/>
        </w:rPr>
      </w:pPr>
      <w:proofErr w:type="spellStart"/>
      <w:r>
        <w:rPr>
          <w:sz w:val="24"/>
          <w:szCs w:val="24"/>
        </w:rPr>
        <w:t>Soladevanahalli</w:t>
      </w:r>
      <w:proofErr w:type="spellEnd"/>
      <w:r>
        <w:rPr>
          <w:sz w:val="24"/>
          <w:szCs w:val="24"/>
        </w:rPr>
        <w:t>, Bangalore – 560090</w:t>
      </w:r>
    </w:p>
    <w:p w14:paraId="0EC8A2C5" w14:textId="77777777" w:rsidR="00235240" w:rsidRDefault="00235240">
      <w:pPr>
        <w:spacing w:before="9" w:line="140" w:lineRule="exact"/>
        <w:rPr>
          <w:sz w:val="15"/>
          <w:szCs w:val="15"/>
        </w:rPr>
      </w:pPr>
    </w:p>
    <w:p w14:paraId="42191F41" w14:textId="77777777" w:rsidR="00235240" w:rsidRDefault="00235240">
      <w:pPr>
        <w:spacing w:line="200" w:lineRule="exact"/>
      </w:pPr>
    </w:p>
    <w:p w14:paraId="58D0E996" w14:textId="77777777" w:rsidR="00235240" w:rsidRDefault="00235240">
      <w:pPr>
        <w:spacing w:line="200" w:lineRule="exact"/>
      </w:pPr>
    </w:p>
    <w:p w14:paraId="619E0BB0" w14:textId="77777777" w:rsidR="00235240" w:rsidRDefault="006F7226">
      <w:pPr>
        <w:ind w:left="120" w:right="97"/>
        <w:jc w:val="both"/>
        <w:rPr>
          <w:sz w:val="32"/>
          <w:szCs w:val="32"/>
        </w:rPr>
      </w:pPr>
      <w:r>
        <w:rPr>
          <w:b/>
          <w:w w:val="99"/>
          <w:sz w:val="32"/>
          <w:szCs w:val="32"/>
        </w:rPr>
        <w:t>DEPARTMENT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OF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COMPUTER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SCIENCE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ENGINEERING</w:t>
      </w:r>
    </w:p>
    <w:p w14:paraId="073343DF" w14:textId="77777777" w:rsidR="00235240" w:rsidRDefault="00235240">
      <w:pPr>
        <w:spacing w:before="10" w:line="160" w:lineRule="exact"/>
        <w:rPr>
          <w:sz w:val="16"/>
          <w:szCs w:val="16"/>
        </w:rPr>
      </w:pPr>
    </w:p>
    <w:p w14:paraId="54BF68D3" w14:textId="77777777" w:rsidR="00235240" w:rsidRDefault="00235240">
      <w:pPr>
        <w:spacing w:line="200" w:lineRule="exact"/>
      </w:pPr>
    </w:p>
    <w:p w14:paraId="4E2543F0" w14:textId="5449CB41" w:rsidR="00235240" w:rsidRDefault="00B63DA6">
      <w:pPr>
        <w:ind w:left="3698"/>
      </w:pPr>
      <w:r w:rsidRPr="006648AB">
        <w:rPr>
          <w:b/>
          <w:noProof/>
          <w:sz w:val="32"/>
          <w:szCs w:val="32"/>
        </w:rPr>
        <w:drawing>
          <wp:inline distT="0" distB="0" distL="0" distR="0" wp14:anchorId="2E074D03" wp14:editId="6922421B">
            <wp:extent cx="1209675" cy="1104992"/>
            <wp:effectExtent l="0" t="0" r="0" b="0"/>
            <wp:docPr id="4" name="Picture 4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57" cy="111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2D80" w14:textId="77777777" w:rsidR="00235240" w:rsidRDefault="00235240">
      <w:pPr>
        <w:spacing w:before="3" w:line="140" w:lineRule="exact"/>
        <w:rPr>
          <w:sz w:val="15"/>
          <w:szCs w:val="15"/>
        </w:rPr>
      </w:pPr>
    </w:p>
    <w:p w14:paraId="165A3CC7" w14:textId="77777777" w:rsidR="00235240" w:rsidRDefault="00235240">
      <w:pPr>
        <w:spacing w:line="200" w:lineRule="exact"/>
      </w:pPr>
    </w:p>
    <w:p w14:paraId="1EDA5764" w14:textId="77777777" w:rsidR="00235240" w:rsidRDefault="00235240">
      <w:pPr>
        <w:spacing w:line="200" w:lineRule="exact"/>
      </w:pPr>
    </w:p>
    <w:p w14:paraId="39575A8A" w14:textId="77777777" w:rsidR="00235240" w:rsidRDefault="006F7226">
      <w:pPr>
        <w:ind w:left="3842" w:right="3862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>Certificate</w:t>
      </w:r>
    </w:p>
    <w:p w14:paraId="67393759" w14:textId="77777777" w:rsidR="00235240" w:rsidRDefault="00235240">
      <w:pPr>
        <w:spacing w:before="7" w:line="140" w:lineRule="exact"/>
        <w:rPr>
          <w:sz w:val="14"/>
          <w:szCs w:val="14"/>
        </w:rPr>
      </w:pPr>
    </w:p>
    <w:p w14:paraId="190D3BA8" w14:textId="77777777" w:rsidR="00235240" w:rsidRDefault="00235240">
      <w:pPr>
        <w:spacing w:line="200" w:lineRule="exact"/>
      </w:pPr>
    </w:p>
    <w:p w14:paraId="2BB66C35" w14:textId="77777777" w:rsidR="00235240" w:rsidRDefault="00235240">
      <w:pPr>
        <w:spacing w:line="200" w:lineRule="exact"/>
      </w:pPr>
    </w:p>
    <w:p w14:paraId="1061EE5F" w14:textId="2B3048F1" w:rsidR="00235240" w:rsidRDefault="00A60CCC">
      <w:pPr>
        <w:spacing w:line="360" w:lineRule="auto"/>
        <w:ind w:left="100" w:right="7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proofErr w:type="gramStart"/>
      <w:r>
        <w:rPr>
          <w:sz w:val="24"/>
          <w:szCs w:val="24"/>
        </w:rPr>
        <w:t>that</w:t>
      </w:r>
      <w:r w:rsidR="006F7226">
        <w:rPr>
          <w:sz w:val="24"/>
          <w:szCs w:val="24"/>
        </w:rPr>
        <w:t xml:space="preserve">  the</w:t>
      </w:r>
      <w:proofErr w:type="gramEnd"/>
      <w:r w:rsidR="006F7226">
        <w:rPr>
          <w:sz w:val="24"/>
          <w:szCs w:val="24"/>
        </w:rPr>
        <w:t xml:space="preserve">  Mini  Project  entitled  </w:t>
      </w:r>
      <w:r w:rsidR="006F7226">
        <w:rPr>
          <w:b/>
          <w:sz w:val="24"/>
          <w:szCs w:val="24"/>
        </w:rPr>
        <w:t>“</w:t>
      </w:r>
      <w:r w:rsidR="007D2B33">
        <w:rPr>
          <w:b/>
          <w:sz w:val="24"/>
          <w:szCs w:val="24"/>
        </w:rPr>
        <w:t>Mon</w:t>
      </w:r>
      <w:r w:rsidR="00C67F64">
        <w:rPr>
          <w:b/>
          <w:sz w:val="24"/>
          <w:szCs w:val="24"/>
        </w:rPr>
        <w:t>key</w:t>
      </w:r>
      <w:r w:rsidR="007D2B33">
        <w:rPr>
          <w:b/>
          <w:sz w:val="24"/>
          <w:szCs w:val="24"/>
        </w:rPr>
        <w:t xml:space="preserve"> Jump</w:t>
      </w:r>
      <w:r w:rsidR="006F7226">
        <w:rPr>
          <w:b/>
          <w:sz w:val="24"/>
          <w:szCs w:val="24"/>
        </w:rPr>
        <w:t xml:space="preserve">”  </w:t>
      </w:r>
      <w:r w:rsidR="006F7226">
        <w:rPr>
          <w:sz w:val="24"/>
          <w:szCs w:val="24"/>
        </w:rPr>
        <w:t xml:space="preserve">is  a  </w:t>
      </w:r>
      <w:proofErr w:type="spellStart"/>
      <w:r w:rsidR="006F7226">
        <w:rPr>
          <w:sz w:val="24"/>
          <w:szCs w:val="24"/>
        </w:rPr>
        <w:t>bonafide</w:t>
      </w:r>
      <w:proofErr w:type="spellEnd"/>
      <w:r w:rsidR="006F7226">
        <w:rPr>
          <w:sz w:val="24"/>
          <w:szCs w:val="24"/>
        </w:rPr>
        <w:t xml:space="preserve">  work  carried  out  by </w:t>
      </w:r>
      <w:r w:rsidR="007D2B33">
        <w:rPr>
          <w:b/>
          <w:sz w:val="22"/>
          <w:szCs w:val="22"/>
        </w:rPr>
        <w:t xml:space="preserve">NIKHIL TALWAR </w:t>
      </w:r>
      <w:r w:rsidR="006F7226">
        <w:rPr>
          <w:b/>
          <w:sz w:val="22"/>
          <w:szCs w:val="22"/>
        </w:rPr>
        <w:t>(1AY1</w:t>
      </w:r>
      <w:r w:rsidR="007D2B33">
        <w:rPr>
          <w:b/>
          <w:sz w:val="22"/>
          <w:szCs w:val="22"/>
        </w:rPr>
        <w:t>5</w:t>
      </w:r>
      <w:r w:rsidR="006F7226">
        <w:rPr>
          <w:b/>
          <w:sz w:val="22"/>
          <w:szCs w:val="22"/>
        </w:rPr>
        <w:t>CS0</w:t>
      </w:r>
      <w:r w:rsidR="007D2B33">
        <w:rPr>
          <w:b/>
          <w:sz w:val="22"/>
          <w:szCs w:val="22"/>
        </w:rPr>
        <w:t>57</w:t>
      </w:r>
      <w:r w:rsidR="006F7226">
        <w:rPr>
          <w:b/>
          <w:sz w:val="22"/>
          <w:szCs w:val="22"/>
        </w:rPr>
        <w:t xml:space="preserve">) </w:t>
      </w:r>
      <w:r w:rsidR="006F7226">
        <w:rPr>
          <w:sz w:val="22"/>
          <w:szCs w:val="22"/>
        </w:rPr>
        <w:t xml:space="preserve">and </w:t>
      </w:r>
      <w:r w:rsidR="007D2B33">
        <w:rPr>
          <w:b/>
          <w:sz w:val="22"/>
          <w:szCs w:val="22"/>
        </w:rPr>
        <w:t xml:space="preserve">DAKSHITA SHARMA </w:t>
      </w:r>
      <w:r w:rsidR="006F7226">
        <w:rPr>
          <w:b/>
          <w:sz w:val="22"/>
          <w:szCs w:val="22"/>
        </w:rPr>
        <w:t>(1AY1</w:t>
      </w:r>
      <w:r w:rsidR="007D2B33">
        <w:rPr>
          <w:b/>
          <w:sz w:val="22"/>
          <w:szCs w:val="22"/>
        </w:rPr>
        <w:t>5</w:t>
      </w:r>
      <w:r w:rsidR="006F7226">
        <w:rPr>
          <w:b/>
          <w:sz w:val="22"/>
          <w:szCs w:val="22"/>
        </w:rPr>
        <w:t>CS0</w:t>
      </w:r>
      <w:r w:rsidR="00403752">
        <w:rPr>
          <w:b/>
          <w:sz w:val="22"/>
          <w:szCs w:val="22"/>
        </w:rPr>
        <w:t>25</w:t>
      </w:r>
      <w:r w:rsidR="006F7226">
        <w:rPr>
          <w:b/>
          <w:sz w:val="22"/>
          <w:szCs w:val="22"/>
        </w:rPr>
        <w:t xml:space="preserve">)  </w:t>
      </w:r>
      <w:r w:rsidR="006F7226">
        <w:rPr>
          <w:sz w:val="24"/>
          <w:szCs w:val="24"/>
        </w:rPr>
        <w:t xml:space="preserve">in partial fulfillment for the award of degree of </w:t>
      </w:r>
      <w:r w:rsidR="006F7226">
        <w:rPr>
          <w:b/>
          <w:sz w:val="24"/>
          <w:szCs w:val="24"/>
        </w:rPr>
        <w:t>Bachelor of Engineering in Computer Science &amp; Engineering of the Visvesvaraya Technological University</w:t>
      </w:r>
      <w:r w:rsidR="006F7226">
        <w:rPr>
          <w:sz w:val="24"/>
          <w:szCs w:val="24"/>
        </w:rPr>
        <w:t xml:space="preserve">, Belgaum during the year </w:t>
      </w:r>
      <w:r w:rsidR="006F7226">
        <w:rPr>
          <w:b/>
          <w:sz w:val="24"/>
          <w:szCs w:val="24"/>
        </w:rPr>
        <w:t>201</w:t>
      </w:r>
      <w:r w:rsidR="007D2B33">
        <w:rPr>
          <w:b/>
          <w:sz w:val="24"/>
          <w:szCs w:val="24"/>
        </w:rPr>
        <w:t>7</w:t>
      </w:r>
      <w:r w:rsidR="006F7226">
        <w:rPr>
          <w:b/>
          <w:sz w:val="24"/>
          <w:szCs w:val="24"/>
        </w:rPr>
        <w:t>-201</w:t>
      </w:r>
      <w:r w:rsidR="007D2B33">
        <w:rPr>
          <w:b/>
          <w:sz w:val="24"/>
          <w:szCs w:val="24"/>
        </w:rPr>
        <w:t>8</w:t>
      </w:r>
      <w:r w:rsidR="006F7226">
        <w:rPr>
          <w:b/>
          <w:sz w:val="24"/>
          <w:szCs w:val="24"/>
        </w:rPr>
        <w:t xml:space="preserve">. </w:t>
      </w:r>
      <w:r w:rsidR="006F7226">
        <w:rPr>
          <w:sz w:val="24"/>
          <w:szCs w:val="24"/>
        </w:rPr>
        <w:t xml:space="preserve">It is certified that all corrections/ suggestions indicated for internal assessments have been incorporated in the Report deposited in the departmental library. The Mini Project report has been approved as </w:t>
      </w:r>
      <w:r w:rsidR="007D2B33">
        <w:rPr>
          <w:sz w:val="24"/>
          <w:szCs w:val="24"/>
        </w:rPr>
        <w:t>it satisfies the academic</w:t>
      </w:r>
      <w:r w:rsidR="006F7226">
        <w:rPr>
          <w:sz w:val="24"/>
          <w:szCs w:val="24"/>
        </w:rPr>
        <w:t xml:space="preserve"> </w:t>
      </w:r>
      <w:proofErr w:type="gramStart"/>
      <w:r w:rsidR="006F7226">
        <w:rPr>
          <w:sz w:val="24"/>
          <w:szCs w:val="24"/>
        </w:rPr>
        <w:t>requirements  in</w:t>
      </w:r>
      <w:proofErr w:type="gramEnd"/>
      <w:r w:rsidR="006F7226">
        <w:rPr>
          <w:sz w:val="24"/>
          <w:szCs w:val="24"/>
        </w:rPr>
        <w:t xml:space="preserve">  respect  of  Mini  Project  work  prescribed  for  the </w:t>
      </w:r>
      <w:r w:rsidR="006F7226">
        <w:rPr>
          <w:b/>
          <w:sz w:val="24"/>
          <w:szCs w:val="24"/>
        </w:rPr>
        <w:t>Bachelor of Engineering Degree</w:t>
      </w:r>
      <w:r w:rsidR="006F7226">
        <w:rPr>
          <w:sz w:val="24"/>
          <w:szCs w:val="24"/>
        </w:rPr>
        <w:t>.</w:t>
      </w:r>
    </w:p>
    <w:p w14:paraId="18026012" w14:textId="77777777" w:rsidR="00235240" w:rsidRDefault="00235240">
      <w:pPr>
        <w:spacing w:before="5" w:line="280" w:lineRule="exact"/>
        <w:rPr>
          <w:sz w:val="28"/>
          <w:szCs w:val="28"/>
        </w:rPr>
      </w:pPr>
    </w:p>
    <w:p w14:paraId="2E2C56CD" w14:textId="75CF358B" w:rsidR="00235240" w:rsidRDefault="006F7226">
      <w:pPr>
        <w:ind w:left="100" w:right="8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Signature of Guides                                                                           </w:t>
      </w:r>
      <w:r w:rsidR="007D2B33">
        <w:rPr>
          <w:b/>
          <w:sz w:val="24"/>
          <w:szCs w:val="24"/>
        </w:rPr>
        <w:t xml:space="preserve">Signature </w:t>
      </w:r>
      <w:proofErr w:type="gramStart"/>
      <w:r w:rsidR="007D2B33">
        <w:rPr>
          <w:b/>
          <w:sz w:val="24"/>
          <w:szCs w:val="24"/>
        </w:rPr>
        <w:t>of</w:t>
      </w:r>
      <w:r>
        <w:rPr>
          <w:b/>
          <w:sz w:val="24"/>
          <w:szCs w:val="24"/>
        </w:rPr>
        <w:t xml:space="preserve">  H.O.D</w:t>
      </w:r>
      <w:proofErr w:type="gramEnd"/>
    </w:p>
    <w:p w14:paraId="760ABC27" w14:textId="77777777" w:rsidR="00235240" w:rsidRDefault="00235240">
      <w:pPr>
        <w:spacing w:line="200" w:lineRule="exact"/>
      </w:pPr>
    </w:p>
    <w:p w14:paraId="14E12187" w14:textId="77777777" w:rsidR="00235240" w:rsidRDefault="00235240">
      <w:pPr>
        <w:spacing w:line="200" w:lineRule="exact"/>
      </w:pPr>
    </w:p>
    <w:p w14:paraId="1BCFE72D" w14:textId="77777777" w:rsidR="00235240" w:rsidRDefault="00235240">
      <w:pPr>
        <w:spacing w:line="200" w:lineRule="exact"/>
      </w:pPr>
    </w:p>
    <w:p w14:paraId="11E4667E" w14:textId="77777777" w:rsidR="00235240" w:rsidRDefault="00235240">
      <w:pPr>
        <w:spacing w:before="8" w:line="220" w:lineRule="exact"/>
        <w:rPr>
          <w:sz w:val="22"/>
          <w:szCs w:val="22"/>
        </w:rPr>
      </w:pPr>
    </w:p>
    <w:p w14:paraId="023CABA5" w14:textId="298308A2" w:rsidR="00235240" w:rsidRDefault="006F7226">
      <w:pPr>
        <w:ind w:right="301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Dr. </w:t>
      </w:r>
      <w:r w:rsidR="00A60CCC" w:rsidRPr="00A60CCC">
        <w:rPr>
          <w:b/>
          <w:sz w:val="24"/>
          <w:szCs w:val="24"/>
        </w:rPr>
        <w:t>PRASHANTH C.M</w:t>
      </w:r>
    </w:p>
    <w:p w14:paraId="6C91916F" w14:textId="4E61D03D" w:rsidR="00235240" w:rsidRDefault="00A60CCC" w:rsidP="00A60CCC">
      <w:pPr>
        <w:ind w:right="121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</w:t>
      </w:r>
      <w:r w:rsidR="006F7226">
        <w:rPr>
          <w:b/>
          <w:sz w:val="24"/>
          <w:szCs w:val="24"/>
        </w:rPr>
        <w:t>Professor &amp; HOD</w:t>
      </w:r>
    </w:p>
    <w:p w14:paraId="27854DE2" w14:textId="77777777" w:rsidR="00235240" w:rsidRDefault="00235240">
      <w:pPr>
        <w:spacing w:before="3" w:line="120" w:lineRule="exact"/>
        <w:rPr>
          <w:sz w:val="13"/>
          <w:szCs w:val="13"/>
        </w:rPr>
      </w:pPr>
    </w:p>
    <w:p w14:paraId="40099990" w14:textId="77777777" w:rsidR="00235240" w:rsidRDefault="00235240">
      <w:pPr>
        <w:spacing w:line="200" w:lineRule="exact"/>
      </w:pPr>
    </w:p>
    <w:p w14:paraId="4B550792" w14:textId="77777777" w:rsidR="00235240" w:rsidRDefault="00235240">
      <w:pPr>
        <w:spacing w:line="200" w:lineRule="exact"/>
      </w:pPr>
    </w:p>
    <w:p w14:paraId="18105936" w14:textId="77777777" w:rsidR="00235240" w:rsidRDefault="00235240">
      <w:pPr>
        <w:spacing w:line="200" w:lineRule="exact"/>
      </w:pPr>
    </w:p>
    <w:p w14:paraId="463B390B" w14:textId="77777777" w:rsidR="00235240" w:rsidRDefault="00235240">
      <w:pPr>
        <w:spacing w:line="200" w:lineRule="exact"/>
      </w:pPr>
    </w:p>
    <w:p w14:paraId="69083F53" w14:textId="77777777" w:rsidR="00235240" w:rsidRDefault="00235240">
      <w:pPr>
        <w:spacing w:line="200" w:lineRule="exact"/>
      </w:pPr>
    </w:p>
    <w:p w14:paraId="7C72354E" w14:textId="77777777" w:rsidR="00235240" w:rsidRDefault="00235240">
      <w:pPr>
        <w:spacing w:line="200" w:lineRule="exact"/>
      </w:pPr>
    </w:p>
    <w:p w14:paraId="4473EF97" w14:textId="77777777" w:rsidR="00235240" w:rsidRDefault="00235240">
      <w:pPr>
        <w:spacing w:line="200" w:lineRule="exact"/>
      </w:pPr>
    </w:p>
    <w:p w14:paraId="2EBB503E" w14:textId="77777777" w:rsidR="00235240" w:rsidRDefault="00235240">
      <w:pPr>
        <w:spacing w:line="200" w:lineRule="exact"/>
      </w:pPr>
    </w:p>
    <w:p w14:paraId="630232F0" w14:textId="77777777" w:rsidR="00235240" w:rsidRDefault="00235240">
      <w:pPr>
        <w:spacing w:line="200" w:lineRule="exact"/>
      </w:pPr>
    </w:p>
    <w:p w14:paraId="666907EA" w14:textId="77777777" w:rsidR="00235240" w:rsidRDefault="006F7226">
      <w:pPr>
        <w:ind w:left="100" w:right="255"/>
        <w:jc w:val="both"/>
        <w:rPr>
          <w:sz w:val="24"/>
          <w:szCs w:val="24"/>
        </w:rPr>
      </w:pPr>
      <w:r>
        <w:rPr>
          <w:b/>
          <w:sz w:val="24"/>
          <w:szCs w:val="24"/>
        </w:rPr>
        <w:t>Name of the examiners                                                                           Signature with date</w:t>
      </w:r>
    </w:p>
    <w:p w14:paraId="666176F8" w14:textId="77777777" w:rsidR="00235240" w:rsidRDefault="00235240">
      <w:pPr>
        <w:spacing w:before="14" w:line="260" w:lineRule="exact"/>
        <w:rPr>
          <w:sz w:val="26"/>
          <w:szCs w:val="26"/>
        </w:rPr>
      </w:pPr>
    </w:p>
    <w:p w14:paraId="441DF590" w14:textId="77777777" w:rsidR="00235240" w:rsidRDefault="006F7226">
      <w:pPr>
        <w:ind w:left="100" w:right="893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4C627D9D" w14:textId="77777777" w:rsidR="00235240" w:rsidRDefault="00235240">
      <w:pPr>
        <w:spacing w:line="200" w:lineRule="exact"/>
      </w:pPr>
    </w:p>
    <w:p w14:paraId="7979C3E0" w14:textId="77777777" w:rsidR="00235240" w:rsidRDefault="00235240">
      <w:pPr>
        <w:spacing w:before="14" w:line="200" w:lineRule="exact"/>
      </w:pPr>
    </w:p>
    <w:p w14:paraId="4F5C7264" w14:textId="77777777" w:rsidR="00235240" w:rsidRDefault="006F7226">
      <w:pPr>
        <w:ind w:left="100" w:right="894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.</w:t>
      </w:r>
    </w:p>
    <w:sectPr w:rsidR="00235240">
      <w:pgSz w:w="11920" w:h="16840"/>
      <w:pgMar w:top="9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2ED0"/>
    <w:multiLevelType w:val="multilevel"/>
    <w:tmpl w:val="61F2DE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240"/>
    <w:rsid w:val="00235240"/>
    <w:rsid w:val="00403752"/>
    <w:rsid w:val="006F7226"/>
    <w:rsid w:val="00787C61"/>
    <w:rsid w:val="007D2B33"/>
    <w:rsid w:val="00836FE2"/>
    <w:rsid w:val="00853906"/>
    <w:rsid w:val="00870A0E"/>
    <w:rsid w:val="00A60CCC"/>
    <w:rsid w:val="00AC5367"/>
    <w:rsid w:val="00B63DA6"/>
    <w:rsid w:val="00C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3DF96AEF"/>
  <w15:docId w15:val="{3DE9AEEA-E209-4A9E-A1BD-DB309F7A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Talwar</cp:lastModifiedBy>
  <cp:revision>14</cp:revision>
  <dcterms:created xsi:type="dcterms:W3CDTF">2018-05-23T16:27:00Z</dcterms:created>
  <dcterms:modified xsi:type="dcterms:W3CDTF">2018-05-25T06:01:00Z</dcterms:modified>
</cp:coreProperties>
</file>