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B5802" w14:textId="77777777" w:rsidR="00C954CA" w:rsidRDefault="008B18C6">
      <w:pPr>
        <w:spacing w:before="48"/>
        <w:ind w:left="3232" w:right="3262"/>
        <w:jc w:val="center"/>
        <w:rPr>
          <w:sz w:val="36"/>
          <w:szCs w:val="36"/>
        </w:rPr>
      </w:pPr>
      <w:r>
        <w:pict w14:anchorId="629FD4E6">
          <v:group id="_x0000_s1077" style="position:absolute;left:0;text-align:left;margin-left:23.25pt;margin-top:23.25pt;width:549pt;height:795.6pt;z-index:-251660288;mso-position-horizontal-relative:page;mso-position-vertical-relative:page" coordorigin="465,465" coordsize="10980,15912">
            <v:shape id="_x0000_s1093" style="position:absolute;left:494;top:480;width:0;height:86" coordorigin="494,480" coordsize="0,86" path="m494,480r,86e" filled="f" strokeweight="1.54pt">
              <v:path arrowok="t"/>
            </v:shape>
            <v:shape id="_x0000_s1092" style="position:absolute;left:480;top:494;width:86;height:0" coordorigin="480,494" coordsize="86,0" path="m480,494r86,e" filled="f" strokeweight="1.54pt">
              <v:path arrowok="t"/>
            </v:shape>
            <v:shape id="_x0000_s1091" style="position:absolute;left:566;top:494;width:10776;height:0" coordorigin="566,494" coordsize="10776,0" path="m566,494r10776,e" filled="f" strokeweight="1.54pt">
              <v:path arrowok="t"/>
            </v:shape>
            <v:shape id="_x0000_s1090" style="position:absolute;left:566;top:552;width:10776;height:0" coordorigin="566,552" coordsize="10776,0" path="m566,552r10776,e" filled="f" strokeweight="1.54pt">
              <v:path arrowok="t"/>
            </v:shape>
            <v:shape id="_x0000_s1089" style="position:absolute;left:11414;top:480;width:0;height:86" coordorigin="11414,480" coordsize="0,86" path="m11414,480r,86e" filled="f" strokeweight="1.54pt">
              <v:path arrowok="t"/>
            </v:shape>
            <v:shape id="_x0000_s1088" style="position:absolute;left:11342;top:494;width:86;height:0" coordorigin="11342,494" coordsize="86,0" path="m11342,494r87,e" filled="f" strokeweight="1.54pt">
              <v:path arrowok="t"/>
            </v:shape>
            <v:shape id="_x0000_s1087" style="position:absolute;left:494;top:566;width:0;height:15708" coordorigin="494,566" coordsize="0,15708" path="m494,566r,15708e" filled="f" strokeweight="1.54pt">
              <v:path arrowok="t"/>
            </v:shape>
            <v:shape id="_x0000_s1086" style="position:absolute;left:552;top:538;width:0;height:15766" coordorigin="552,538" coordsize="0,15766" path="m552,538r,15765e" filled="f" strokeweight="1.54pt">
              <v:path arrowok="t"/>
            </v:shape>
            <v:shape id="_x0000_s1085" style="position:absolute;left:11414;top:566;width:0;height:15708" coordorigin="11414,566" coordsize="0,15708" path="m11414,566r,15708e" filled="f" strokeweight="1.54pt">
              <v:path arrowok="t"/>
            </v:shape>
            <v:shape id="_x0000_s1084" style="position:absolute;left:11357;top:538;width:0;height:15766" coordorigin="11357,538" coordsize="0,15766" path="m11357,538r,15765e" filled="f" strokeweight="1.54pt">
              <v:path arrowok="t"/>
            </v:shape>
            <v:shape id="_x0000_s1083" style="position:absolute;left:494;top:16274;width:0;height:86" coordorigin="494,16274" coordsize="0,86" path="m494,16274r,87e" filled="f" strokeweight="1.54pt">
              <v:path arrowok="t"/>
            </v:shape>
            <v:shape id="_x0000_s1082" style="position:absolute;left:480;top:16346;width:86;height:0" coordorigin="480,16346" coordsize="86,0" path="m480,16346r86,e" filled="f" strokeweight=".54325mm">
              <v:path arrowok="t"/>
            </v:shape>
            <v:shape id="_x0000_s1081" style="position:absolute;left:566;top:16346;width:10776;height:0" coordorigin="566,16346" coordsize="10776,0" path="m566,16346r10776,e" filled="f" strokeweight=".54325mm">
              <v:path arrowok="t"/>
            </v:shape>
            <v:shape id="_x0000_s1080" style="position:absolute;left:566;top:16289;width:10776;height:0" coordorigin="566,16289" coordsize="10776,0" path="m566,16289r10776,e" filled="f" strokeweight="1.54pt">
              <v:path arrowok="t"/>
            </v:shape>
            <v:shape id="_x0000_s1079" style="position:absolute;left:11414;top:16274;width:0;height:86" coordorigin="11414,16274" coordsize="0,86" path="m11414,16274r,87e" filled="f" strokeweight="1.54pt">
              <v:path arrowok="t"/>
            </v:shape>
            <v:shape id="_x0000_s1078" style="position:absolute;left:11342;top:16346;width:86;height:0" coordorigin="11342,16346" coordsize="86,0" path="m11342,16346r87,e" filled="f" strokeweight=".54325mm">
              <v:path arrowok="t"/>
            </v:shape>
            <w10:wrap anchorx="page" anchory="page"/>
          </v:group>
        </w:pict>
      </w:r>
      <w:r>
        <w:rPr>
          <w:b/>
          <w:sz w:val="36"/>
          <w:szCs w:val="36"/>
        </w:rPr>
        <w:t>ABSTRACT</w:t>
      </w:r>
    </w:p>
    <w:p w14:paraId="6E4C50FE" w14:textId="77777777" w:rsidR="00C954CA" w:rsidRDefault="00C954CA">
      <w:pPr>
        <w:spacing w:before="6" w:line="120" w:lineRule="exact"/>
        <w:rPr>
          <w:sz w:val="13"/>
          <w:szCs w:val="13"/>
        </w:rPr>
      </w:pPr>
    </w:p>
    <w:p w14:paraId="00CC06DB" w14:textId="77777777" w:rsidR="00C954CA" w:rsidRDefault="00C954CA">
      <w:pPr>
        <w:spacing w:line="200" w:lineRule="exact"/>
      </w:pPr>
    </w:p>
    <w:p w14:paraId="2E2FA64C" w14:textId="77777777" w:rsidR="00C954CA" w:rsidRDefault="00C954CA">
      <w:pPr>
        <w:spacing w:line="200" w:lineRule="exact"/>
      </w:pPr>
    </w:p>
    <w:p w14:paraId="750B87ED" w14:textId="77777777" w:rsidR="00C954CA" w:rsidRDefault="00C954CA">
      <w:pPr>
        <w:spacing w:line="200" w:lineRule="exact"/>
      </w:pPr>
    </w:p>
    <w:p w14:paraId="566A7E07" w14:textId="77777777" w:rsidR="00C954CA" w:rsidRDefault="00C954CA">
      <w:pPr>
        <w:spacing w:line="200" w:lineRule="exact"/>
      </w:pPr>
    </w:p>
    <w:p w14:paraId="4E71BC91" w14:textId="5E33952B" w:rsidR="00C954CA" w:rsidRDefault="008B18C6" w:rsidP="00F8556A">
      <w:pPr>
        <w:pStyle w:val="ListParagraph"/>
        <w:numPr>
          <w:ilvl w:val="0"/>
          <w:numId w:val="2"/>
        </w:numPr>
        <w:spacing w:line="348" w:lineRule="auto"/>
        <w:ind w:right="76"/>
        <w:rPr>
          <w:sz w:val="24"/>
          <w:szCs w:val="24"/>
        </w:rPr>
      </w:pPr>
      <w:r w:rsidRPr="00F8556A">
        <w:rPr>
          <w:sz w:val="24"/>
          <w:szCs w:val="24"/>
        </w:rPr>
        <w:t xml:space="preserve">The </w:t>
      </w:r>
      <w:r w:rsidR="00F8556A" w:rsidRPr="000A53DB">
        <w:rPr>
          <w:b/>
          <w:sz w:val="24"/>
          <w:szCs w:val="24"/>
        </w:rPr>
        <w:t>Monkey Jump</w:t>
      </w:r>
      <w:r w:rsidRPr="00F8556A">
        <w:rPr>
          <w:b/>
          <w:sz w:val="24"/>
          <w:szCs w:val="24"/>
        </w:rPr>
        <w:t xml:space="preserve"> </w:t>
      </w:r>
      <w:r w:rsidRPr="00F8556A">
        <w:rPr>
          <w:sz w:val="24"/>
          <w:szCs w:val="24"/>
        </w:rPr>
        <w:t>is a game where a player controls a Bird that goes up vertically and switches side on the press of the left button.</w:t>
      </w:r>
    </w:p>
    <w:p w14:paraId="77D9DD06" w14:textId="77777777" w:rsidR="00F8556A" w:rsidRPr="00F8556A" w:rsidRDefault="00F8556A" w:rsidP="00F8556A">
      <w:pPr>
        <w:pStyle w:val="ListParagraph"/>
        <w:numPr>
          <w:ilvl w:val="0"/>
          <w:numId w:val="2"/>
        </w:numPr>
        <w:spacing w:before="40"/>
        <w:rPr>
          <w:sz w:val="24"/>
          <w:szCs w:val="24"/>
        </w:rPr>
      </w:pPr>
      <w:r w:rsidRPr="00F8556A">
        <w:rPr>
          <w:sz w:val="24"/>
          <w:szCs w:val="24"/>
        </w:rPr>
        <w:t>The game gets difficult as you proceed according to the speed.</w:t>
      </w:r>
    </w:p>
    <w:p w14:paraId="7C0124BD" w14:textId="77777777" w:rsidR="00F8556A" w:rsidRPr="00F8556A" w:rsidRDefault="00F8556A" w:rsidP="00F8556A">
      <w:pPr>
        <w:spacing w:before="8" w:line="140" w:lineRule="exact"/>
        <w:rPr>
          <w:sz w:val="15"/>
          <w:szCs w:val="15"/>
        </w:rPr>
      </w:pPr>
    </w:p>
    <w:p w14:paraId="52EB66B6" w14:textId="77777777" w:rsidR="00F8556A" w:rsidRPr="00F8556A" w:rsidRDefault="00F8556A" w:rsidP="00F8556A">
      <w:pPr>
        <w:pStyle w:val="ListParagraph"/>
        <w:numPr>
          <w:ilvl w:val="0"/>
          <w:numId w:val="2"/>
        </w:numPr>
        <w:spacing w:line="346" w:lineRule="auto"/>
        <w:ind w:right="82"/>
        <w:rPr>
          <w:sz w:val="24"/>
          <w:szCs w:val="24"/>
        </w:rPr>
      </w:pPr>
      <w:r w:rsidRPr="00F8556A">
        <w:rPr>
          <w:sz w:val="24"/>
          <w:szCs w:val="24"/>
        </w:rPr>
        <w:t>As and when the bird keeps jumping from left to right avoiding the obstacles score is counted with respect to time.</w:t>
      </w:r>
    </w:p>
    <w:p w14:paraId="71F71130" w14:textId="77777777" w:rsidR="00F8556A" w:rsidRPr="00F8556A" w:rsidRDefault="00F8556A" w:rsidP="00F8556A">
      <w:pPr>
        <w:pStyle w:val="ListParagraph"/>
        <w:numPr>
          <w:ilvl w:val="0"/>
          <w:numId w:val="2"/>
        </w:numPr>
        <w:spacing w:before="42" w:line="348" w:lineRule="auto"/>
        <w:ind w:right="87"/>
        <w:rPr>
          <w:sz w:val="24"/>
          <w:szCs w:val="24"/>
        </w:rPr>
      </w:pPr>
      <w:r w:rsidRPr="00F8556A">
        <w:rPr>
          <w:sz w:val="24"/>
          <w:szCs w:val="24"/>
        </w:rPr>
        <w:t>There are obstacles need to be avoided as and when they appear on either side of the border.</w:t>
      </w:r>
    </w:p>
    <w:p w14:paraId="0C48BB68" w14:textId="77777777" w:rsidR="00F8556A" w:rsidRPr="00F8556A" w:rsidRDefault="00F8556A" w:rsidP="00F8556A">
      <w:pPr>
        <w:pStyle w:val="ListParagraph"/>
        <w:numPr>
          <w:ilvl w:val="0"/>
          <w:numId w:val="2"/>
        </w:numPr>
        <w:spacing w:before="39" w:line="348" w:lineRule="auto"/>
        <w:ind w:right="84"/>
        <w:rPr>
          <w:sz w:val="24"/>
          <w:szCs w:val="24"/>
        </w:rPr>
      </w:pPr>
      <w:r w:rsidRPr="00F8556A">
        <w:rPr>
          <w:sz w:val="24"/>
          <w:szCs w:val="24"/>
        </w:rPr>
        <w:t>As the game progresses, multiple obstacles with differentiated speed and size appear making the game difficult.</w:t>
      </w:r>
    </w:p>
    <w:p w14:paraId="1BE09402" w14:textId="04131269" w:rsidR="00F8556A" w:rsidRPr="00F8556A" w:rsidRDefault="00F8556A" w:rsidP="00F8556A">
      <w:pPr>
        <w:pStyle w:val="ListParagraph"/>
        <w:numPr>
          <w:ilvl w:val="0"/>
          <w:numId w:val="2"/>
        </w:numPr>
        <w:spacing w:before="40"/>
        <w:rPr>
          <w:sz w:val="24"/>
          <w:szCs w:val="24"/>
        </w:rPr>
      </w:pPr>
      <w:r w:rsidRPr="00F8556A">
        <w:rPr>
          <w:sz w:val="24"/>
          <w:szCs w:val="24"/>
        </w:rPr>
        <w:t>If the bird hits the obstacle, then the game ends there displaying the score of the player</w:t>
      </w:r>
      <w:r>
        <w:rPr>
          <w:sz w:val="24"/>
          <w:szCs w:val="24"/>
        </w:rPr>
        <w:t xml:space="preserve"> </w:t>
      </w:r>
      <w:r w:rsidRPr="00F8556A">
        <w:rPr>
          <w:position w:val="-1"/>
          <w:sz w:val="24"/>
          <w:szCs w:val="24"/>
        </w:rPr>
        <w:t>for that game.</w:t>
      </w:r>
    </w:p>
    <w:p w14:paraId="1BA125D2" w14:textId="77777777" w:rsidR="00F8556A" w:rsidRDefault="00F8556A" w:rsidP="00F8556A">
      <w:pPr>
        <w:pStyle w:val="ListParagraph"/>
        <w:spacing w:line="348" w:lineRule="auto"/>
        <w:ind w:left="840" w:right="76"/>
        <w:rPr>
          <w:sz w:val="24"/>
          <w:szCs w:val="24"/>
        </w:rPr>
      </w:pPr>
    </w:p>
    <w:p w14:paraId="029F3A48" w14:textId="77777777" w:rsidR="00C954CA" w:rsidRDefault="00C954CA" w:rsidP="00F8556A">
      <w:pPr>
        <w:spacing w:before="2" w:line="120" w:lineRule="exact"/>
        <w:rPr>
          <w:sz w:val="12"/>
          <w:szCs w:val="12"/>
        </w:rPr>
      </w:pPr>
    </w:p>
    <w:p w14:paraId="318B8B70" w14:textId="77777777" w:rsidR="00C954CA" w:rsidRDefault="00C954CA" w:rsidP="00F8556A">
      <w:pPr>
        <w:spacing w:line="200" w:lineRule="exact"/>
        <w:jc w:val="center"/>
      </w:pPr>
    </w:p>
    <w:p w14:paraId="517112C4" w14:textId="77777777" w:rsidR="00C954CA" w:rsidRDefault="00C954CA">
      <w:pPr>
        <w:spacing w:line="200" w:lineRule="exact"/>
      </w:pPr>
    </w:p>
    <w:p w14:paraId="79E9DA31" w14:textId="77777777" w:rsidR="00C954CA" w:rsidRDefault="00C954CA">
      <w:pPr>
        <w:spacing w:line="200" w:lineRule="exact"/>
      </w:pPr>
    </w:p>
    <w:p w14:paraId="1B6486B5" w14:textId="77777777" w:rsidR="00C954CA" w:rsidRDefault="00C954CA">
      <w:pPr>
        <w:spacing w:line="200" w:lineRule="exact"/>
      </w:pPr>
    </w:p>
    <w:p w14:paraId="7A909FCC" w14:textId="77777777" w:rsidR="00C954CA" w:rsidRDefault="00C954CA">
      <w:pPr>
        <w:spacing w:line="200" w:lineRule="exact"/>
      </w:pPr>
    </w:p>
    <w:p w14:paraId="194F5158" w14:textId="77777777" w:rsidR="00C954CA" w:rsidRDefault="00C954CA">
      <w:pPr>
        <w:spacing w:line="200" w:lineRule="exact"/>
      </w:pPr>
    </w:p>
    <w:p w14:paraId="12F056BE" w14:textId="77777777" w:rsidR="00C954CA" w:rsidRDefault="00C954CA">
      <w:pPr>
        <w:spacing w:line="200" w:lineRule="exact"/>
      </w:pPr>
    </w:p>
    <w:p w14:paraId="293C6C39" w14:textId="77777777" w:rsidR="00C954CA" w:rsidRDefault="00C954CA">
      <w:pPr>
        <w:spacing w:line="200" w:lineRule="exact"/>
      </w:pPr>
    </w:p>
    <w:p w14:paraId="0E109F33" w14:textId="77777777" w:rsidR="00C954CA" w:rsidRDefault="00C954CA">
      <w:pPr>
        <w:spacing w:line="200" w:lineRule="exact"/>
      </w:pPr>
    </w:p>
    <w:p w14:paraId="2EB82EDC" w14:textId="77777777" w:rsidR="00C954CA" w:rsidRDefault="00C954CA">
      <w:pPr>
        <w:spacing w:line="200" w:lineRule="exact"/>
      </w:pPr>
    </w:p>
    <w:p w14:paraId="6AEA84C3" w14:textId="77777777" w:rsidR="00C954CA" w:rsidRDefault="00C954CA">
      <w:pPr>
        <w:spacing w:line="200" w:lineRule="exact"/>
      </w:pPr>
    </w:p>
    <w:p w14:paraId="41F41AAF" w14:textId="77777777" w:rsidR="00C954CA" w:rsidRDefault="00C954CA">
      <w:pPr>
        <w:spacing w:line="200" w:lineRule="exact"/>
      </w:pPr>
    </w:p>
    <w:p w14:paraId="4CB09081" w14:textId="77777777" w:rsidR="00C954CA" w:rsidRDefault="00C954CA">
      <w:pPr>
        <w:spacing w:line="200" w:lineRule="exact"/>
      </w:pPr>
    </w:p>
    <w:p w14:paraId="2CA4720A" w14:textId="77777777" w:rsidR="00C954CA" w:rsidRDefault="00C954CA">
      <w:pPr>
        <w:spacing w:line="200" w:lineRule="exact"/>
      </w:pPr>
    </w:p>
    <w:p w14:paraId="3BB7C6EB" w14:textId="77777777" w:rsidR="00C954CA" w:rsidRDefault="00C954CA">
      <w:pPr>
        <w:spacing w:line="200" w:lineRule="exact"/>
      </w:pPr>
    </w:p>
    <w:p w14:paraId="145704AF" w14:textId="77777777" w:rsidR="00C954CA" w:rsidRDefault="00C954CA">
      <w:pPr>
        <w:spacing w:line="200" w:lineRule="exact"/>
      </w:pPr>
    </w:p>
    <w:p w14:paraId="695B62D9" w14:textId="77777777" w:rsidR="00C954CA" w:rsidRDefault="00C954CA">
      <w:pPr>
        <w:spacing w:line="200" w:lineRule="exact"/>
      </w:pPr>
    </w:p>
    <w:p w14:paraId="71EBFE4A" w14:textId="77777777" w:rsidR="00C954CA" w:rsidRDefault="00C954CA">
      <w:pPr>
        <w:spacing w:line="200" w:lineRule="exact"/>
      </w:pPr>
    </w:p>
    <w:p w14:paraId="05874676" w14:textId="77777777" w:rsidR="00C954CA" w:rsidRDefault="00C954CA">
      <w:pPr>
        <w:spacing w:line="200" w:lineRule="exact"/>
      </w:pPr>
    </w:p>
    <w:p w14:paraId="31A6CDCC" w14:textId="77777777" w:rsidR="00C954CA" w:rsidRDefault="00C954CA">
      <w:pPr>
        <w:spacing w:line="200" w:lineRule="exact"/>
      </w:pPr>
    </w:p>
    <w:p w14:paraId="6731D609" w14:textId="77777777" w:rsidR="00C954CA" w:rsidRDefault="00C954CA">
      <w:pPr>
        <w:spacing w:line="200" w:lineRule="exact"/>
      </w:pPr>
    </w:p>
    <w:p w14:paraId="7DED09AE" w14:textId="77777777" w:rsidR="00C954CA" w:rsidRDefault="00C954CA">
      <w:pPr>
        <w:spacing w:line="200" w:lineRule="exact"/>
      </w:pPr>
    </w:p>
    <w:p w14:paraId="0999666E" w14:textId="77777777" w:rsidR="00C954CA" w:rsidRDefault="00C954CA">
      <w:pPr>
        <w:spacing w:line="200" w:lineRule="exact"/>
      </w:pPr>
    </w:p>
    <w:p w14:paraId="5CFB3425" w14:textId="77777777" w:rsidR="00C954CA" w:rsidRDefault="00C954CA">
      <w:pPr>
        <w:spacing w:line="200" w:lineRule="exact"/>
      </w:pPr>
    </w:p>
    <w:p w14:paraId="2C0C5366" w14:textId="77777777" w:rsidR="00C954CA" w:rsidRDefault="00C954CA">
      <w:pPr>
        <w:spacing w:line="200" w:lineRule="exact"/>
      </w:pPr>
    </w:p>
    <w:p w14:paraId="6FE82F5E" w14:textId="77777777" w:rsidR="00C954CA" w:rsidRDefault="00C954CA">
      <w:pPr>
        <w:spacing w:line="200" w:lineRule="exact"/>
      </w:pPr>
    </w:p>
    <w:p w14:paraId="396E15A5" w14:textId="77777777" w:rsidR="00C954CA" w:rsidRDefault="00C954CA">
      <w:pPr>
        <w:spacing w:line="200" w:lineRule="exact"/>
      </w:pPr>
    </w:p>
    <w:p w14:paraId="4F413561" w14:textId="77777777" w:rsidR="00C954CA" w:rsidRDefault="00C954CA">
      <w:pPr>
        <w:spacing w:line="200" w:lineRule="exact"/>
      </w:pPr>
    </w:p>
    <w:p w14:paraId="13A9AD4C" w14:textId="77777777" w:rsidR="00C954CA" w:rsidRDefault="00C954CA">
      <w:pPr>
        <w:spacing w:line="200" w:lineRule="exact"/>
      </w:pPr>
    </w:p>
    <w:p w14:paraId="6F69F507" w14:textId="77777777" w:rsidR="00C954CA" w:rsidRDefault="00C954CA">
      <w:pPr>
        <w:spacing w:line="200" w:lineRule="exact"/>
      </w:pPr>
    </w:p>
    <w:p w14:paraId="4EEA0521" w14:textId="77777777" w:rsidR="00C954CA" w:rsidRDefault="00C954CA">
      <w:pPr>
        <w:spacing w:line="200" w:lineRule="exact"/>
      </w:pPr>
    </w:p>
    <w:p w14:paraId="02D398EF" w14:textId="77777777" w:rsidR="00C954CA" w:rsidRDefault="00C954CA">
      <w:pPr>
        <w:spacing w:line="200" w:lineRule="exact"/>
      </w:pPr>
    </w:p>
    <w:p w14:paraId="0A9EC96A" w14:textId="77777777" w:rsidR="00C954CA" w:rsidRDefault="00C954CA">
      <w:pPr>
        <w:spacing w:line="200" w:lineRule="exact"/>
      </w:pPr>
    </w:p>
    <w:p w14:paraId="08A1B105" w14:textId="77777777" w:rsidR="00C954CA" w:rsidRDefault="00C954CA">
      <w:pPr>
        <w:spacing w:line="200" w:lineRule="exact"/>
      </w:pPr>
    </w:p>
    <w:p w14:paraId="3E10B831" w14:textId="77777777" w:rsidR="00C954CA" w:rsidRDefault="00C954CA">
      <w:pPr>
        <w:spacing w:line="200" w:lineRule="exact"/>
      </w:pPr>
    </w:p>
    <w:p w14:paraId="227700E7" w14:textId="77777777" w:rsidR="00C954CA" w:rsidRDefault="00C954CA">
      <w:pPr>
        <w:spacing w:line="200" w:lineRule="exact"/>
      </w:pPr>
    </w:p>
    <w:p w14:paraId="4A6A6D57" w14:textId="77777777" w:rsidR="00C954CA" w:rsidRDefault="00C954CA">
      <w:pPr>
        <w:spacing w:line="200" w:lineRule="exact"/>
      </w:pPr>
    </w:p>
    <w:p w14:paraId="6FF1911F" w14:textId="77777777" w:rsidR="00C954CA" w:rsidRDefault="00C954CA">
      <w:pPr>
        <w:spacing w:line="200" w:lineRule="exact"/>
      </w:pPr>
    </w:p>
    <w:p w14:paraId="21594F65" w14:textId="77777777" w:rsidR="00C954CA" w:rsidRDefault="00C954CA">
      <w:pPr>
        <w:spacing w:line="200" w:lineRule="exact"/>
      </w:pPr>
    </w:p>
    <w:p w14:paraId="7A47965A" w14:textId="77777777" w:rsidR="00C954CA" w:rsidRDefault="00C954CA">
      <w:pPr>
        <w:spacing w:line="200" w:lineRule="exact"/>
      </w:pPr>
    </w:p>
    <w:p w14:paraId="275FF189" w14:textId="77777777" w:rsidR="00C954CA" w:rsidRDefault="00C954CA">
      <w:pPr>
        <w:spacing w:line="200" w:lineRule="exact"/>
      </w:pPr>
    </w:p>
    <w:p w14:paraId="26C1CB8B" w14:textId="77777777" w:rsidR="00C954CA" w:rsidRDefault="008B18C6">
      <w:pPr>
        <w:spacing w:before="29"/>
        <w:ind w:right="118"/>
        <w:jc w:val="right"/>
        <w:rPr>
          <w:sz w:val="24"/>
          <w:szCs w:val="24"/>
        </w:rPr>
        <w:sectPr w:rsidR="00C954CA">
          <w:pgSz w:w="11920" w:h="16840"/>
          <w:pgMar w:top="1400" w:right="1680" w:bottom="280" w:left="1680" w:header="720" w:footer="720" w:gutter="0"/>
          <w:cols w:space="720"/>
        </w:sectPr>
      </w:pPr>
      <w:proofErr w:type="spellStart"/>
      <w:r>
        <w:rPr>
          <w:sz w:val="24"/>
          <w:szCs w:val="24"/>
        </w:rPr>
        <w:t>i</w:t>
      </w:r>
      <w:proofErr w:type="spellEnd"/>
    </w:p>
    <w:p w14:paraId="73AA64DE" w14:textId="77777777" w:rsidR="00C954CA" w:rsidRDefault="008B18C6">
      <w:pPr>
        <w:spacing w:before="59"/>
        <w:ind w:left="2252"/>
        <w:rPr>
          <w:sz w:val="36"/>
          <w:szCs w:val="36"/>
        </w:rPr>
      </w:pPr>
      <w:r>
        <w:lastRenderedPageBreak/>
        <w:pict w14:anchorId="28B76E32">
          <v:group id="_x0000_s1060" style="position:absolute;left:0;text-align:left;margin-left:23.25pt;margin-top:23.25pt;width:549pt;height:795.6pt;z-index:-251659264;mso-position-horizontal-relative:page;mso-position-vertical-relative:page" coordorigin="465,465" coordsize="10980,15912">
            <v:shape id="_x0000_s1076" style="position:absolute;left:494;top:480;width:0;height:86" coordorigin="494,480" coordsize="0,86" path="m494,480r,86e" filled="f" strokeweight="1.54pt">
              <v:path arrowok="t"/>
            </v:shape>
            <v:shape id="_x0000_s1075" style="position:absolute;left:480;top:494;width:86;height:0" coordorigin="480,494" coordsize="86,0" path="m480,494r86,e" filled="f" strokeweight="1.54pt">
              <v:path arrowok="t"/>
            </v:shape>
            <v:shape id="_x0000_s1074" style="position:absolute;left:566;top:494;width:10776;height:0" coordorigin="566,494" coordsize="10776,0" path="m566,494r10776,e" filled="f" strokeweight="1.54pt">
              <v:path arrowok="t"/>
            </v:shape>
            <v:shape id="_x0000_s1073" style="position:absolute;left:566;top:552;width:10776;height:0" coordorigin="566,552" coordsize="10776,0" path="m566,552r10776,e" filled="f" strokeweight="1.54pt">
              <v:path arrowok="t"/>
            </v:shape>
            <v:shape id="_x0000_s1072" style="position:absolute;left:11414;top:480;width:0;height:86" coordorigin="11414,480" coordsize="0,86" path="m11414,480r,86e" filled="f" strokeweight="1.54pt">
              <v:path arrowok="t"/>
            </v:shape>
            <v:shape id="_x0000_s1071" style="position:absolute;left:11342;top:494;width:86;height:0" coordorigin="11342,494" coordsize="86,0" path="m11342,494r87,e" filled="f" strokeweight="1.54pt">
              <v:path arrowok="t"/>
            </v:shape>
            <v:shape id="_x0000_s1070" style="position:absolute;left:494;top:566;width:0;height:15708" coordorigin="494,566" coordsize="0,15708" path="m494,566r,15708e" filled="f" strokeweight="1.54pt">
              <v:path arrowok="t"/>
            </v:shape>
            <v:shape id="_x0000_s1069" style="position:absolute;left:552;top:538;width:0;height:15766" coordorigin="552,538" coordsize="0,15766" path="m552,538r,15765e" filled="f" strokeweight="1.54pt">
              <v:path arrowok="t"/>
            </v:shape>
            <v:shape id="_x0000_s1068" style="position:absolute;left:11414;top:566;width:0;height:15708" coordorigin="11414,566" coordsize="0,15708" path="m11414,566r,15708e" filled="f" strokeweight="1.54pt">
              <v:path arrowok="t"/>
            </v:shape>
            <v:shape id="_x0000_s1067" style="position:absolute;left:11357;top:538;width:0;height:15766" coordorigin="11357,538" coordsize="0,15766" path="m11357,538r,15765e" filled="f" strokeweight="1.54pt">
              <v:path arrowok="t"/>
            </v:shape>
            <v:shape id="_x0000_s1066" style="position:absolute;left:494;top:16274;width:0;height:86" coordorigin="494,16274" coordsize="0,86" path="m494,16274r,87e" filled="f" strokeweight="1.54pt">
              <v:path arrowok="t"/>
            </v:shape>
            <v:shape id="_x0000_s1065" style="position:absolute;left:480;top:16346;width:86;height:0" coordorigin="480,16346" coordsize="86,0" path="m480,16346r86,e" filled="f" strokeweight=".54325mm">
              <v:path arrowok="t"/>
            </v:shape>
            <v:shape id="_x0000_s1064" style="position:absolute;left:566;top:16346;width:10776;height:0" coordorigin="566,16346" coordsize="10776,0" path="m566,16346r10776,e" filled="f" strokeweight=".54325mm">
              <v:path arrowok="t"/>
            </v:shape>
            <v:shape id="_x0000_s1063" style="position:absolute;left:566;top:16289;width:10776;height:0" coordorigin="566,16289" coordsize="10776,0" path="m566,16289r10776,e" filled="f" strokeweight="1.54pt">
              <v:path arrowok="t"/>
            </v:shape>
            <v:shape id="_x0000_s1062" style="position:absolute;left:11414;top:16274;width:0;height:86" coordorigin="11414,16274" coordsize="0,86" path="m11414,16274r,87e" filled="f" strokeweight="1.54pt">
              <v:path arrowok="t"/>
            </v:shape>
            <v:shape id="_x0000_s1061" style="position:absolute;left:11342;top:16346;width:86;height:0" coordorigin="11342,16346" coordsize="86,0" path="m11342,16346r87,e" filled="f" strokeweight=".54325mm">
              <v:path arrowok="t"/>
            </v:shape>
            <w10:wrap anchorx="page" anchory="page"/>
          </v:group>
        </w:pict>
      </w:r>
      <w:r>
        <w:rPr>
          <w:b/>
          <w:sz w:val="36"/>
          <w:szCs w:val="36"/>
        </w:rPr>
        <w:t>ACKNOWLEDGEMENT</w:t>
      </w:r>
    </w:p>
    <w:p w14:paraId="6AEC7C87" w14:textId="77777777" w:rsidR="00C954CA" w:rsidRDefault="00C954CA">
      <w:pPr>
        <w:spacing w:line="200" w:lineRule="exact"/>
      </w:pPr>
    </w:p>
    <w:p w14:paraId="0D7225D5" w14:textId="77777777" w:rsidR="00C954CA" w:rsidRDefault="00C954CA">
      <w:pPr>
        <w:spacing w:line="200" w:lineRule="exact"/>
      </w:pPr>
    </w:p>
    <w:p w14:paraId="6F22074F" w14:textId="77777777" w:rsidR="00C954CA" w:rsidRDefault="00C954CA">
      <w:pPr>
        <w:spacing w:before="18" w:line="260" w:lineRule="exact"/>
        <w:rPr>
          <w:sz w:val="26"/>
          <w:szCs w:val="26"/>
        </w:rPr>
      </w:pPr>
    </w:p>
    <w:p w14:paraId="077F64FA" w14:textId="77777777" w:rsidR="00C954CA" w:rsidRDefault="008B18C6">
      <w:pPr>
        <w:spacing w:line="359" w:lineRule="auto"/>
        <w:ind w:left="120" w:right="79" w:firstLine="720"/>
        <w:jc w:val="both"/>
        <w:rPr>
          <w:sz w:val="24"/>
          <w:szCs w:val="24"/>
        </w:rPr>
      </w:pPr>
      <w:r>
        <w:rPr>
          <w:sz w:val="24"/>
          <w:szCs w:val="24"/>
        </w:rPr>
        <w:t>I express my gratitude to our institution and management for providing us with good infrastructure, laboratory, facilities and inspiring staff, and whose gratitude was of immense help in completion of this seminar successfully.</w:t>
      </w:r>
    </w:p>
    <w:p w14:paraId="3D51874A" w14:textId="77777777" w:rsidR="00C954CA" w:rsidRDefault="00C954CA">
      <w:pPr>
        <w:spacing w:line="200" w:lineRule="exact"/>
      </w:pPr>
    </w:p>
    <w:p w14:paraId="7BBFEBC2" w14:textId="77777777" w:rsidR="00C954CA" w:rsidRDefault="00C954CA">
      <w:pPr>
        <w:spacing w:before="3" w:line="280" w:lineRule="exact"/>
        <w:rPr>
          <w:sz w:val="28"/>
          <w:szCs w:val="28"/>
        </w:rPr>
      </w:pPr>
    </w:p>
    <w:p w14:paraId="0CC4756E" w14:textId="743D407E" w:rsidR="00C954CA" w:rsidRDefault="008B18C6">
      <w:pPr>
        <w:spacing w:line="359" w:lineRule="auto"/>
        <w:ind w:left="120" w:right="75" w:firstLine="720"/>
        <w:jc w:val="both"/>
        <w:rPr>
          <w:sz w:val="24"/>
          <w:szCs w:val="24"/>
        </w:rPr>
      </w:pPr>
      <w:r>
        <w:rPr>
          <w:sz w:val="24"/>
          <w:szCs w:val="24"/>
        </w:rPr>
        <w:t xml:space="preserve">I express my sincere gratitude to our principal, </w:t>
      </w:r>
      <w:r w:rsidR="0068064A" w:rsidRPr="0068064A">
        <w:rPr>
          <w:b/>
          <w:sz w:val="24"/>
          <w:szCs w:val="24"/>
        </w:rPr>
        <w:t xml:space="preserve">Dr. </w:t>
      </w:r>
      <w:proofErr w:type="spellStart"/>
      <w:r w:rsidR="0068064A" w:rsidRPr="0068064A">
        <w:rPr>
          <w:b/>
          <w:sz w:val="24"/>
          <w:szCs w:val="24"/>
        </w:rPr>
        <w:t>Sharanabasava</w:t>
      </w:r>
      <w:proofErr w:type="spellEnd"/>
      <w:r w:rsidR="0068064A" w:rsidRPr="0068064A">
        <w:rPr>
          <w:b/>
          <w:sz w:val="24"/>
          <w:szCs w:val="24"/>
        </w:rPr>
        <w:t xml:space="preserve"> C Pilli</w:t>
      </w:r>
      <w:r w:rsidR="0068064A">
        <w:rPr>
          <w:b/>
          <w:sz w:val="24"/>
          <w:szCs w:val="24"/>
        </w:rPr>
        <w:t xml:space="preserve"> </w:t>
      </w:r>
      <w:r>
        <w:rPr>
          <w:sz w:val="24"/>
          <w:szCs w:val="24"/>
        </w:rPr>
        <w:t>for providing me required environment and for his valuable suggestion.</w:t>
      </w:r>
    </w:p>
    <w:p w14:paraId="67D9AB7D" w14:textId="77777777" w:rsidR="00C954CA" w:rsidRDefault="00C954CA">
      <w:pPr>
        <w:spacing w:line="200" w:lineRule="exact"/>
      </w:pPr>
    </w:p>
    <w:p w14:paraId="2494D2E6" w14:textId="77777777" w:rsidR="00C954CA" w:rsidRDefault="00C954CA">
      <w:pPr>
        <w:spacing w:before="3" w:line="280" w:lineRule="exact"/>
        <w:rPr>
          <w:sz w:val="28"/>
          <w:szCs w:val="28"/>
        </w:rPr>
      </w:pPr>
    </w:p>
    <w:p w14:paraId="7C6B7806" w14:textId="58EE8978" w:rsidR="00C954CA" w:rsidRDefault="008B18C6">
      <w:pPr>
        <w:spacing w:line="359" w:lineRule="auto"/>
        <w:ind w:left="120" w:right="76" w:firstLine="720"/>
        <w:jc w:val="both"/>
        <w:rPr>
          <w:sz w:val="24"/>
          <w:szCs w:val="24"/>
        </w:rPr>
      </w:pPr>
      <w:r>
        <w:rPr>
          <w:sz w:val="24"/>
          <w:szCs w:val="24"/>
        </w:rPr>
        <w:t xml:space="preserve">My sincere thanks to </w:t>
      </w:r>
      <w:r w:rsidR="0068064A" w:rsidRPr="0068064A">
        <w:rPr>
          <w:b/>
          <w:sz w:val="24"/>
          <w:szCs w:val="24"/>
        </w:rPr>
        <w:t>Dr. PRASHANTH C.M</w:t>
      </w:r>
      <w:r>
        <w:rPr>
          <w:b/>
          <w:sz w:val="24"/>
          <w:szCs w:val="24"/>
        </w:rPr>
        <w:t xml:space="preserve">, </w:t>
      </w:r>
      <w:r>
        <w:rPr>
          <w:sz w:val="24"/>
          <w:szCs w:val="24"/>
        </w:rPr>
        <w:t xml:space="preserve">Head of the Department </w:t>
      </w:r>
      <w:r w:rsidR="0068064A">
        <w:rPr>
          <w:sz w:val="24"/>
          <w:szCs w:val="24"/>
        </w:rPr>
        <w:t>of Computer</w:t>
      </w:r>
      <w:r>
        <w:rPr>
          <w:sz w:val="24"/>
          <w:szCs w:val="24"/>
        </w:rPr>
        <w:t xml:space="preserve"> Science and Engineering, Acharya Institute of Technology for his valuable support and for rendering us resources for this seminar work.</w:t>
      </w:r>
    </w:p>
    <w:p w14:paraId="41E88068" w14:textId="77777777" w:rsidR="00C954CA" w:rsidRDefault="00C954CA">
      <w:pPr>
        <w:spacing w:line="200" w:lineRule="exact"/>
      </w:pPr>
    </w:p>
    <w:p w14:paraId="0F92E3EF" w14:textId="77777777" w:rsidR="00C954CA" w:rsidRDefault="00C954CA">
      <w:pPr>
        <w:spacing w:before="3" w:line="280" w:lineRule="exact"/>
        <w:rPr>
          <w:sz w:val="28"/>
          <w:szCs w:val="28"/>
        </w:rPr>
      </w:pPr>
    </w:p>
    <w:p w14:paraId="113F0C9D" w14:textId="3FEEB7A9" w:rsidR="00C954CA" w:rsidRDefault="008B18C6">
      <w:pPr>
        <w:spacing w:line="359" w:lineRule="auto"/>
        <w:ind w:left="120" w:right="79" w:firstLine="720"/>
        <w:jc w:val="both"/>
        <w:rPr>
          <w:sz w:val="24"/>
          <w:szCs w:val="24"/>
        </w:rPr>
      </w:pPr>
      <w:r>
        <w:rPr>
          <w:sz w:val="24"/>
          <w:szCs w:val="24"/>
        </w:rPr>
        <w:t xml:space="preserve">I express my gratitude to </w:t>
      </w:r>
      <w:r>
        <w:rPr>
          <w:b/>
          <w:sz w:val="24"/>
          <w:szCs w:val="24"/>
        </w:rPr>
        <w:t>Professor</w:t>
      </w:r>
      <w:r w:rsidR="0068064A">
        <w:rPr>
          <w:b/>
          <w:sz w:val="24"/>
          <w:szCs w:val="24"/>
        </w:rPr>
        <w:t>.</w:t>
      </w:r>
      <w:r>
        <w:rPr>
          <w:b/>
          <w:sz w:val="24"/>
          <w:szCs w:val="24"/>
        </w:rPr>
        <w:t xml:space="preserve"> Vani K.S. &amp; </w:t>
      </w:r>
      <w:r w:rsidR="0068064A">
        <w:rPr>
          <w:b/>
          <w:sz w:val="24"/>
          <w:szCs w:val="24"/>
        </w:rPr>
        <w:t>Professor.</w:t>
      </w:r>
      <w:r w:rsidR="0068064A" w:rsidRPr="0068064A">
        <w:rPr>
          <w:b/>
          <w:sz w:val="24"/>
          <w:szCs w:val="24"/>
        </w:rPr>
        <w:t xml:space="preserve"> Sunil G L</w:t>
      </w:r>
      <w:r>
        <w:rPr>
          <w:b/>
          <w:sz w:val="24"/>
          <w:szCs w:val="24"/>
        </w:rPr>
        <w:t xml:space="preserve">, </w:t>
      </w:r>
      <w:r w:rsidR="0068064A">
        <w:rPr>
          <w:sz w:val="24"/>
          <w:szCs w:val="24"/>
        </w:rPr>
        <w:t xml:space="preserve">Assistant Professors, </w:t>
      </w:r>
      <w:proofErr w:type="gramStart"/>
      <w:r w:rsidR="0068064A">
        <w:rPr>
          <w:sz w:val="24"/>
          <w:szCs w:val="24"/>
        </w:rPr>
        <w:t>Department</w:t>
      </w:r>
      <w:r>
        <w:rPr>
          <w:sz w:val="24"/>
          <w:szCs w:val="24"/>
        </w:rPr>
        <w:t xml:space="preserve">  of</w:t>
      </w:r>
      <w:proofErr w:type="gramEnd"/>
      <w:r>
        <w:rPr>
          <w:sz w:val="24"/>
          <w:szCs w:val="24"/>
        </w:rPr>
        <w:t xml:space="preserve">  Compu</w:t>
      </w:r>
      <w:r>
        <w:rPr>
          <w:sz w:val="24"/>
          <w:szCs w:val="24"/>
        </w:rPr>
        <w:t>ter  Science  and  Engineering,  Acharya Institute of Technology who guided me with valuable suggestions in completing this seminar at every stage.</w:t>
      </w:r>
    </w:p>
    <w:p w14:paraId="3AD38CC5" w14:textId="77777777" w:rsidR="00C954CA" w:rsidRDefault="00C954CA">
      <w:pPr>
        <w:spacing w:line="200" w:lineRule="exact"/>
      </w:pPr>
    </w:p>
    <w:p w14:paraId="60CC4213" w14:textId="77777777" w:rsidR="00C954CA" w:rsidRDefault="00C954CA">
      <w:pPr>
        <w:spacing w:before="3" w:line="280" w:lineRule="exact"/>
        <w:rPr>
          <w:sz w:val="28"/>
          <w:szCs w:val="28"/>
        </w:rPr>
      </w:pPr>
    </w:p>
    <w:p w14:paraId="170FAAF2" w14:textId="77777777" w:rsidR="00C954CA" w:rsidRDefault="008B18C6">
      <w:pPr>
        <w:spacing w:line="356" w:lineRule="auto"/>
        <w:ind w:left="120" w:right="78"/>
        <w:rPr>
          <w:sz w:val="24"/>
          <w:szCs w:val="24"/>
        </w:rPr>
      </w:pPr>
      <w:r>
        <w:rPr>
          <w:sz w:val="24"/>
          <w:szCs w:val="24"/>
        </w:rPr>
        <w:t>My gratitude thanks should be rendered to many people who helped me in all possible ways.</w:t>
      </w:r>
    </w:p>
    <w:p w14:paraId="4F1DC9CC" w14:textId="77777777" w:rsidR="00C954CA" w:rsidRDefault="00C954CA">
      <w:pPr>
        <w:spacing w:line="200" w:lineRule="exact"/>
      </w:pPr>
    </w:p>
    <w:p w14:paraId="44D386AD" w14:textId="77777777" w:rsidR="00C954CA" w:rsidRDefault="00C954CA">
      <w:pPr>
        <w:spacing w:line="200" w:lineRule="exact"/>
      </w:pPr>
    </w:p>
    <w:p w14:paraId="01E28673" w14:textId="77777777" w:rsidR="00C954CA" w:rsidRDefault="00C954CA">
      <w:pPr>
        <w:spacing w:line="200" w:lineRule="exact"/>
      </w:pPr>
    </w:p>
    <w:p w14:paraId="6A4C96F5" w14:textId="77777777" w:rsidR="00C954CA" w:rsidRDefault="00C954CA">
      <w:pPr>
        <w:spacing w:before="20" w:line="260" w:lineRule="exact"/>
        <w:rPr>
          <w:sz w:val="26"/>
          <w:szCs w:val="26"/>
        </w:rPr>
      </w:pPr>
    </w:p>
    <w:p w14:paraId="17482327" w14:textId="1B5C2C71" w:rsidR="00C954CA" w:rsidRDefault="005E2891">
      <w:pPr>
        <w:ind w:right="121"/>
        <w:jc w:val="right"/>
        <w:rPr>
          <w:rFonts w:ascii="Cambria" w:eastAsia="Cambria" w:hAnsi="Cambria" w:cs="Cambria"/>
          <w:sz w:val="26"/>
          <w:szCs w:val="26"/>
        </w:rPr>
      </w:pPr>
      <w:r>
        <w:rPr>
          <w:rFonts w:ascii="Cambria" w:eastAsia="Cambria" w:hAnsi="Cambria" w:cs="Cambria"/>
          <w:b/>
          <w:w w:val="99"/>
          <w:sz w:val="26"/>
          <w:szCs w:val="26"/>
        </w:rPr>
        <w:t>NIKHIL TALWAR</w:t>
      </w:r>
    </w:p>
    <w:p w14:paraId="45795A19" w14:textId="77777777" w:rsidR="00C954CA" w:rsidRDefault="00C954CA">
      <w:pPr>
        <w:spacing w:before="2" w:line="180" w:lineRule="exact"/>
        <w:rPr>
          <w:sz w:val="18"/>
          <w:szCs w:val="18"/>
        </w:rPr>
      </w:pPr>
    </w:p>
    <w:p w14:paraId="5B823D22" w14:textId="0F1DDB4A" w:rsidR="00C954CA" w:rsidRDefault="008B18C6">
      <w:pPr>
        <w:ind w:right="118"/>
        <w:jc w:val="right"/>
        <w:rPr>
          <w:rFonts w:ascii="Cambria" w:eastAsia="Cambria" w:hAnsi="Cambria" w:cs="Cambria"/>
          <w:sz w:val="22"/>
          <w:szCs w:val="22"/>
        </w:rPr>
      </w:pPr>
      <w:r>
        <w:rPr>
          <w:rFonts w:ascii="Cambria" w:eastAsia="Cambria" w:hAnsi="Cambria" w:cs="Cambria"/>
          <w:b/>
          <w:sz w:val="22"/>
          <w:szCs w:val="22"/>
        </w:rPr>
        <w:t>(1AY1</w:t>
      </w:r>
      <w:r w:rsidR="005E2891">
        <w:rPr>
          <w:rFonts w:ascii="Cambria" w:eastAsia="Cambria" w:hAnsi="Cambria" w:cs="Cambria"/>
          <w:b/>
          <w:sz w:val="22"/>
          <w:szCs w:val="22"/>
        </w:rPr>
        <w:t>5</w:t>
      </w:r>
      <w:r>
        <w:rPr>
          <w:rFonts w:ascii="Cambria" w:eastAsia="Cambria" w:hAnsi="Cambria" w:cs="Cambria"/>
          <w:b/>
          <w:sz w:val="22"/>
          <w:szCs w:val="22"/>
        </w:rPr>
        <w:t>CS0</w:t>
      </w:r>
      <w:r w:rsidR="005E2891">
        <w:rPr>
          <w:rFonts w:ascii="Cambria" w:eastAsia="Cambria" w:hAnsi="Cambria" w:cs="Cambria"/>
          <w:b/>
          <w:sz w:val="22"/>
          <w:szCs w:val="22"/>
        </w:rPr>
        <w:t>57</w:t>
      </w:r>
      <w:r>
        <w:rPr>
          <w:rFonts w:ascii="Cambria" w:eastAsia="Cambria" w:hAnsi="Cambria" w:cs="Cambria"/>
          <w:b/>
          <w:sz w:val="22"/>
          <w:szCs w:val="22"/>
        </w:rPr>
        <w:t>)</w:t>
      </w:r>
    </w:p>
    <w:p w14:paraId="2E702934" w14:textId="77777777" w:rsidR="00C954CA" w:rsidRDefault="00C954CA">
      <w:pPr>
        <w:spacing w:before="6" w:line="160" w:lineRule="exact"/>
        <w:rPr>
          <w:sz w:val="17"/>
          <w:szCs w:val="17"/>
        </w:rPr>
      </w:pPr>
    </w:p>
    <w:p w14:paraId="1FE9804A" w14:textId="77777777" w:rsidR="00C954CA" w:rsidRDefault="00C954CA">
      <w:pPr>
        <w:spacing w:line="200" w:lineRule="exact"/>
      </w:pPr>
    </w:p>
    <w:p w14:paraId="5BEB6CE6" w14:textId="1137C05E" w:rsidR="00C954CA" w:rsidRDefault="00C954CA">
      <w:pPr>
        <w:spacing w:line="200" w:lineRule="exact"/>
      </w:pPr>
    </w:p>
    <w:p w14:paraId="22DB7EB0" w14:textId="77777777" w:rsidR="008B18C6" w:rsidRDefault="008B18C6">
      <w:pPr>
        <w:spacing w:line="200" w:lineRule="exact"/>
      </w:pPr>
    </w:p>
    <w:p w14:paraId="71BDA179" w14:textId="114BA027" w:rsidR="00C954CA" w:rsidRDefault="005E2891">
      <w:pPr>
        <w:ind w:right="123"/>
        <w:jc w:val="right"/>
        <w:rPr>
          <w:rFonts w:ascii="Cambria" w:eastAsia="Cambria" w:hAnsi="Cambria" w:cs="Cambria"/>
          <w:sz w:val="26"/>
          <w:szCs w:val="26"/>
        </w:rPr>
      </w:pPr>
      <w:r>
        <w:rPr>
          <w:rFonts w:ascii="Cambria" w:eastAsia="Cambria" w:hAnsi="Cambria" w:cs="Cambria"/>
          <w:b/>
          <w:w w:val="99"/>
          <w:sz w:val="26"/>
          <w:szCs w:val="26"/>
        </w:rPr>
        <w:t>DAKSHITA SHARMA</w:t>
      </w:r>
    </w:p>
    <w:p w14:paraId="12E88AB5" w14:textId="77777777" w:rsidR="00C954CA" w:rsidRDefault="00C954CA">
      <w:pPr>
        <w:spacing w:before="2" w:line="180" w:lineRule="exact"/>
        <w:rPr>
          <w:sz w:val="18"/>
          <w:szCs w:val="18"/>
        </w:rPr>
      </w:pPr>
    </w:p>
    <w:p w14:paraId="7E1DFD05" w14:textId="7DB9E515" w:rsidR="00C954CA" w:rsidRDefault="008B18C6">
      <w:pPr>
        <w:spacing w:line="240" w:lineRule="exact"/>
        <w:ind w:right="120"/>
        <w:jc w:val="right"/>
        <w:rPr>
          <w:rFonts w:ascii="Cambria" w:eastAsia="Cambria" w:hAnsi="Cambria" w:cs="Cambria"/>
          <w:sz w:val="22"/>
          <w:szCs w:val="22"/>
        </w:rPr>
      </w:pPr>
      <w:r>
        <w:rPr>
          <w:rFonts w:ascii="Cambria" w:eastAsia="Cambria" w:hAnsi="Cambria" w:cs="Cambria"/>
          <w:b/>
          <w:position w:val="-1"/>
          <w:sz w:val="22"/>
          <w:szCs w:val="22"/>
        </w:rPr>
        <w:t>(1AY1</w:t>
      </w:r>
      <w:r w:rsidR="005E2891">
        <w:rPr>
          <w:rFonts w:ascii="Cambria" w:eastAsia="Cambria" w:hAnsi="Cambria" w:cs="Cambria"/>
          <w:b/>
          <w:position w:val="-1"/>
          <w:sz w:val="22"/>
          <w:szCs w:val="22"/>
        </w:rPr>
        <w:t>5</w:t>
      </w:r>
      <w:r>
        <w:rPr>
          <w:rFonts w:ascii="Cambria" w:eastAsia="Cambria" w:hAnsi="Cambria" w:cs="Cambria"/>
          <w:b/>
          <w:position w:val="-1"/>
          <w:sz w:val="22"/>
          <w:szCs w:val="22"/>
        </w:rPr>
        <w:t>CS0</w:t>
      </w:r>
      <w:r w:rsidR="005E2891">
        <w:rPr>
          <w:rFonts w:ascii="Cambria" w:eastAsia="Cambria" w:hAnsi="Cambria" w:cs="Cambria"/>
          <w:b/>
          <w:position w:val="-1"/>
          <w:sz w:val="22"/>
          <w:szCs w:val="22"/>
        </w:rPr>
        <w:t>25</w:t>
      </w:r>
      <w:r>
        <w:rPr>
          <w:rFonts w:ascii="Cambria" w:eastAsia="Cambria" w:hAnsi="Cambria" w:cs="Cambria"/>
          <w:b/>
          <w:position w:val="-1"/>
          <w:sz w:val="22"/>
          <w:szCs w:val="22"/>
        </w:rPr>
        <w:t>)</w:t>
      </w:r>
    </w:p>
    <w:p w14:paraId="5F809CA7" w14:textId="77777777" w:rsidR="00C954CA" w:rsidRDefault="00C954CA">
      <w:pPr>
        <w:spacing w:line="200" w:lineRule="exact"/>
      </w:pPr>
    </w:p>
    <w:p w14:paraId="6406ABFA" w14:textId="77777777" w:rsidR="00C954CA" w:rsidRDefault="00C954CA">
      <w:pPr>
        <w:spacing w:line="200" w:lineRule="exact"/>
      </w:pPr>
    </w:p>
    <w:p w14:paraId="6F007294" w14:textId="77777777" w:rsidR="00C954CA" w:rsidRDefault="00C954CA">
      <w:pPr>
        <w:spacing w:line="200" w:lineRule="exact"/>
      </w:pPr>
    </w:p>
    <w:p w14:paraId="7F389305" w14:textId="77777777" w:rsidR="00C954CA" w:rsidRDefault="00C954CA">
      <w:pPr>
        <w:spacing w:line="200" w:lineRule="exact"/>
      </w:pPr>
    </w:p>
    <w:p w14:paraId="386D1F60" w14:textId="77777777" w:rsidR="00C954CA" w:rsidRDefault="00C954CA">
      <w:pPr>
        <w:spacing w:line="200" w:lineRule="exact"/>
      </w:pPr>
    </w:p>
    <w:p w14:paraId="4D5989C1" w14:textId="77777777" w:rsidR="00C954CA" w:rsidRDefault="00C954CA">
      <w:pPr>
        <w:spacing w:line="200" w:lineRule="exact"/>
      </w:pPr>
    </w:p>
    <w:p w14:paraId="7F068FD2" w14:textId="77777777" w:rsidR="00C954CA" w:rsidRDefault="00C954CA">
      <w:pPr>
        <w:spacing w:line="200" w:lineRule="exact"/>
      </w:pPr>
    </w:p>
    <w:p w14:paraId="39C85BE8" w14:textId="77777777" w:rsidR="00C954CA" w:rsidRDefault="00C954CA">
      <w:pPr>
        <w:spacing w:line="200" w:lineRule="exact"/>
      </w:pPr>
    </w:p>
    <w:p w14:paraId="567AAD6B" w14:textId="77777777" w:rsidR="00C954CA" w:rsidRDefault="00C954CA">
      <w:pPr>
        <w:spacing w:line="200" w:lineRule="exact"/>
      </w:pPr>
    </w:p>
    <w:p w14:paraId="3B5BCF6B" w14:textId="77777777" w:rsidR="00C954CA" w:rsidRDefault="00C954CA">
      <w:pPr>
        <w:spacing w:line="200" w:lineRule="exact"/>
      </w:pPr>
    </w:p>
    <w:p w14:paraId="4C3104C7" w14:textId="77777777" w:rsidR="00C954CA" w:rsidRDefault="00C954CA">
      <w:pPr>
        <w:spacing w:line="200" w:lineRule="exact"/>
      </w:pPr>
    </w:p>
    <w:p w14:paraId="4C067B7B" w14:textId="77777777" w:rsidR="00C954CA" w:rsidRDefault="00C954CA">
      <w:pPr>
        <w:spacing w:before="2" w:line="260" w:lineRule="exact"/>
        <w:rPr>
          <w:sz w:val="26"/>
          <w:szCs w:val="26"/>
        </w:rPr>
      </w:pPr>
    </w:p>
    <w:p w14:paraId="2FBC0A55" w14:textId="77777777" w:rsidR="00C954CA" w:rsidRDefault="008B18C6">
      <w:pPr>
        <w:spacing w:before="29"/>
        <w:ind w:right="118"/>
        <w:jc w:val="right"/>
        <w:rPr>
          <w:sz w:val="24"/>
          <w:szCs w:val="24"/>
        </w:rPr>
        <w:sectPr w:rsidR="00C954CA">
          <w:pgSz w:w="11920" w:h="16840"/>
          <w:pgMar w:top="1360" w:right="1680" w:bottom="280" w:left="1680" w:header="720" w:footer="720" w:gutter="0"/>
          <w:cols w:space="720"/>
        </w:sectPr>
      </w:pPr>
      <w:r>
        <w:rPr>
          <w:sz w:val="24"/>
          <w:szCs w:val="24"/>
        </w:rPr>
        <w:t>ii</w:t>
      </w:r>
    </w:p>
    <w:p w14:paraId="5BE520E4" w14:textId="77777777" w:rsidR="00C954CA" w:rsidRDefault="008B18C6">
      <w:pPr>
        <w:spacing w:line="200" w:lineRule="exact"/>
      </w:pPr>
      <w:r>
        <w:lastRenderedPageBreak/>
        <w:pict w14:anchorId="200B4A8F">
          <v:group id="_x0000_s1043" style="position:absolute;margin-left:23.25pt;margin-top:23.25pt;width:549pt;height:795.6pt;z-index:-251658240;mso-position-horizontal-relative:page;mso-position-vertical-relative:page" coordorigin="465,465" coordsize="10980,15912">
            <v:shape id="_x0000_s1059" style="position:absolute;left:494;top:480;width:0;height:86" coordorigin="494,480" coordsize="0,86" path="m494,480r,86e" filled="f" strokeweight="1.54pt">
              <v:path arrowok="t"/>
            </v:shape>
            <v:shape id="_x0000_s1058" style="position:absolute;left:480;top:494;width:86;height:0" coordorigin="480,494" coordsize="86,0" path="m480,494r86,e" filled="f" strokeweight="1.54pt">
              <v:path arrowok="t"/>
            </v:shape>
            <v:shape id="_x0000_s1057" style="position:absolute;left:566;top:494;width:10776;height:0" coordorigin="566,494" coordsize="10776,0" path="m566,494r10776,e" filled="f" strokeweight="1.54pt">
              <v:path arrowok="t"/>
            </v:shape>
            <v:shape id="_x0000_s1056" style="position:absolute;left:566;top:552;width:10776;height:0" coordorigin="566,552" coordsize="10776,0" path="m566,552r10776,e" filled="f" strokeweight="1.54pt">
              <v:path arrowok="t"/>
            </v:shape>
            <v:shape id="_x0000_s1055" style="position:absolute;left:11414;top:480;width:0;height:86" coordorigin="11414,480" coordsize="0,86" path="m11414,480r,86e" filled="f" strokeweight="1.54pt">
              <v:path arrowok="t"/>
            </v:shape>
            <v:shape id="_x0000_s1054" style="position:absolute;left:11342;top:494;width:86;height:0" coordorigin="11342,494" coordsize="86,0" path="m11342,494r87,e" filled="f" strokeweight="1.54pt">
              <v:path arrowok="t"/>
            </v:shape>
            <v:shape id="_x0000_s1053" style="position:absolute;left:494;top:566;width:0;height:15708" coordorigin="494,566" coordsize="0,15708" path="m494,566r,15708e" filled="f" strokeweight="1.54pt">
              <v:path arrowok="t"/>
            </v:shape>
            <v:shape id="_x0000_s1052" style="position:absolute;left:552;top:538;width:0;height:15766" coordorigin="552,538" coordsize="0,15766" path="m552,538r,15765e" filled="f" strokeweight="1.54pt">
              <v:path arrowok="t"/>
            </v:shape>
            <v:shape id="_x0000_s1051" style="position:absolute;left:11414;top:566;width:0;height:15708" coordorigin="11414,566" coordsize="0,15708" path="m11414,566r,15708e" filled="f" strokeweight="1.54pt">
              <v:path arrowok="t"/>
            </v:shape>
            <v:shape id="_x0000_s1050" style="position:absolute;left:11357;top:538;width:0;height:15766" coordorigin="11357,538" coordsize="0,15766" path="m11357,538r,15765e" filled="f" strokeweight="1.54pt">
              <v:path arrowok="t"/>
            </v:shape>
            <v:shape id="_x0000_s1049" style="position:absolute;left:494;top:16274;width:0;height:86" coordorigin="494,16274" coordsize="0,86" path="m494,16274r,87e" filled="f" strokeweight="1.54pt">
              <v:path arrowok="t"/>
            </v:shape>
            <v:shape id="_x0000_s1048" style="position:absolute;left:480;top:16346;width:86;height:0" coordorigin="480,16346" coordsize="86,0" path="m480,16346r86,e" filled="f" strokeweight=".54325mm">
              <v:path arrowok="t"/>
            </v:shape>
            <v:shape id="_x0000_s1047" style="position:absolute;left:566;top:16346;width:10776;height:0" coordorigin="566,16346" coordsize="10776,0" path="m566,16346r10776,e" filled="f" strokeweight=".54325mm">
              <v:path arrowok="t"/>
            </v:shape>
            <v:shape id="_x0000_s1046" style="position:absolute;left:566;top:16289;width:10776;height:0" coordorigin="566,16289" coordsize="10776,0" path="m566,16289r10776,e" filled="f" strokeweight="1.54pt">
              <v:path arrowok="t"/>
            </v:shape>
            <v:shape id="_x0000_s1045" style="position:absolute;left:11414;top:16274;width:0;height:86" coordorigin="11414,16274" coordsize="0,86" path="m11414,16274r,87e" filled="f" strokeweight="1.54pt">
              <v:path arrowok="t"/>
            </v:shape>
            <v:shape id="_x0000_s1044" style="position:absolute;left:11342;top:16346;width:86;height:0" coordorigin="11342,16346" coordsize="86,0" path="m11342,16346r87,e" filled="f" strokeweight=".54325mm">
              <v:path arrowok="t"/>
            </v:shape>
            <w10:wrap anchorx="page" anchory="page"/>
          </v:group>
        </w:pict>
      </w:r>
    </w:p>
    <w:p w14:paraId="002BA5A5" w14:textId="77777777" w:rsidR="00C954CA" w:rsidRDefault="00C954CA">
      <w:pPr>
        <w:spacing w:before="7" w:line="220" w:lineRule="exact"/>
        <w:rPr>
          <w:sz w:val="22"/>
          <w:szCs w:val="22"/>
        </w:rPr>
      </w:pPr>
    </w:p>
    <w:p w14:paraId="257E641D" w14:textId="77777777" w:rsidR="00C954CA" w:rsidRDefault="008B18C6">
      <w:pPr>
        <w:spacing w:before="13"/>
        <w:ind w:left="120"/>
        <w:rPr>
          <w:sz w:val="36"/>
          <w:szCs w:val="36"/>
        </w:rPr>
      </w:pPr>
      <w:r>
        <w:rPr>
          <w:b/>
          <w:sz w:val="36"/>
          <w:szCs w:val="36"/>
        </w:rPr>
        <w:t>TABLE OF CONTENTS</w:t>
      </w:r>
    </w:p>
    <w:p w14:paraId="7CD376B6" w14:textId="77777777" w:rsidR="00C954CA" w:rsidRDefault="00C954CA">
      <w:pPr>
        <w:spacing w:line="200" w:lineRule="exact"/>
      </w:pPr>
    </w:p>
    <w:p w14:paraId="577E2BF6" w14:textId="77777777" w:rsidR="00C954CA" w:rsidRDefault="00C954CA">
      <w:pPr>
        <w:spacing w:line="200" w:lineRule="exact"/>
      </w:pPr>
    </w:p>
    <w:p w14:paraId="1E696259" w14:textId="77777777" w:rsidR="00C954CA" w:rsidRDefault="00C954CA">
      <w:pPr>
        <w:spacing w:before="2" w:line="280" w:lineRule="exact"/>
        <w:rPr>
          <w:sz w:val="28"/>
          <w:szCs w:val="28"/>
        </w:rPr>
      </w:pPr>
    </w:p>
    <w:p w14:paraId="4BEEABF9" w14:textId="77777777" w:rsidR="00C954CA" w:rsidRDefault="008B18C6">
      <w:pPr>
        <w:ind w:left="796" w:right="694"/>
        <w:jc w:val="center"/>
        <w:rPr>
          <w:sz w:val="32"/>
          <w:szCs w:val="32"/>
        </w:rPr>
      </w:pPr>
      <w:r>
        <w:rPr>
          <w:b/>
          <w:w w:val="99"/>
          <w:sz w:val="32"/>
          <w:szCs w:val="32"/>
        </w:rPr>
        <w:t>INDEX</w:t>
      </w:r>
      <w:r>
        <w:rPr>
          <w:b/>
          <w:sz w:val="32"/>
          <w:szCs w:val="32"/>
        </w:rPr>
        <w:t xml:space="preserve">                                                           </w:t>
      </w:r>
      <w:r>
        <w:rPr>
          <w:b/>
          <w:w w:val="99"/>
          <w:sz w:val="32"/>
          <w:szCs w:val="32"/>
        </w:rPr>
        <w:t>Page</w:t>
      </w:r>
      <w:r>
        <w:rPr>
          <w:b/>
          <w:sz w:val="32"/>
          <w:szCs w:val="32"/>
        </w:rPr>
        <w:t xml:space="preserve"> </w:t>
      </w:r>
      <w:r>
        <w:rPr>
          <w:b/>
          <w:w w:val="99"/>
          <w:sz w:val="32"/>
          <w:szCs w:val="32"/>
        </w:rPr>
        <w:t>No.</w:t>
      </w:r>
    </w:p>
    <w:p w14:paraId="1E485FC7" w14:textId="77777777" w:rsidR="00C954CA" w:rsidRDefault="00C954CA">
      <w:pPr>
        <w:spacing w:line="200" w:lineRule="exact"/>
      </w:pPr>
    </w:p>
    <w:p w14:paraId="598F137B" w14:textId="77777777" w:rsidR="00C954CA" w:rsidRDefault="00C954CA">
      <w:pPr>
        <w:spacing w:before="1" w:line="220" w:lineRule="exact"/>
        <w:rPr>
          <w:sz w:val="22"/>
          <w:szCs w:val="22"/>
        </w:rPr>
      </w:pPr>
    </w:p>
    <w:p w14:paraId="60EB4CBE" w14:textId="77777777" w:rsidR="00C954CA" w:rsidRDefault="008B18C6">
      <w:pPr>
        <w:ind w:left="1200"/>
        <w:rPr>
          <w:sz w:val="28"/>
          <w:szCs w:val="28"/>
        </w:rPr>
      </w:pPr>
      <w:r>
        <w:rPr>
          <w:sz w:val="28"/>
          <w:szCs w:val="28"/>
        </w:rPr>
        <w:t>1.  INTRODUCTION</w:t>
      </w:r>
    </w:p>
    <w:p w14:paraId="3DEC06EA" w14:textId="77777777" w:rsidR="00C954CA" w:rsidRDefault="00C954CA">
      <w:pPr>
        <w:spacing w:before="2" w:line="180" w:lineRule="exact"/>
        <w:rPr>
          <w:sz w:val="19"/>
          <w:szCs w:val="19"/>
        </w:rPr>
      </w:pPr>
    </w:p>
    <w:p w14:paraId="22D21C72" w14:textId="77777777" w:rsidR="00C954CA" w:rsidRDefault="008B18C6">
      <w:pPr>
        <w:ind w:left="2281"/>
        <w:rPr>
          <w:sz w:val="28"/>
          <w:szCs w:val="28"/>
        </w:rPr>
      </w:pPr>
      <w:r>
        <w:rPr>
          <w:sz w:val="28"/>
          <w:szCs w:val="28"/>
        </w:rPr>
        <w:t>1.1     Computer Graphics                              1</w:t>
      </w:r>
    </w:p>
    <w:p w14:paraId="719A084B" w14:textId="77777777" w:rsidR="00C954CA" w:rsidRDefault="00C954CA">
      <w:pPr>
        <w:spacing w:before="2" w:line="180" w:lineRule="exact"/>
        <w:rPr>
          <w:sz w:val="19"/>
          <w:szCs w:val="19"/>
        </w:rPr>
      </w:pPr>
    </w:p>
    <w:p w14:paraId="3D3D1F01" w14:textId="77777777" w:rsidR="00C954CA" w:rsidRDefault="008B18C6">
      <w:pPr>
        <w:ind w:left="2281"/>
        <w:rPr>
          <w:sz w:val="28"/>
          <w:szCs w:val="28"/>
        </w:rPr>
      </w:pPr>
      <w:r>
        <w:rPr>
          <w:sz w:val="28"/>
          <w:szCs w:val="28"/>
        </w:rPr>
        <w:t>1.2     OpenGL Technology                            2</w:t>
      </w:r>
    </w:p>
    <w:p w14:paraId="6CDB49A5" w14:textId="77777777" w:rsidR="00C954CA" w:rsidRDefault="00C954CA">
      <w:pPr>
        <w:spacing w:before="2" w:line="180" w:lineRule="exact"/>
        <w:rPr>
          <w:sz w:val="19"/>
          <w:szCs w:val="19"/>
        </w:rPr>
      </w:pPr>
    </w:p>
    <w:p w14:paraId="33A52871" w14:textId="77777777" w:rsidR="00C954CA" w:rsidRDefault="008B18C6">
      <w:pPr>
        <w:ind w:left="1200"/>
        <w:rPr>
          <w:sz w:val="28"/>
          <w:szCs w:val="28"/>
        </w:rPr>
      </w:pPr>
      <w:r>
        <w:rPr>
          <w:sz w:val="28"/>
          <w:szCs w:val="28"/>
        </w:rPr>
        <w:t>2.  REQUIREMENTS AND SPECIFICATIONS</w:t>
      </w:r>
    </w:p>
    <w:p w14:paraId="620D474C" w14:textId="77777777" w:rsidR="00C954CA" w:rsidRDefault="00C954CA">
      <w:pPr>
        <w:spacing w:before="9" w:line="180" w:lineRule="exact"/>
        <w:rPr>
          <w:sz w:val="18"/>
          <w:szCs w:val="18"/>
        </w:rPr>
      </w:pPr>
    </w:p>
    <w:p w14:paraId="32751D0E" w14:textId="77777777" w:rsidR="00C954CA" w:rsidRDefault="008B18C6">
      <w:pPr>
        <w:ind w:left="2281"/>
        <w:rPr>
          <w:sz w:val="28"/>
          <w:szCs w:val="28"/>
        </w:rPr>
      </w:pPr>
      <w:r>
        <w:rPr>
          <w:sz w:val="28"/>
          <w:szCs w:val="28"/>
        </w:rPr>
        <w:t>2.1     Hardware Requirements                       3</w:t>
      </w:r>
    </w:p>
    <w:p w14:paraId="51E871E2" w14:textId="77777777" w:rsidR="00C954CA" w:rsidRDefault="00C954CA">
      <w:pPr>
        <w:spacing w:before="2" w:line="180" w:lineRule="exact"/>
        <w:rPr>
          <w:sz w:val="19"/>
          <w:szCs w:val="19"/>
        </w:rPr>
      </w:pPr>
    </w:p>
    <w:p w14:paraId="5D65D619" w14:textId="77777777" w:rsidR="00C954CA" w:rsidRDefault="008B18C6">
      <w:pPr>
        <w:ind w:left="2281"/>
        <w:rPr>
          <w:sz w:val="28"/>
          <w:szCs w:val="28"/>
        </w:rPr>
      </w:pPr>
      <w:r>
        <w:rPr>
          <w:sz w:val="28"/>
          <w:szCs w:val="28"/>
        </w:rPr>
        <w:t>2.2     Software Requirements                        3</w:t>
      </w:r>
    </w:p>
    <w:p w14:paraId="26D3659C" w14:textId="77777777" w:rsidR="00C954CA" w:rsidRDefault="00C954CA">
      <w:pPr>
        <w:spacing w:before="2" w:line="180" w:lineRule="exact"/>
        <w:rPr>
          <w:sz w:val="19"/>
          <w:szCs w:val="19"/>
        </w:rPr>
      </w:pPr>
    </w:p>
    <w:p w14:paraId="16EDD410" w14:textId="77777777" w:rsidR="00C954CA" w:rsidRDefault="008B18C6">
      <w:pPr>
        <w:ind w:left="1200"/>
        <w:rPr>
          <w:sz w:val="28"/>
          <w:szCs w:val="28"/>
        </w:rPr>
      </w:pPr>
      <w:r>
        <w:rPr>
          <w:sz w:val="28"/>
          <w:szCs w:val="28"/>
        </w:rPr>
        <w:t>3.  SOFTWARE DESIGN</w:t>
      </w:r>
    </w:p>
    <w:p w14:paraId="3CED1ABE" w14:textId="77777777" w:rsidR="00C954CA" w:rsidRDefault="00C954CA">
      <w:pPr>
        <w:spacing w:before="9" w:line="180" w:lineRule="exact"/>
        <w:rPr>
          <w:sz w:val="18"/>
          <w:szCs w:val="18"/>
        </w:rPr>
      </w:pPr>
    </w:p>
    <w:p w14:paraId="6F27B5F3" w14:textId="77777777" w:rsidR="00C954CA" w:rsidRDefault="008B18C6">
      <w:pPr>
        <w:ind w:left="2281"/>
        <w:rPr>
          <w:sz w:val="28"/>
          <w:szCs w:val="28"/>
        </w:rPr>
      </w:pPr>
      <w:r>
        <w:rPr>
          <w:sz w:val="28"/>
          <w:szCs w:val="28"/>
        </w:rPr>
        <w:t>3.1     System Design                                      4</w:t>
      </w:r>
    </w:p>
    <w:p w14:paraId="617C1DB1" w14:textId="77777777" w:rsidR="00C954CA" w:rsidRDefault="00C954CA">
      <w:pPr>
        <w:spacing w:before="2" w:line="180" w:lineRule="exact"/>
        <w:rPr>
          <w:sz w:val="19"/>
          <w:szCs w:val="19"/>
        </w:rPr>
      </w:pPr>
    </w:p>
    <w:p w14:paraId="718BF739" w14:textId="77777777" w:rsidR="00C954CA" w:rsidRDefault="008B18C6">
      <w:pPr>
        <w:ind w:left="2281"/>
        <w:rPr>
          <w:sz w:val="28"/>
          <w:szCs w:val="28"/>
        </w:rPr>
      </w:pPr>
      <w:r>
        <w:rPr>
          <w:sz w:val="28"/>
          <w:szCs w:val="28"/>
        </w:rPr>
        <w:t>3.2     Detailed Design                                    5</w:t>
      </w:r>
    </w:p>
    <w:p w14:paraId="21984370" w14:textId="77777777" w:rsidR="00C954CA" w:rsidRDefault="00C954CA">
      <w:pPr>
        <w:spacing w:before="2" w:line="180" w:lineRule="exact"/>
        <w:rPr>
          <w:sz w:val="19"/>
          <w:szCs w:val="19"/>
        </w:rPr>
      </w:pPr>
    </w:p>
    <w:p w14:paraId="695FF1BB" w14:textId="77777777" w:rsidR="00C954CA" w:rsidRDefault="008B18C6">
      <w:pPr>
        <w:ind w:left="1200"/>
        <w:rPr>
          <w:sz w:val="28"/>
          <w:szCs w:val="28"/>
        </w:rPr>
      </w:pPr>
      <w:r>
        <w:rPr>
          <w:sz w:val="28"/>
          <w:szCs w:val="28"/>
        </w:rPr>
        <w:t>4.  IMPLEMENTATION</w:t>
      </w:r>
    </w:p>
    <w:p w14:paraId="20C98F2B" w14:textId="77777777" w:rsidR="00C954CA" w:rsidRDefault="00C954CA">
      <w:pPr>
        <w:spacing w:before="2" w:line="180" w:lineRule="exact"/>
        <w:rPr>
          <w:sz w:val="19"/>
          <w:szCs w:val="19"/>
        </w:rPr>
      </w:pPr>
    </w:p>
    <w:p w14:paraId="6F861E3D" w14:textId="77777777" w:rsidR="00C954CA" w:rsidRDefault="008B18C6">
      <w:pPr>
        <w:ind w:left="2281"/>
        <w:rPr>
          <w:sz w:val="28"/>
          <w:szCs w:val="28"/>
        </w:rPr>
      </w:pPr>
      <w:r>
        <w:rPr>
          <w:sz w:val="28"/>
          <w:szCs w:val="28"/>
        </w:rPr>
        <w:t>4.1     Inbuilt Functions Used                         7</w:t>
      </w:r>
    </w:p>
    <w:p w14:paraId="0742FE27" w14:textId="77777777" w:rsidR="00C954CA" w:rsidRDefault="00C954CA">
      <w:pPr>
        <w:spacing w:before="9" w:line="180" w:lineRule="exact"/>
        <w:rPr>
          <w:sz w:val="18"/>
          <w:szCs w:val="18"/>
        </w:rPr>
      </w:pPr>
    </w:p>
    <w:p w14:paraId="301CD88A" w14:textId="77777777" w:rsidR="00C954CA" w:rsidRDefault="008B18C6">
      <w:pPr>
        <w:ind w:left="2281"/>
        <w:rPr>
          <w:sz w:val="28"/>
          <w:szCs w:val="28"/>
        </w:rPr>
      </w:pPr>
      <w:r>
        <w:rPr>
          <w:sz w:val="28"/>
          <w:szCs w:val="28"/>
        </w:rPr>
        <w:t>4.2     User Defined Functions Used              10</w:t>
      </w:r>
    </w:p>
    <w:p w14:paraId="5DABECB7" w14:textId="77777777" w:rsidR="00C954CA" w:rsidRDefault="00C954CA">
      <w:pPr>
        <w:spacing w:before="2" w:line="180" w:lineRule="exact"/>
        <w:rPr>
          <w:sz w:val="19"/>
          <w:szCs w:val="19"/>
        </w:rPr>
      </w:pPr>
    </w:p>
    <w:p w14:paraId="27A5065E" w14:textId="77777777" w:rsidR="00C954CA" w:rsidRDefault="008B18C6">
      <w:pPr>
        <w:ind w:left="1169"/>
        <w:rPr>
          <w:sz w:val="28"/>
          <w:szCs w:val="28"/>
        </w:rPr>
      </w:pPr>
      <w:r>
        <w:rPr>
          <w:sz w:val="28"/>
          <w:szCs w:val="28"/>
        </w:rPr>
        <w:t>5.  TESTING AND RESULTS                                      12</w:t>
      </w:r>
    </w:p>
    <w:p w14:paraId="00F20E7B" w14:textId="77777777" w:rsidR="00C954CA" w:rsidRDefault="00C954CA">
      <w:pPr>
        <w:spacing w:before="2" w:line="180" w:lineRule="exact"/>
        <w:rPr>
          <w:sz w:val="19"/>
          <w:szCs w:val="19"/>
        </w:rPr>
      </w:pPr>
    </w:p>
    <w:p w14:paraId="61223F5A" w14:textId="77777777" w:rsidR="00C954CA" w:rsidRDefault="008B18C6">
      <w:pPr>
        <w:ind w:left="1200"/>
        <w:rPr>
          <w:sz w:val="28"/>
          <w:szCs w:val="28"/>
        </w:rPr>
      </w:pPr>
      <w:r>
        <w:rPr>
          <w:sz w:val="28"/>
          <w:szCs w:val="28"/>
        </w:rPr>
        <w:t>6.  IN-GAME SNAP SHOTS                                        14</w:t>
      </w:r>
    </w:p>
    <w:p w14:paraId="79E54226" w14:textId="77777777" w:rsidR="00C954CA" w:rsidRDefault="00C954CA">
      <w:pPr>
        <w:spacing w:before="2" w:line="180" w:lineRule="exact"/>
        <w:rPr>
          <w:sz w:val="19"/>
          <w:szCs w:val="19"/>
        </w:rPr>
      </w:pPr>
    </w:p>
    <w:p w14:paraId="6B27AB08" w14:textId="77777777" w:rsidR="00C954CA" w:rsidRDefault="008B18C6">
      <w:pPr>
        <w:ind w:left="1560"/>
        <w:rPr>
          <w:sz w:val="28"/>
          <w:szCs w:val="28"/>
        </w:rPr>
      </w:pPr>
      <w:r>
        <w:rPr>
          <w:sz w:val="28"/>
          <w:szCs w:val="28"/>
        </w:rPr>
        <w:t xml:space="preserve">References    </w:t>
      </w:r>
      <w:r>
        <w:rPr>
          <w:sz w:val="28"/>
          <w:szCs w:val="28"/>
        </w:rPr>
        <w:t xml:space="preserve">                                                             17</w:t>
      </w:r>
    </w:p>
    <w:p w14:paraId="6BD93C3A" w14:textId="77777777" w:rsidR="00C954CA" w:rsidRDefault="00C954CA">
      <w:pPr>
        <w:spacing w:before="9" w:line="180" w:lineRule="exact"/>
        <w:rPr>
          <w:sz w:val="18"/>
          <w:szCs w:val="18"/>
        </w:rPr>
      </w:pPr>
    </w:p>
    <w:p w14:paraId="07E873B0" w14:textId="77777777" w:rsidR="00C954CA" w:rsidRDefault="008B18C6">
      <w:pPr>
        <w:spacing w:line="300" w:lineRule="exact"/>
        <w:ind w:left="1560"/>
        <w:rPr>
          <w:sz w:val="28"/>
          <w:szCs w:val="28"/>
        </w:rPr>
      </w:pPr>
      <w:r>
        <w:rPr>
          <w:position w:val="-1"/>
          <w:sz w:val="28"/>
          <w:szCs w:val="28"/>
        </w:rPr>
        <w:t>Appendix                                                                   18</w:t>
      </w:r>
    </w:p>
    <w:p w14:paraId="7BAAC8BA" w14:textId="77777777" w:rsidR="00C954CA" w:rsidRDefault="00C954CA">
      <w:pPr>
        <w:spacing w:line="200" w:lineRule="exact"/>
      </w:pPr>
    </w:p>
    <w:p w14:paraId="61E384B3" w14:textId="77777777" w:rsidR="00C954CA" w:rsidRDefault="00C954CA">
      <w:pPr>
        <w:spacing w:line="200" w:lineRule="exact"/>
      </w:pPr>
    </w:p>
    <w:p w14:paraId="7066AE0D" w14:textId="77777777" w:rsidR="00C954CA" w:rsidRDefault="00C954CA">
      <w:pPr>
        <w:spacing w:line="200" w:lineRule="exact"/>
      </w:pPr>
    </w:p>
    <w:p w14:paraId="2E301F8F" w14:textId="77777777" w:rsidR="00C954CA" w:rsidRDefault="00C954CA">
      <w:pPr>
        <w:spacing w:line="200" w:lineRule="exact"/>
      </w:pPr>
    </w:p>
    <w:p w14:paraId="07378E17" w14:textId="77777777" w:rsidR="00C954CA" w:rsidRDefault="00C954CA">
      <w:pPr>
        <w:spacing w:line="200" w:lineRule="exact"/>
      </w:pPr>
    </w:p>
    <w:p w14:paraId="7952B35C" w14:textId="77777777" w:rsidR="00C954CA" w:rsidRDefault="00C954CA">
      <w:pPr>
        <w:spacing w:line="200" w:lineRule="exact"/>
      </w:pPr>
    </w:p>
    <w:p w14:paraId="74B7DAA9" w14:textId="77777777" w:rsidR="00C954CA" w:rsidRDefault="00C954CA">
      <w:pPr>
        <w:spacing w:line="200" w:lineRule="exact"/>
      </w:pPr>
    </w:p>
    <w:p w14:paraId="4C4C8A8B" w14:textId="77777777" w:rsidR="00C954CA" w:rsidRDefault="00C954CA">
      <w:pPr>
        <w:spacing w:line="200" w:lineRule="exact"/>
      </w:pPr>
    </w:p>
    <w:p w14:paraId="2F6BC7CB" w14:textId="77777777" w:rsidR="00C954CA" w:rsidRDefault="00C954CA">
      <w:pPr>
        <w:spacing w:line="200" w:lineRule="exact"/>
      </w:pPr>
    </w:p>
    <w:p w14:paraId="54DC93A8" w14:textId="77777777" w:rsidR="00C954CA" w:rsidRDefault="00C954CA">
      <w:pPr>
        <w:spacing w:line="200" w:lineRule="exact"/>
      </w:pPr>
    </w:p>
    <w:p w14:paraId="2D1976DD" w14:textId="77777777" w:rsidR="00C954CA" w:rsidRDefault="00C954CA">
      <w:pPr>
        <w:spacing w:line="200" w:lineRule="exact"/>
      </w:pPr>
    </w:p>
    <w:p w14:paraId="44F1C62A" w14:textId="77777777" w:rsidR="00C954CA" w:rsidRDefault="00C954CA">
      <w:pPr>
        <w:spacing w:line="200" w:lineRule="exact"/>
      </w:pPr>
    </w:p>
    <w:p w14:paraId="0A4C16D9" w14:textId="77777777" w:rsidR="00C954CA" w:rsidRDefault="00C954CA">
      <w:pPr>
        <w:spacing w:line="200" w:lineRule="exact"/>
      </w:pPr>
    </w:p>
    <w:p w14:paraId="2415314A" w14:textId="77777777" w:rsidR="00C954CA" w:rsidRDefault="00C954CA">
      <w:pPr>
        <w:spacing w:line="200" w:lineRule="exact"/>
      </w:pPr>
    </w:p>
    <w:p w14:paraId="5C10AF09" w14:textId="77777777" w:rsidR="00C954CA" w:rsidRDefault="00C954CA">
      <w:pPr>
        <w:spacing w:line="200" w:lineRule="exact"/>
      </w:pPr>
    </w:p>
    <w:p w14:paraId="0717CD3B" w14:textId="77777777" w:rsidR="00C954CA" w:rsidRDefault="00C954CA">
      <w:pPr>
        <w:spacing w:line="200" w:lineRule="exact"/>
      </w:pPr>
    </w:p>
    <w:p w14:paraId="3729058F" w14:textId="77777777" w:rsidR="00C954CA" w:rsidRDefault="00C954CA">
      <w:pPr>
        <w:spacing w:line="200" w:lineRule="exact"/>
      </w:pPr>
    </w:p>
    <w:p w14:paraId="3BC71079" w14:textId="77777777" w:rsidR="00C954CA" w:rsidRDefault="00C954CA">
      <w:pPr>
        <w:spacing w:line="200" w:lineRule="exact"/>
      </w:pPr>
    </w:p>
    <w:p w14:paraId="5ECFBD69" w14:textId="77777777" w:rsidR="00C954CA" w:rsidRDefault="00C954CA">
      <w:pPr>
        <w:spacing w:before="15" w:line="280" w:lineRule="exact"/>
        <w:rPr>
          <w:sz w:val="28"/>
          <w:szCs w:val="28"/>
        </w:rPr>
      </w:pPr>
    </w:p>
    <w:p w14:paraId="62A23B9C" w14:textId="77777777" w:rsidR="00C954CA" w:rsidRDefault="008B18C6">
      <w:pPr>
        <w:spacing w:before="29"/>
        <w:ind w:right="118"/>
        <w:jc w:val="right"/>
        <w:rPr>
          <w:sz w:val="24"/>
          <w:szCs w:val="24"/>
        </w:rPr>
        <w:sectPr w:rsidR="00C954CA">
          <w:pgSz w:w="11920" w:h="16840"/>
          <w:pgMar w:top="1560" w:right="1680" w:bottom="280" w:left="1680" w:header="720" w:footer="720" w:gutter="0"/>
          <w:cols w:space="720"/>
        </w:sectPr>
      </w:pPr>
      <w:r>
        <w:rPr>
          <w:sz w:val="24"/>
          <w:szCs w:val="24"/>
        </w:rPr>
        <w:t>iii</w:t>
      </w:r>
    </w:p>
    <w:p w14:paraId="04D5C10B" w14:textId="77777777" w:rsidR="00C954CA" w:rsidRDefault="008B18C6">
      <w:pPr>
        <w:spacing w:before="10" w:line="140" w:lineRule="exact"/>
        <w:rPr>
          <w:sz w:val="15"/>
          <w:szCs w:val="15"/>
        </w:rPr>
      </w:pPr>
      <w:r>
        <w:lastRenderedPageBreak/>
        <w:pict w14:anchorId="6C3813FB">
          <v:group id="_x0000_s1026" style="position:absolute;margin-left:23.25pt;margin-top:23.25pt;width:549pt;height:795.6pt;z-index:-251657216;mso-position-horizontal-relative:page;mso-position-vertical-relative:page" coordorigin="465,465" coordsize="10980,15912">
            <v:shape id="_x0000_s1042" style="position:absolute;left:494;top:480;width:0;height:86" coordorigin="494,480" coordsize="0,86" path="m494,480r,86e" filled="f" strokeweight="1.54pt">
              <v:path arrowok="t"/>
            </v:shape>
            <v:shape id="_x0000_s1041" style="position:absolute;left:480;top:494;width:86;height:0" coordorigin="480,494" coordsize="86,0" path="m480,494r86,e" filled="f" strokeweight="1.54pt">
              <v:path arrowok="t"/>
            </v:shape>
            <v:shape id="_x0000_s1040" style="position:absolute;left:566;top:494;width:10776;height:0" coordorigin="566,494" coordsize="10776,0" path="m566,494r10776,e" filled="f" strokeweight="1.54pt">
              <v:path arrowok="t"/>
            </v:shape>
            <v:shape id="_x0000_s1039" style="position:absolute;left:566;top:552;width:10776;height:0" coordorigin="566,552" coordsize="10776,0" path="m566,552r10776,e" filled="f" strokeweight="1.54pt">
              <v:path arrowok="t"/>
            </v:shape>
            <v:shape id="_x0000_s1038" style="position:absolute;left:11414;top:480;width:0;height:86" coordorigin="11414,480" coordsize="0,86" path="m11414,480r,86e" filled="f" strokeweight="1.54pt">
              <v:path arrowok="t"/>
            </v:shape>
            <v:shape id="_x0000_s1037" style="position:absolute;left:11342;top:494;width:86;height:0" coordorigin="11342,494" coordsize="86,0" path="m11342,494r87,e" filled="f" strokeweight="1.54pt">
              <v:path arrowok="t"/>
            </v:shape>
            <v:shape id="_x0000_s1036" style="position:absolute;left:494;top:566;width:0;height:15708" coordorigin="494,566" coordsize="0,15708" path="m494,566r,15708e" filled="f" strokeweight="1.54pt">
              <v:path arrowok="t"/>
            </v:shape>
            <v:shape id="_x0000_s1035" style="position:absolute;left:552;top:538;width:0;height:15766" coordorigin="552,538" coordsize="0,15766" path="m552,538r,15765e" filled="f" strokeweight="1.54pt">
              <v:path arrowok="t"/>
            </v:shape>
            <v:shape id="_x0000_s1034" style="position:absolute;left:11414;top:566;width:0;height:15708" coordorigin="11414,566" coordsize="0,15708" path="m11414,566r,15708e" filled="f" strokeweight="1.54pt">
              <v:path arrowok="t"/>
            </v:shape>
            <v:shape id="_x0000_s1033" style="position:absolute;left:11357;top:538;width:0;height:15766" coordorigin="11357,538" coordsize="0,15766" path="m11357,538r,15765e" filled="f" strokeweight="1.54pt">
              <v:path arrowok="t"/>
            </v:shape>
            <v:shape id="_x0000_s1032" style="position:absolute;left:494;top:16274;width:0;height:86" coordorigin="494,16274" coordsize="0,86" path="m494,16274r,87e" filled="f" strokeweight="1.54pt">
              <v:path arrowok="t"/>
            </v:shape>
            <v:shape id="_x0000_s1031" style="position:absolute;left:480;top:16346;width:86;height:0" coordorigin="480,16346" coordsize="86,0" path="m480,16346r86,e" filled="f" strokeweight=".54325mm">
              <v:path arrowok="t"/>
            </v:shape>
            <v:shape id="_x0000_s1030" style="position:absolute;left:566;top:16346;width:10776;height:0" coordorigin="566,16346" coordsize="10776,0" path="m566,16346r10776,e" filled="f" strokeweight=".54325mm">
              <v:path arrowok="t"/>
            </v:shape>
            <v:shape id="_x0000_s1029" style="position:absolute;left:566;top:16289;width:10776;height:0" coordorigin="566,16289" coordsize="10776,0" path="m566,16289r10776,e" filled="f" strokeweight="1.54pt">
              <v:path arrowok="t"/>
            </v:shape>
            <v:shape id="_x0000_s1028" style="position:absolute;left:11414;top:16274;width:0;height:86" coordorigin="11414,16274" coordsize="0,86" path="m11414,16274r,87e" filled="f" strokeweight="1.54pt">
              <v:path arrowok="t"/>
            </v:shape>
            <v:shape id="_x0000_s1027" style="position:absolute;left:11342;top:16346;width:86;height:0" coordorigin="11342,16346" coordsize="86,0" path="m11342,16346r87,e" filled="f" strokeweight=".54325mm">
              <v:path arrowok="t"/>
            </v:shape>
            <w10:wrap anchorx="page" anchory="page"/>
          </v:group>
        </w:pict>
      </w:r>
    </w:p>
    <w:p w14:paraId="175B6FA8" w14:textId="77777777" w:rsidR="00C954CA" w:rsidRDefault="00C954CA">
      <w:pPr>
        <w:spacing w:line="200" w:lineRule="exact"/>
      </w:pPr>
    </w:p>
    <w:p w14:paraId="29D73D66" w14:textId="3888A7DC" w:rsidR="00C954CA" w:rsidRDefault="008B18C6">
      <w:pPr>
        <w:spacing w:before="13"/>
        <w:ind w:left="2723"/>
        <w:rPr>
          <w:b/>
          <w:sz w:val="36"/>
          <w:szCs w:val="36"/>
        </w:rPr>
      </w:pPr>
      <w:r>
        <w:rPr>
          <w:b/>
          <w:sz w:val="36"/>
          <w:szCs w:val="36"/>
        </w:rPr>
        <w:t>LIST OF FIGURES</w:t>
      </w:r>
    </w:p>
    <w:p w14:paraId="6D9C678E" w14:textId="77777777" w:rsidR="00A76338" w:rsidRDefault="00A76338">
      <w:pPr>
        <w:spacing w:before="13"/>
        <w:ind w:left="2723"/>
        <w:rPr>
          <w:sz w:val="36"/>
          <w:szCs w:val="36"/>
        </w:rPr>
      </w:pPr>
    </w:p>
    <w:p w14:paraId="415B42D4" w14:textId="77777777" w:rsidR="00C954CA" w:rsidRDefault="00C954CA">
      <w:pPr>
        <w:spacing w:before="15" w:line="220" w:lineRule="exact"/>
        <w:rPr>
          <w:sz w:val="22"/>
          <w:szCs w:val="22"/>
        </w:rPr>
      </w:pPr>
    </w:p>
    <w:p w14:paraId="651F9182" w14:textId="77777777" w:rsidR="00C954CA" w:rsidRDefault="008B18C6">
      <w:pPr>
        <w:ind w:left="120"/>
        <w:rPr>
          <w:sz w:val="32"/>
          <w:szCs w:val="32"/>
        </w:rPr>
      </w:pPr>
      <w:r>
        <w:rPr>
          <w:b/>
          <w:w w:val="99"/>
          <w:sz w:val="32"/>
          <w:szCs w:val="32"/>
        </w:rPr>
        <w:t>Fig</w:t>
      </w:r>
      <w:r>
        <w:rPr>
          <w:b/>
          <w:sz w:val="32"/>
          <w:szCs w:val="32"/>
        </w:rPr>
        <w:t xml:space="preserve"> </w:t>
      </w:r>
      <w:r>
        <w:rPr>
          <w:b/>
          <w:w w:val="99"/>
          <w:sz w:val="32"/>
          <w:szCs w:val="32"/>
        </w:rPr>
        <w:t>No.</w:t>
      </w:r>
      <w:r>
        <w:rPr>
          <w:b/>
          <w:sz w:val="32"/>
          <w:szCs w:val="32"/>
        </w:rPr>
        <w:t xml:space="preserve">                                 </w:t>
      </w:r>
      <w:r>
        <w:rPr>
          <w:b/>
          <w:w w:val="99"/>
          <w:sz w:val="32"/>
          <w:szCs w:val="32"/>
        </w:rPr>
        <w:t>Topic</w:t>
      </w:r>
      <w:r>
        <w:rPr>
          <w:b/>
          <w:sz w:val="32"/>
          <w:szCs w:val="32"/>
        </w:rPr>
        <w:t xml:space="preserve">                          </w:t>
      </w:r>
      <w:r>
        <w:rPr>
          <w:b/>
          <w:w w:val="99"/>
          <w:sz w:val="32"/>
          <w:szCs w:val="32"/>
        </w:rPr>
        <w:t>Page</w:t>
      </w:r>
      <w:r>
        <w:rPr>
          <w:b/>
          <w:sz w:val="32"/>
          <w:szCs w:val="32"/>
        </w:rPr>
        <w:t xml:space="preserve"> </w:t>
      </w:r>
      <w:r>
        <w:rPr>
          <w:b/>
          <w:w w:val="99"/>
          <w:sz w:val="32"/>
          <w:szCs w:val="32"/>
        </w:rPr>
        <w:t>No.</w:t>
      </w:r>
    </w:p>
    <w:p w14:paraId="071E27E8" w14:textId="77777777" w:rsidR="00C954CA" w:rsidRDefault="00C954CA">
      <w:pPr>
        <w:spacing w:before="7" w:line="200" w:lineRule="exact"/>
      </w:pPr>
    </w:p>
    <w:p w14:paraId="2AEDB68A" w14:textId="17A110E1" w:rsidR="00C954CA" w:rsidRDefault="008B18C6">
      <w:pPr>
        <w:ind w:left="120"/>
        <w:rPr>
          <w:sz w:val="28"/>
          <w:szCs w:val="28"/>
        </w:rPr>
      </w:pPr>
      <w:r>
        <w:rPr>
          <w:sz w:val="28"/>
          <w:szCs w:val="28"/>
        </w:rPr>
        <w:t xml:space="preserve">1.1                                   Graphics System                                    </w:t>
      </w:r>
      <w:r w:rsidR="00A76338">
        <w:rPr>
          <w:sz w:val="28"/>
          <w:szCs w:val="28"/>
        </w:rPr>
        <w:t xml:space="preserve"> </w:t>
      </w:r>
      <w:r>
        <w:rPr>
          <w:sz w:val="28"/>
          <w:szCs w:val="28"/>
        </w:rPr>
        <w:t>1</w:t>
      </w:r>
    </w:p>
    <w:p w14:paraId="7C809C01" w14:textId="77777777" w:rsidR="00C954CA" w:rsidRDefault="00C954CA">
      <w:pPr>
        <w:spacing w:before="2" w:line="180" w:lineRule="exact"/>
        <w:rPr>
          <w:sz w:val="19"/>
          <w:szCs w:val="19"/>
        </w:rPr>
      </w:pPr>
    </w:p>
    <w:p w14:paraId="6CEDC454" w14:textId="1E50AA46" w:rsidR="00C954CA" w:rsidRDefault="008B18C6">
      <w:pPr>
        <w:ind w:left="120"/>
        <w:rPr>
          <w:sz w:val="28"/>
          <w:szCs w:val="28"/>
        </w:rPr>
      </w:pPr>
      <w:r>
        <w:rPr>
          <w:sz w:val="28"/>
          <w:szCs w:val="28"/>
        </w:rPr>
        <w:t xml:space="preserve">1.2                                    Open Lib                                              </w:t>
      </w:r>
      <w:r w:rsidR="00A76338">
        <w:rPr>
          <w:sz w:val="28"/>
          <w:szCs w:val="28"/>
        </w:rPr>
        <w:t xml:space="preserve">  </w:t>
      </w:r>
      <w:r>
        <w:rPr>
          <w:sz w:val="28"/>
          <w:szCs w:val="28"/>
        </w:rPr>
        <w:t>3</w:t>
      </w:r>
    </w:p>
    <w:p w14:paraId="7891AEFE" w14:textId="77777777" w:rsidR="00C954CA" w:rsidRDefault="00C954CA">
      <w:pPr>
        <w:spacing w:before="2" w:line="180" w:lineRule="exact"/>
        <w:rPr>
          <w:sz w:val="19"/>
          <w:szCs w:val="19"/>
        </w:rPr>
      </w:pPr>
    </w:p>
    <w:p w14:paraId="07F33672" w14:textId="6FE77A6D" w:rsidR="00C954CA" w:rsidRDefault="008B18C6">
      <w:pPr>
        <w:ind w:left="120"/>
        <w:rPr>
          <w:sz w:val="28"/>
          <w:szCs w:val="28"/>
        </w:rPr>
      </w:pPr>
      <w:r>
        <w:rPr>
          <w:sz w:val="28"/>
          <w:szCs w:val="28"/>
        </w:rPr>
        <w:t xml:space="preserve">6.1                                    Main screen                                         </w:t>
      </w:r>
      <w:r w:rsidR="00A76338">
        <w:rPr>
          <w:sz w:val="28"/>
          <w:szCs w:val="28"/>
        </w:rPr>
        <w:t xml:space="preserve">  </w:t>
      </w:r>
      <w:r>
        <w:rPr>
          <w:sz w:val="28"/>
          <w:szCs w:val="28"/>
        </w:rPr>
        <w:t>14</w:t>
      </w:r>
    </w:p>
    <w:p w14:paraId="187C63BF" w14:textId="77777777" w:rsidR="00C954CA" w:rsidRDefault="00C954CA">
      <w:pPr>
        <w:spacing w:before="2" w:line="180" w:lineRule="exact"/>
        <w:rPr>
          <w:sz w:val="19"/>
          <w:szCs w:val="19"/>
        </w:rPr>
      </w:pPr>
    </w:p>
    <w:p w14:paraId="770B4FEE" w14:textId="0CA50337" w:rsidR="00C954CA" w:rsidRDefault="008B18C6">
      <w:pPr>
        <w:ind w:left="120"/>
        <w:rPr>
          <w:sz w:val="28"/>
          <w:szCs w:val="28"/>
        </w:rPr>
      </w:pPr>
      <w:r>
        <w:rPr>
          <w:sz w:val="28"/>
          <w:szCs w:val="28"/>
        </w:rPr>
        <w:t xml:space="preserve">6.2                                    Loading Screen                                    </w:t>
      </w:r>
      <w:r w:rsidR="00A76338">
        <w:rPr>
          <w:sz w:val="28"/>
          <w:szCs w:val="28"/>
        </w:rPr>
        <w:t xml:space="preserve"> </w:t>
      </w:r>
      <w:r>
        <w:rPr>
          <w:sz w:val="28"/>
          <w:szCs w:val="28"/>
        </w:rPr>
        <w:t>14</w:t>
      </w:r>
    </w:p>
    <w:p w14:paraId="08064A7C" w14:textId="77777777" w:rsidR="00C954CA" w:rsidRDefault="00C954CA">
      <w:pPr>
        <w:spacing w:before="10" w:line="180" w:lineRule="exact"/>
        <w:rPr>
          <w:sz w:val="18"/>
          <w:szCs w:val="18"/>
        </w:rPr>
      </w:pPr>
    </w:p>
    <w:p w14:paraId="7464359C" w14:textId="317912F3" w:rsidR="00C954CA" w:rsidRDefault="008B18C6">
      <w:pPr>
        <w:ind w:left="120"/>
        <w:rPr>
          <w:sz w:val="28"/>
          <w:szCs w:val="28"/>
        </w:rPr>
      </w:pPr>
      <w:r>
        <w:rPr>
          <w:sz w:val="28"/>
          <w:szCs w:val="28"/>
        </w:rPr>
        <w:t xml:space="preserve">6.3                                    Main game screen           </w:t>
      </w:r>
      <w:r>
        <w:rPr>
          <w:sz w:val="28"/>
          <w:szCs w:val="28"/>
        </w:rPr>
        <w:t xml:space="preserve">                     </w:t>
      </w:r>
      <w:r w:rsidR="00A76338">
        <w:rPr>
          <w:sz w:val="28"/>
          <w:szCs w:val="28"/>
        </w:rPr>
        <w:t xml:space="preserve"> </w:t>
      </w:r>
      <w:r>
        <w:rPr>
          <w:sz w:val="28"/>
          <w:szCs w:val="28"/>
        </w:rPr>
        <w:t>15</w:t>
      </w:r>
    </w:p>
    <w:p w14:paraId="43699536" w14:textId="77777777" w:rsidR="00C954CA" w:rsidRDefault="00C954CA">
      <w:pPr>
        <w:spacing w:before="4" w:line="180" w:lineRule="exact"/>
        <w:rPr>
          <w:sz w:val="19"/>
          <w:szCs w:val="19"/>
        </w:rPr>
      </w:pPr>
    </w:p>
    <w:p w14:paraId="448E160E" w14:textId="0CD8B013" w:rsidR="00C954CA" w:rsidRDefault="008B18C6">
      <w:pPr>
        <w:spacing w:line="300" w:lineRule="exact"/>
        <w:ind w:left="120"/>
        <w:rPr>
          <w:sz w:val="28"/>
          <w:szCs w:val="28"/>
        </w:rPr>
      </w:pPr>
      <w:r>
        <w:rPr>
          <w:position w:val="-1"/>
          <w:sz w:val="28"/>
          <w:szCs w:val="28"/>
        </w:rPr>
        <w:t xml:space="preserve">6.4                                    Main game crash screen                       </w:t>
      </w:r>
      <w:r w:rsidR="00A76338">
        <w:rPr>
          <w:position w:val="-1"/>
          <w:sz w:val="28"/>
          <w:szCs w:val="28"/>
        </w:rPr>
        <w:t xml:space="preserve"> </w:t>
      </w:r>
      <w:r>
        <w:rPr>
          <w:position w:val="-1"/>
          <w:sz w:val="28"/>
          <w:szCs w:val="28"/>
        </w:rPr>
        <w:t>15</w:t>
      </w:r>
    </w:p>
    <w:p w14:paraId="19F0DDF9" w14:textId="77777777" w:rsidR="00C954CA" w:rsidRDefault="00C954CA">
      <w:pPr>
        <w:spacing w:before="9" w:line="140" w:lineRule="exact"/>
        <w:rPr>
          <w:sz w:val="14"/>
          <w:szCs w:val="14"/>
        </w:rPr>
      </w:pPr>
    </w:p>
    <w:p w14:paraId="4880467D" w14:textId="77777777" w:rsidR="00C954CA" w:rsidRDefault="00C954CA">
      <w:pPr>
        <w:spacing w:line="200" w:lineRule="exact"/>
      </w:pPr>
    </w:p>
    <w:p w14:paraId="7C1D099D" w14:textId="77777777" w:rsidR="00C954CA" w:rsidRDefault="00C954CA">
      <w:pPr>
        <w:spacing w:line="200" w:lineRule="exact"/>
      </w:pPr>
    </w:p>
    <w:p w14:paraId="0106D4EF" w14:textId="77777777" w:rsidR="00C954CA" w:rsidRDefault="00C954CA">
      <w:pPr>
        <w:spacing w:line="200" w:lineRule="exact"/>
      </w:pPr>
    </w:p>
    <w:p w14:paraId="7E2382E7" w14:textId="77777777" w:rsidR="00C954CA" w:rsidRDefault="00C954CA">
      <w:pPr>
        <w:spacing w:line="200" w:lineRule="exact"/>
      </w:pPr>
    </w:p>
    <w:p w14:paraId="3361CCF5" w14:textId="77777777" w:rsidR="00C954CA" w:rsidRDefault="00C954CA">
      <w:pPr>
        <w:spacing w:line="200" w:lineRule="exact"/>
      </w:pPr>
    </w:p>
    <w:p w14:paraId="4A00ADBE" w14:textId="77777777" w:rsidR="00C954CA" w:rsidRDefault="00C954CA">
      <w:pPr>
        <w:spacing w:line="200" w:lineRule="exact"/>
      </w:pPr>
    </w:p>
    <w:p w14:paraId="17162A97" w14:textId="77777777" w:rsidR="00C954CA" w:rsidRDefault="00C954CA">
      <w:pPr>
        <w:spacing w:line="200" w:lineRule="exact"/>
      </w:pPr>
    </w:p>
    <w:p w14:paraId="486CB128" w14:textId="77777777" w:rsidR="00C954CA" w:rsidRDefault="00C954CA">
      <w:pPr>
        <w:spacing w:line="200" w:lineRule="exact"/>
      </w:pPr>
    </w:p>
    <w:p w14:paraId="0CD51E41" w14:textId="77777777" w:rsidR="00C954CA" w:rsidRDefault="00C954CA">
      <w:pPr>
        <w:spacing w:line="200" w:lineRule="exact"/>
      </w:pPr>
    </w:p>
    <w:p w14:paraId="66F66B78" w14:textId="77777777" w:rsidR="00C954CA" w:rsidRDefault="00C954CA">
      <w:pPr>
        <w:spacing w:line="200" w:lineRule="exact"/>
      </w:pPr>
    </w:p>
    <w:p w14:paraId="1685BBDB" w14:textId="77777777" w:rsidR="00C954CA" w:rsidRDefault="00C954CA">
      <w:pPr>
        <w:spacing w:line="200" w:lineRule="exact"/>
      </w:pPr>
    </w:p>
    <w:p w14:paraId="23846B32" w14:textId="77777777" w:rsidR="00C954CA" w:rsidRDefault="00C954CA">
      <w:pPr>
        <w:spacing w:line="200" w:lineRule="exact"/>
      </w:pPr>
    </w:p>
    <w:p w14:paraId="2A111E34" w14:textId="77777777" w:rsidR="00C954CA" w:rsidRDefault="00C954CA">
      <w:pPr>
        <w:spacing w:line="200" w:lineRule="exact"/>
      </w:pPr>
    </w:p>
    <w:p w14:paraId="6DC07DD7" w14:textId="77777777" w:rsidR="00C954CA" w:rsidRDefault="00C954CA">
      <w:pPr>
        <w:spacing w:line="200" w:lineRule="exact"/>
      </w:pPr>
    </w:p>
    <w:p w14:paraId="0CA88FDA" w14:textId="77777777" w:rsidR="00C954CA" w:rsidRDefault="00C954CA">
      <w:pPr>
        <w:spacing w:line="200" w:lineRule="exact"/>
      </w:pPr>
    </w:p>
    <w:p w14:paraId="39A363A8" w14:textId="77777777" w:rsidR="00C954CA" w:rsidRDefault="00C954CA">
      <w:pPr>
        <w:spacing w:line="200" w:lineRule="exact"/>
      </w:pPr>
    </w:p>
    <w:p w14:paraId="4C32E61E" w14:textId="77777777" w:rsidR="00C954CA" w:rsidRDefault="00C954CA">
      <w:pPr>
        <w:spacing w:line="200" w:lineRule="exact"/>
      </w:pPr>
    </w:p>
    <w:p w14:paraId="57B2EEAE" w14:textId="77777777" w:rsidR="00C954CA" w:rsidRDefault="00C954CA">
      <w:pPr>
        <w:spacing w:line="200" w:lineRule="exact"/>
      </w:pPr>
    </w:p>
    <w:p w14:paraId="067B64A1" w14:textId="77777777" w:rsidR="00C954CA" w:rsidRDefault="00C954CA">
      <w:pPr>
        <w:spacing w:line="200" w:lineRule="exact"/>
      </w:pPr>
    </w:p>
    <w:p w14:paraId="46D018AE" w14:textId="77777777" w:rsidR="00C954CA" w:rsidRDefault="00C954CA">
      <w:pPr>
        <w:spacing w:line="200" w:lineRule="exact"/>
      </w:pPr>
    </w:p>
    <w:p w14:paraId="384F9AC9" w14:textId="77777777" w:rsidR="00C954CA" w:rsidRDefault="00C954CA">
      <w:pPr>
        <w:spacing w:line="200" w:lineRule="exact"/>
      </w:pPr>
    </w:p>
    <w:p w14:paraId="60F1E71C" w14:textId="77777777" w:rsidR="00C954CA" w:rsidRDefault="00C954CA">
      <w:pPr>
        <w:spacing w:line="200" w:lineRule="exact"/>
      </w:pPr>
    </w:p>
    <w:p w14:paraId="3B3C1210" w14:textId="77777777" w:rsidR="00C954CA" w:rsidRDefault="00C954CA">
      <w:pPr>
        <w:spacing w:line="200" w:lineRule="exact"/>
      </w:pPr>
    </w:p>
    <w:p w14:paraId="0A8DB114" w14:textId="77777777" w:rsidR="00C954CA" w:rsidRDefault="00C954CA">
      <w:pPr>
        <w:spacing w:line="200" w:lineRule="exact"/>
      </w:pPr>
    </w:p>
    <w:p w14:paraId="78CF07C1" w14:textId="77777777" w:rsidR="00C954CA" w:rsidRDefault="00C954CA">
      <w:pPr>
        <w:spacing w:line="200" w:lineRule="exact"/>
      </w:pPr>
    </w:p>
    <w:p w14:paraId="39697FDC" w14:textId="77777777" w:rsidR="00C954CA" w:rsidRDefault="00C954CA">
      <w:pPr>
        <w:spacing w:line="200" w:lineRule="exact"/>
      </w:pPr>
    </w:p>
    <w:p w14:paraId="1F5AE16F" w14:textId="77777777" w:rsidR="00C954CA" w:rsidRDefault="00C954CA">
      <w:pPr>
        <w:spacing w:line="200" w:lineRule="exact"/>
      </w:pPr>
    </w:p>
    <w:p w14:paraId="7C870FE0" w14:textId="77777777" w:rsidR="00C954CA" w:rsidRDefault="00C954CA">
      <w:pPr>
        <w:spacing w:line="200" w:lineRule="exact"/>
      </w:pPr>
    </w:p>
    <w:p w14:paraId="6478F930" w14:textId="77777777" w:rsidR="00C954CA" w:rsidRDefault="00C954CA">
      <w:pPr>
        <w:spacing w:line="200" w:lineRule="exact"/>
      </w:pPr>
    </w:p>
    <w:p w14:paraId="0FFC872C" w14:textId="77777777" w:rsidR="00C954CA" w:rsidRDefault="00C954CA">
      <w:pPr>
        <w:spacing w:line="200" w:lineRule="exact"/>
      </w:pPr>
    </w:p>
    <w:p w14:paraId="65DA6991" w14:textId="77777777" w:rsidR="00C954CA" w:rsidRDefault="00C954CA">
      <w:pPr>
        <w:spacing w:line="200" w:lineRule="exact"/>
      </w:pPr>
    </w:p>
    <w:p w14:paraId="0710BD91" w14:textId="77777777" w:rsidR="00C954CA" w:rsidRDefault="00C954CA">
      <w:pPr>
        <w:spacing w:line="200" w:lineRule="exact"/>
      </w:pPr>
    </w:p>
    <w:p w14:paraId="284507A5" w14:textId="77777777" w:rsidR="00C954CA" w:rsidRDefault="00C954CA">
      <w:pPr>
        <w:spacing w:line="200" w:lineRule="exact"/>
      </w:pPr>
    </w:p>
    <w:p w14:paraId="7B42FF9B" w14:textId="77777777" w:rsidR="00C954CA" w:rsidRDefault="00C954CA">
      <w:pPr>
        <w:spacing w:line="200" w:lineRule="exact"/>
      </w:pPr>
    </w:p>
    <w:p w14:paraId="5454E620" w14:textId="77777777" w:rsidR="00C954CA" w:rsidRDefault="00C954CA">
      <w:pPr>
        <w:spacing w:line="200" w:lineRule="exact"/>
      </w:pPr>
    </w:p>
    <w:p w14:paraId="580D4D8A" w14:textId="77777777" w:rsidR="00C954CA" w:rsidRDefault="00C954CA">
      <w:pPr>
        <w:spacing w:line="200" w:lineRule="exact"/>
      </w:pPr>
    </w:p>
    <w:p w14:paraId="116480E6" w14:textId="77777777" w:rsidR="00C954CA" w:rsidRDefault="00C954CA">
      <w:pPr>
        <w:spacing w:line="200" w:lineRule="exact"/>
      </w:pPr>
    </w:p>
    <w:p w14:paraId="57B1C242" w14:textId="77777777" w:rsidR="00C954CA" w:rsidRDefault="00C954CA">
      <w:pPr>
        <w:spacing w:line="200" w:lineRule="exact"/>
      </w:pPr>
    </w:p>
    <w:p w14:paraId="59763B7C" w14:textId="77777777" w:rsidR="00C954CA" w:rsidRDefault="00C954CA">
      <w:pPr>
        <w:spacing w:line="200" w:lineRule="exact"/>
      </w:pPr>
    </w:p>
    <w:p w14:paraId="27D4F843" w14:textId="77777777" w:rsidR="00C954CA" w:rsidRDefault="00C954CA">
      <w:pPr>
        <w:spacing w:line="200" w:lineRule="exact"/>
      </w:pPr>
    </w:p>
    <w:p w14:paraId="3044F19E" w14:textId="77777777" w:rsidR="00C954CA" w:rsidRDefault="00C954CA">
      <w:pPr>
        <w:spacing w:line="200" w:lineRule="exact"/>
      </w:pPr>
    </w:p>
    <w:p w14:paraId="5FF5F49E" w14:textId="77777777" w:rsidR="00C954CA" w:rsidRDefault="00C954CA">
      <w:pPr>
        <w:spacing w:line="200" w:lineRule="exact"/>
      </w:pPr>
    </w:p>
    <w:p w14:paraId="79B63068" w14:textId="77777777" w:rsidR="00C954CA" w:rsidRDefault="00C954CA">
      <w:pPr>
        <w:spacing w:line="200" w:lineRule="exact"/>
      </w:pPr>
    </w:p>
    <w:p w14:paraId="5D6BEBE8" w14:textId="77777777" w:rsidR="00C954CA" w:rsidRDefault="00C954CA">
      <w:pPr>
        <w:spacing w:line="200" w:lineRule="exact"/>
      </w:pPr>
    </w:p>
    <w:p w14:paraId="1046134D" w14:textId="77777777" w:rsidR="00C954CA" w:rsidRDefault="00C954CA">
      <w:pPr>
        <w:spacing w:line="200" w:lineRule="exact"/>
      </w:pPr>
    </w:p>
    <w:p w14:paraId="3A15214D" w14:textId="77777777" w:rsidR="00C954CA" w:rsidRDefault="00C954CA">
      <w:pPr>
        <w:spacing w:line="200" w:lineRule="exact"/>
      </w:pPr>
      <w:bookmarkStart w:id="0" w:name="_GoBack"/>
      <w:bookmarkEnd w:id="0"/>
    </w:p>
    <w:p w14:paraId="57AB5319" w14:textId="77777777" w:rsidR="00C954CA" w:rsidRDefault="008B18C6">
      <w:pPr>
        <w:spacing w:before="29"/>
        <w:ind w:right="118"/>
        <w:jc w:val="right"/>
        <w:rPr>
          <w:sz w:val="24"/>
          <w:szCs w:val="24"/>
        </w:rPr>
      </w:pPr>
      <w:r>
        <w:rPr>
          <w:sz w:val="24"/>
          <w:szCs w:val="24"/>
        </w:rPr>
        <w:t>iv</w:t>
      </w:r>
    </w:p>
    <w:sectPr w:rsidR="00C954CA">
      <w:pgSz w:w="11920" w:h="16840"/>
      <w:pgMar w:top="15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1ED1"/>
    <w:multiLevelType w:val="hybridMultilevel"/>
    <w:tmpl w:val="BB44D47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7F3E3800"/>
    <w:multiLevelType w:val="multilevel"/>
    <w:tmpl w:val="36DE6E1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4CA"/>
    <w:rsid w:val="000A53DB"/>
    <w:rsid w:val="005E2891"/>
    <w:rsid w:val="0068064A"/>
    <w:rsid w:val="008B18C6"/>
    <w:rsid w:val="00A76338"/>
    <w:rsid w:val="00C954CA"/>
    <w:rsid w:val="00F85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94"/>
    <o:shapelayout v:ext="edit">
      <o:idmap v:ext="edit" data="1"/>
    </o:shapelayout>
  </w:shapeDefaults>
  <w:decimalSymbol w:val="."/>
  <w:listSeparator w:val=","/>
  <w14:docId w14:val="0A73205F"/>
  <w15:docId w15:val="{3DE9AEEA-E209-4A9E-A1BD-DB309F7A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85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Talwar</cp:lastModifiedBy>
  <cp:revision>8</cp:revision>
  <dcterms:created xsi:type="dcterms:W3CDTF">2018-05-23T16:50:00Z</dcterms:created>
  <dcterms:modified xsi:type="dcterms:W3CDTF">2018-05-23T17:01:00Z</dcterms:modified>
</cp:coreProperties>
</file>