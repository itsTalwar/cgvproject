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AF5" w:rsidRDefault="003A5AF5">
      <w:pPr>
        <w:spacing w:line="200" w:lineRule="exact"/>
      </w:pPr>
    </w:p>
    <w:p w:rsidR="003A5AF5" w:rsidRDefault="003A5AF5">
      <w:pPr>
        <w:spacing w:before="19" w:line="280" w:lineRule="exact"/>
        <w:rPr>
          <w:sz w:val="28"/>
          <w:szCs w:val="28"/>
        </w:rPr>
        <w:sectPr w:rsidR="003A5AF5">
          <w:headerReference w:type="default" r:id="rId7"/>
          <w:footerReference w:type="default" r:id="rId8"/>
          <w:pgSz w:w="11920" w:h="16840"/>
          <w:pgMar w:top="940" w:right="1300" w:bottom="280" w:left="1300" w:header="749" w:footer="874" w:gutter="0"/>
          <w:pgNumType w:start="1"/>
          <w:cols w:space="720"/>
        </w:sectPr>
      </w:pPr>
    </w:p>
    <w:p w:rsidR="003A5AF5" w:rsidRDefault="00775B0F">
      <w:pPr>
        <w:spacing w:before="18"/>
        <w:ind w:left="140" w:right="-68"/>
        <w:rPr>
          <w:sz w:val="32"/>
          <w:szCs w:val="32"/>
        </w:rPr>
      </w:pPr>
      <w:r>
        <w:rPr>
          <w:b/>
          <w:w w:val="99"/>
          <w:sz w:val="32"/>
          <w:szCs w:val="32"/>
        </w:rPr>
        <w:t>Chapter</w:t>
      </w:r>
      <w:r>
        <w:rPr>
          <w:b/>
          <w:sz w:val="32"/>
          <w:szCs w:val="32"/>
        </w:rPr>
        <w:t xml:space="preserve"> </w:t>
      </w:r>
      <w:r>
        <w:rPr>
          <w:b/>
          <w:w w:val="99"/>
          <w:sz w:val="32"/>
          <w:szCs w:val="32"/>
        </w:rPr>
        <w:t>1</w:t>
      </w:r>
    </w:p>
    <w:p w:rsidR="003A5AF5" w:rsidRDefault="00775B0F">
      <w:pPr>
        <w:spacing w:line="200" w:lineRule="exact"/>
      </w:pPr>
      <w:r>
        <w:br w:type="column"/>
      </w:r>
    </w:p>
    <w:p w:rsidR="003A5AF5" w:rsidRDefault="003A5AF5">
      <w:pPr>
        <w:spacing w:line="200" w:lineRule="exact"/>
      </w:pPr>
    </w:p>
    <w:p w:rsidR="003A5AF5" w:rsidRDefault="003A5AF5">
      <w:pPr>
        <w:spacing w:before="3" w:line="200" w:lineRule="exact"/>
      </w:pPr>
    </w:p>
    <w:p w:rsidR="003A5AF5" w:rsidRDefault="00775B0F">
      <w:pPr>
        <w:spacing w:line="400" w:lineRule="exact"/>
        <w:rPr>
          <w:sz w:val="36"/>
          <w:szCs w:val="36"/>
        </w:rPr>
        <w:sectPr w:rsidR="003A5AF5">
          <w:type w:val="continuous"/>
          <w:pgSz w:w="11920" w:h="16840"/>
          <w:pgMar w:top="940" w:right="1300" w:bottom="280" w:left="1300" w:header="720" w:footer="720" w:gutter="0"/>
          <w:cols w:num="2" w:space="720" w:equalWidth="0">
            <w:col w:w="1515" w:space="1686"/>
            <w:col w:w="6119"/>
          </w:cols>
        </w:sectPr>
      </w:pPr>
      <w:r>
        <w:rPr>
          <w:b/>
          <w:position w:val="-1"/>
          <w:sz w:val="36"/>
          <w:szCs w:val="36"/>
        </w:rPr>
        <w:t>INTRODUCTION</w:t>
      </w:r>
    </w:p>
    <w:p w:rsidR="003A5AF5" w:rsidRDefault="003A5AF5">
      <w:pPr>
        <w:spacing w:before="5" w:line="220" w:lineRule="exact"/>
        <w:rPr>
          <w:sz w:val="22"/>
          <w:szCs w:val="22"/>
        </w:rPr>
      </w:pPr>
    </w:p>
    <w:p w:rsidR="003A5AF5" w:rsidRDefault="00775B0F">
      <w:pPr>
        <w:spacing w:before="18"/>
        <w:ind w:left="860"/>
        <w:rPr>
          <w:sz w:val="32"/>
          <w:szCs w:val="32"/>
        </w:rPr>
      </w:pPr>
      <w:r>
        <w:rPr>
          <w:sz w:val="24"/>
          <w:szCs w:val="24"/>
        </w:rPr>
        <w:t xml:space="preserve">1.1       </w:t>
      </w:r>
      <w:r>
        <w:rPr>
          <w:b/>
          <w:w w:val="99"/>
          <w:sz w:val="32"/>
          <w:szCs w:val="32"/>
        </w:rPr>
        <w:t>Computer</w:t>
      </w:r>
      <w:r>
        <w:rPr>
          <w:b/>
          <w:sz w:val="32"/>
          <w:szCs w:val="32"/>
        </w:rPr>
        <w:t xml:space="preserve"> </w:t>
      </w:r>
      <w:r>
        <w:rPr>
          <w:b/>
          <w:w w:val="99"/>
          <w:sz w:val="32"/>
          <w:szCs w:val="32"/>
        </w:rPr>
        <w:t>Graphics</w:t>
      </w:r>
    </w:p>
    <w:p w:rsidR="003A5AF5" w:rsidRDefault="003A5AF5">
      <w:pPr>
        <w:spacing w:before="3" w:line="200" w:lineRule="exact"/>
      </w:pPr>
    </w:p>
    <w:p w:rsidR="003A5AF5" w:rsidRDefault="00775B0F" w:rsidP="00910D6C">
      <w:pPr>
        <w:pStyle w:val="ListParagraph"/>
        <w:numPr>
          <w:ilvl w:val="0"/>
          <w:numId w:val="4"/>
        </w:numPr>
        <w:tabs>
          <w:tab w:val="left" w:pos="1580"/>
        </w:tabs>
        <w:spacing w:line="353" w:lineRule="auto"/>
        <w:ind w:right="98"/>
        <w:jc w:val="both"/>
        <w:rPr>
          <w:sz w:val="24"/>
          <w:szCs w:val="24"/>
        </w:rPr>
      </w:pPr>
      <w:proofErr w:type="gramStart"/>
      <w:r w:rsidRPr="00910D6C">
        <w:rPr>
          <w:sz w:val="24"/>
          <w:szCs w:val="24"/>
        </w:rPr>
        <w:t>Graphics  provides</w:t>
      </w:r>
      <w:proofErr w:type="gramEnd"/>
      <w:r w:rsidRPr="00910D6C">
        <w:rPr>
          <w:sz w:val="24"/>
          <w:szCs w:val="24"/>
        </w:rPr>
        <w:t xml:space="preserve">  one  of  the  most  natural  means  of  communicating  with  a computer,  since our  highly developed  2D  or  3D  pattern-recognition  abilities allow us to perceive and process pictorial data rapidly.</w:t>
      </w:r>
    </w:p>
    <w:p w:rsidR="00910D6C" w:rsidRDefault="00910D6C" w:rsidP="00910D6C">
      <w:pPr>
        <w:pStyle w:val="ListParagraph"/>
        <w:numPr>
          <w:ilvl w:val="0"/>
          <w:numId w:val="4"/>
        </w:numPr>
        <w:tabs>
          <w:tab w:val="left" w:pos="1580"/>
        </w:tabs>
        <w:spacing w:line="353" w:lineRule="auto"/>
        <w:ind w:right="98"/>
        <w:jc w:val="both"/>
        <w:rPr>
          <w:sz w:val="24"/>
          <w:szCs w:val="24"/>
        </w:rPr>
      </w:pPr>
      <w:proofErr w:type="gramStart"/>
      <w:r>
        <w:rPr>
          <w:sz w:val="24"/>
          <w:szCs w:val="24"/>
        </w:rPr>
        <w:t>Computers  have</w:t>
      </w:r>
      <w:proofErr w:type="gramEnd"/>
      <w:r>
        <w:rPr>
          <w:sz w:val="24"/>
          <w:szCs w:val="24"/>
        </w:rPr>
        <w:t xml:space="preserve">  become  a  powerful  medium  for  the  rapid  and  economical production of pictures.</w:t>
      </w:r>
    </w:p>
    <w:p w:rsidR="00910D6C" w:rsidRDefault="00910D6C" w:rsidP="00910D6C">
      <w:pPr>
        <w:pStyle w:val="ListParagraph"/>
        <w:numPr>
          <w:ilvl w:val="0"/>
          <w:numId w:val="4"/>
        </w:numPr>
        <w:tabs>
          <w:tab w:val="left" w:pos="1580"/>
        </w:tabs>
        <w:spacing w:line="353" w:lineRule="auto"/>
        <w:ind w:right="98"/>
        <w:jc w:val="both"/>
        <w:rPr>
          <w:sz w:val="24"/>
          <w:szCs w:val="24"/>
        </w:rPr>
      </w:pPr>
      <w:r>
        <w:rPr>
          <w:sz w:val="24"/>
          <w:szCs w:val="24"/>
        </w:rPr>
        <w:t>There is virtually no area in which graphical displays cannot be used to some advantage.</w:t>
      </w:r>
    </w:p>
    <w:p w:rsidR="00910D6C" w:rsidRPr="00910D6C" w:rsidRDefault="00910D6C" w:rsidP="00910D6C">
      <w:pPr>
        <w:pStyle w:val="ListParagraph"/>
        <w:numPr>
          <w:ilvl w:val="0"/>
          <w:numId w:val="4"/>
        </w:numPr>
        <w:tabs>
          <w:tab w:val="left" w:pos="1580"/>
        </w:tabs>
        <w:spacing w:before="40" w:line="348" w:lineRule="auto"/>
        <w:ind w:right="97"/>
        <w:jc w:val="both"/>
        <w:rPr>
          <w:sz w:val="24"/>
          <w:szCs w:val="24"/>
        </w:rPr>
      </w:pPr>
      <w:r w:rsidRPr="00910D6C">
        <w:rPr>
          <w:sz w:val="24"/>
          <w:szCs w:val="24"/>
        </w:rPr>
        <w:t>Graphics provide a so natural means of communicating with the computer that they have become widespread.</w:t>
      </w:r>
    </w:p>
    <w:p w:rsidR="00910D6C" w:rsidRPr="00910D6C" w:rsidRDefault="00910D6C" w:rsidP="00910D6C">
      <w:pPr>
        <w:pStyle w:val="ListParagraph"/>
        <w:numPr>
          <w:ilvl w:val="0"/>
          <w:numId w:val="4"/>
        </w:numPr>
        <w:tabs>
          <w:tab w:val="left" w:pos="1580"/>
        </w:tabs>
        <w:spacing w:before="40" w:line="346" w:lineRule="auto"/>
        <w:ind w:right="100"/>
        <w:jc w:val="both"/>
        <w:rPr>
          <w:sz w:val="24"/>
          <w:szCs w:val="24"/>
        </w:rPr>
      </w:pPr>
      <w:r w:rsidRPr="00910D6C">
        <w:rPr>
          <w:sz w:val="24"/>
          <w:szCs w:val="24"/>
        </w:rPr>
        <w:t>Interactive graphics is the most important means of producing pictures since the invention of photography and television.</w:t>
      </w:r>
    </w:p>
    <w:p w:rsidR="00910D6C" w:rsidRPr="00910D6C" w:rsidRDefault="00910D6C" w:rsidP="00910D6C">
      <w:pPr>
        <w:pStyle w:val="ListParagraph"/>
        <w:numPr>
          <w:ilvl w:val="0"/>
          <w:numId w:val="4"/>
        </w:numPr>
        <w:tabs>
          <w:tab w:val="left" w:pos="1580"/>
        </w:tabs>
        <w:spacing w:before="42" w:line="354" w:lineRule="auto"/>
        <w:ind w:right="101"/>
        <w:jc w:val="both"/>
        <w:rPr>
          <w:sz w:val="24"/>
          <w:szCs w:val="24"/>
        </w:rPr>
      </w:pPr>
      <w:r w:rsidRPr="00910D6C">
        <w:rPr>
          <w:sz w:val="24"/>
          <w:szCs w:val="24"/>
        </w:rPr>
        <w:t>We can make pictures of not only the real-world objects but also of abstract objects such as mathematical surfaces on 4D and of data that have no inherent geometry.</w:t>
      </w:r>
    </w:p>
    <w:p w:rsidR="00910D6C" w:rsidRPr="00910D6C" w:rsidRDefault="00910D6C" w:rsidP="00910D6C">
      <w:pPr>
        <w:pStyle w:val="ListParagraph"/>
        <w:numPr>
          <w:ilvl w:val="0"/>
          <w:numId w:val="4"/>
        </w:numPr>
        <w:tabs>
          <w:tab w:val="left" w:pos="1580"/>
        </w:tabs>
        <w:spacing w:before="33" w:line="353" w:lineRule="auto"/>
        <w:ind w:right="101"/>
        <w:jc w:val="both"/>
        <w:rPr>
          <w:sz w:val="24"/>
          <w:szCs w:val="24"/>
        </w:rPr>
      </w:pPr>
      <w:r w:rsidRPr="00910D6C">
        <w:rPr>
          <w:sz w:val="24"/>
          <w:szCs w:val="24"/>
        </w:rPr>
        <w:t>A computer graphics system is a computer system with all the components of the general-purpose computer system. There are five major elements in system: input devices, processor, memory, frame buffer, output devices.</w:t>
      </w:r>
    </w:p>
    <w:p w:rsidR="00910D6C" w:rsidRDefault="00910D6C" w:rsidP="00910D6C">
      <w:pPr>
        <w:pStyle w:val="ListParagraph"/>
        <w:tabs>
          <w:tab w:val="left" w:pos="1580"/>
        </w:tabs>
        <w:spacing w:line="353" w:lineRule="auto"/>
        <w:ind w:left="1940" w:right="98"/>
        <w:jc w:val="both"/>
        <w:rPr>
          <w:sz w:val="24"/>
          <w:szCs w:val="24"/>
        </w:rPr>
      </w:pPr>
    </w:p>
    <w:p w:rsidR="003A5AF5" w:rsidRDefault="00910D6C" w:rsidP="00910D6C">
      <w:pPr>
        <w:tabs>
          <w:tab w:val="left" w:pos="1580"/>
        </w:tabs>
        <w:spacing w:line="353" w:lineRule="auto"/>
        <w:ind w:right="98"/>
        <w:jc w:val="both"/>
        <w:rPr>
          <w:sz w:val="24"/>
          <w:szCs w:val="24"/>
        </w:rPr>
      </w:pPr>
      <w:r>
        <w:rPr>
          <w:sz w:val="24"/>
          <w:szCs w:val="24"/>
        </w:rPr>
        <w:tab/>
      </w:r>
    </w:p>
    <w:p w:rsidR="003A5AF5" w:rsidRDefault="002B139D">
      <w:pPr>
        <w:spacing w:before="60"/>
        <w:ind w:left="105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32pt">
            <v:imagedata r:id="rId9" o:title=""/>
          </v:shape>
        </w:pict>
      </w:r>
    </w:p>
    <w:p w:rsidR="003A5AF5" w:rsidRDefault="003A5AF5">
      <w:pPr>
        <w:spacing w:before="3" w:line="140" w:lineRule="exact"/>
        <w:rPr>
          <w:sz w:val="15"/>
          <w:szCs w:val="15"/>
        </w:rPr>
      </w:pPr>
    </w:p>
    <w:p w:rsidR="003A5AF5" w:rsidRDefault="003A5AF5">
      <w:pPr>
        <w:spacing w:line="200" w:lineRule="exact"/>
      </w:pPr>
    </w:p>
    <w:p w:rsidR="003A5AF5" w:rsidRDefault="00775B0F">
      <w:pPr>
        <w:ind w:left="3555" w:right="3555"/>
        <w:jc w:val="center"/>
        <w:sectPr w:rsidR="003A5AF5">
          <w:type w:val="continuous"/>
          <w:pgSz w:w="11920" w:h="16840"/>
          <w:pgMar w:top="940" w:right="1300" w:bottom="280" w:left="1300" w:header="720" w:footer="720" w:gutter="0"/>
          <w:cols w:space="720"/>
        </w:sectPr>
      </w:pPr>
      <w:r>
        <w:rPr>
          <w:b/>
          <w:w w:val="99"/>
        </w:rPr>
        <w:t>Fig</w:t>
      </w:r>
      <w:r>
        <w:rPr>
          <w:b/>
        </w:rPr>
        <w:t xml:space="preserve"> </w:t>
      </w:r>
      <w:r>
        <w:rPr>
          <w:b/>
          <w:w w:val="99"/>
        </w:rPr>
        <w:t>1.1</w:t>
      </w:r>
      <w:r>
        <w:rPr>
          <w:b/>
        </w:rPr>
        <w:t xml:space="preserve"> </w:t>
      </w:r>
      <w:proofErr w:type="gramStart"/>
      <w:r>
        <w:rPr>
          <w:b/>
          <w:w w:val="99"/>
        </w:rPr>
        <w:t>Graphics</w:t>
      </w:r>
      <w:r>
        <w:rPr>
          <w:b/>
        </w:rPr>
        <w:t xml:space="preserve">  </w:t>
      </w:r>
      <w:r>
        <w:rPr>
          <w:b/>
          <w:w w:val="99"/>
        </w:rPr>
        <w:t>System</w:t>
      </w:r>
      <w:proofErr w:type="gramEnd"/>
    </w:p>
    <w:p w:rsidR="003A5AF5" w:rsidRDefault="003A5AF5">
      <w:pPr>
        <w:spacing w:line="200" w:lineRule="exact"/>
      </w:pPr>
    </w:p>
    <w:p w:rsidR="003A5AF5" w:rsidRDefault="003A5AF5">
      <w:pPr>
        <w:spacing w:before="10" w:line="260" w:lineRule="exact"/>
        <w:rPr>
          <w:sz w:val="26"/>
          <w:szCs w:val="26"/>
        </w:rPr>
      </w:pPr>
    </w:p>
    <w:p w:rsidR="003A5AF5" w:rsidRDefault="00775B0F">
      <w:pPr>
        <w:spacing w:before="18"/>
        <w:ind w:left="140"/>
        <w:rPr>
          <w:sz w:val="32"/>
          <w:szCs w:val="32"/>
        </w:rPr>
      </w:pPr>
      <w:r>
        <w:rPr>
          <w:b/>
          <w:w w:val="99"/>
          <w:sz w:val="32"/>
          <w:szCs w:val="32"/>
        </w:rPr>
        <w:t>1.2</w:t>
      </w:r>
      <w:r>
        <w:rPr>
          <w:b/>
          <w:sz w:val="32"/>
          <w:szCs w:val="32"/>
        </w:rPr>
        <w:t xml:space="preserve">    </w:t>
      </w:r>
      <w:r>
        <w:rPr>
          <w:b/>
          <w:w w:val="99"/>
          <w:sz w:val="32"/>
          <w:szCs w:val="32"/>
        </w:rPr>
        <w:t>OpenGL</w:t>
      </w:r>
      <w:r>
        <w:rPr>
          <w:b/>
          <w:sz w:val="32"/>
          <w:szCs w:val="32"/>
        </w:rPr>
        <w:t xml:space="preserve"> </w:t>
      </w:r>
      <w:r>
        <w:rPr>
          <w:b/>
          <w:w w:val="99"/>
          <w:sz w:val="32"/>
          <w:szCs w:val="32"/>
        </w:rPr>
        <w:t>Technology</w:t>
      </w:r>
    </w:p>
    <w:p w:rsidR="003A5AF5" w:rsidRDefault="003A5AF5">
      <w:pPr>
        <w:spacing w:before="11" w:line="200" w:lineRule="exact"/>
      </w:pPr>
    </w:p>
    <w:p w:rsidR="003A5AF5" w:rsidRDefault="00775B0F">
      <w:pPr>
        <w:spacing w:line="359" w:lineRule="auto"/>
        <w:ind w:left="140" w:right="100" w:firstLine="720"/>
        <w:jc w:val="both"/>
        <w:rPr>
          <w:sz w:val="24"/>
          <w:szCs w:val="24"/>
        </w:rPr>
      </w:pPr>
      <w:r>
        <w:rPr>
          <w:b/>
          <w:sz w:val="24"/>
          <w:szCs w:val="24"/>
        </w:rPr>
        <w:t xml:space="preserve">OpenGL </w:t>
      </w:r>
      <w:r>
        <w:rPr>
          <w:sz w:val="24"/>
          <w:szCs w:val="24"/>
        </w:rPr>
        <w:t xml:space="preserve">is the premier environment for developing portable, interactive 2D and 3D graphics applications. Since its introduction in 1992, OpenGL has become the </w:t>
      </w:r>
      <w:proofErr w:type="spellStart"/>
      <w:r>
        <w:rPr>
          <w:sz w:val="24"/>
          <w:szCs w:val="24"/>
        </w:rPr>
        <w:t>industries</w:t>
      </w:r>
      <w:proofErr w:type="spellEnd"/>
      <w:r>
        <w:rPr>
          <w:sz w:val="24"/>
          <w:szCs w:val="24"/>
        </w:rPr>
        <w:t xml:space="preserve"> most </w:t>
      </w:r>
      <w:proofErr w:type="gramStart"/>
      <w:r>
        <w:rPr>
          <w:sz w:val="24"/>
          <w:szCs w:val="24"/>
        </w:rPr>
        <w:t>widely  used</w:t>
      </w:r>
      <w:proofErr w:type="gramEnd"/>
      <w:r>
        <w:rPr>
          <w:sz w:val="24"/>
          <w:szCs w:val="24"/>
        </w:rPr>
        <w:t xml:space="preserve">  and  supported  2D  and  3D  graphics  application  programming  interface  (API), bringing thousands of applications to a wide variety of computer platforms.</w:t>
      </w:r>
    </w:p>
    <w:p w:rsidR="003A5AF5" w:rsidRDefault="00775B0F">
      <w:pPr>
        <w:spacing w:before="37" w:line="359" w:lineRule="auto"/>
        <w:ind w:left="140" w:right="104" w:firstLine="720"/>
        <w:jc w:val="both"/>
        <w:rPr>
          <w:sz w:val="24"/>
          <w:szCs w:val="24"/>
        </w:rPr>
      </w:pPr>
      <w:proofErr w:type="gramStart"/>
      <w:r>
        <w:rPr>
          <w:b/>
          <w:sz w:val="24"/>
          <w:szCs w:val="24"/>
        </w:rPr>
        <w:t xml:space="preserve">OpenGL  </w:t>
      </w:r>
      <w:r>
        <w:rPr>
          <w:sz w:val="24"/>
          <w:szCs w:val="24"/>
        </w:rPr>
        <w:t>fosters</w:t>
      </w:r>
      <w:proofErr w:type="gramEnd"/>
      <w:r>
        <w:rPr>
          <w:sz w:val="24"/>
          <w:szCs w:val="24"/>
        </w:rPr>
        <w:t xml:space="preserve"> innovation and speeds application development by incorporating a broad  set  of  rendering,  texture  mapping,  special  effects,  and  other  powerful  visualization functions.  </w:t>
      </w:r>
      <w:proofErr w:type="gramStart"/>
      <w:r>
        <w:rPr>
          <w:sz w:val="24"/>
          <w:szCs w:val="24"/>
        </w:rPr>
        <w:t>Developers  can</w:t>
      </w:r>
      <w:proofErr w:type="gramEnd"/>
      <w:r>
        <w:rPr>
          <w:sz w:val="24"/>
          <w:szCs w:val="24"/>
        </w:rPr>
        <w:t xml:space="preserve">  leverage  the  power  of  OpenGL  across  all  popular  desktop  and workstation platforms, ensuring wide application deployment.</w:t>
      </w:r>
    </w:p>
    <w:p w:rsidR="003A5AF5" w:rsidRDefault="00775B0F">
      <w:pPr>
        <w:spacing w:before="39" w:line="359" w:lineRule="auto"/>
        <w:ind w:left="140" w:right="103" w:firstLine="720"/>
        <w:jc w:val="both"/>
        <w:rPr>
          <w:sz w:val="24"/>
          <w:szCs w:val="24"/>
        </w:rPr>
      </w:pPr>
      <w:r>
        <w:rPr>
          <w:b/>
          <w:sz w:val="24"/>
          <w:szCs w:val="24"/>
        </w:rPr>
        <w:t xml:space="preserve">OpenGL </w:t>
      </w:r>
      <w:r>
        <w:rPr>
          <w:sz w:val="24"/>
          <w:szCs w:val="24"/>
        </w:rPr>
        <w:t xml:space="preserve">Available Everywhere: Supported on all UNIX® </w:t>
      </w:r>
      <w:proofErr w:type="gramStart"/>
      <w:r>
        <w:rPr>
          <w:sz w:val="24"/>
          <w:szCs w:val="24"/>
        </w:rPr>
        <w:t>workstations, and</w:t>
      </w:r>
      <w:proofErr w:type="gramEnd"/>
      <w:r>
        <w:rPr>
          <w:sz w:val="24"/>
          <w:szCs w:val="24"/>
        </w:rPr>
        <w:t xml:space="preserve"> shipped standard with every Windows 95/98/2000/NT and MacOS PC, no other graphics API operates on a wider range of hardware platforms and software environments.</w:t>
      </w:r>
    </w:p>
    <w:p w:rsidR="003A5AF5" w:rsidRDefault="00775B0F">
      <w:pPr>
        <w:spacing w:before="38" w:line="359" w:lineRule="auto"/>
        <w:ind w:left="140" w:right="99" w:firstLine="720"/>
        <w:jc w:val="both"/>
        <w:rPr>
          <w:sz w:val="24"/>
          <w:szCs w:val="24"/>
        </w:rPr>
      </w:pPr>
      <w:proofErr w:type="gramStart"/>
      <w:r>
        <w:rPr>
          <w:b/>
          <w:sz w:val="24"/>
          <w:szCs w:val="24"/>
        </w:rPr>
        <w:t xml:space="preserve">OpenGL  </w:t>
      </w:r>
      <w:r>
        <w:rPr>
          <w:sz w:val="24"/>
          <w:szCs w:val="24"/>
        </w:rPr>
        <w:t>runs</w:t>
      </w:r>
      <w:proofErr w:type="gramEnd"/>
      <w:r>
        <w:rPr>
          <w:sz w:val="24"/>
          <w:szCs w:val="24"/>
        </w:rPr>
        <w:t xml:space="preserve">  on  every  major  operating  system  including  Mac  OS,  OS/2,  UNIX, Windows 95/98, Windows 2000, Windows NT, Linux, </w:t>
      </w:r>
      <w:proofErr w:type="spellStart"/>
      <w:r>
        <w:rPr>
          <w:sz w:val="24"/>
          <w:szCs w:val="24"/>
        </w:rPr>
        <w:t>OPENStep</w:t>
      </w:r>
      <w:proofErr w:type="spellEnd"/>
      <w:r>
        <w:rPr>
          <w:sz w:val="24"/>
          <w:szCs w:val="24"/>
        </w:rPr>
        <w:t>, and BeOS; it also works with every major windowing system, including Win32, MacOS, Presentation Manager, and X- Window System. OpenGL is callable from Ada, C, C++, Fortran, Python, Perl and Java and offers complete independence from network protocols and topologies.</w:t>
      </w:r>
    </w:p>
    <w:p w:rsidR="003A5AF5" w:rsidRDefault="00775B0F">
      <w:pPr>
        <w:spacing w:before="41"/>
        <w:ind w:left="822" w:right="6076"/>
        <w:jc w:val="center"/>
        <w:rPr>
          <w:sz w:val="24"/>
          <w:szCs w:val="24"/>
        </w:rPr>
      </w:pPr>
      <w:r>
        <w:rPr>
          <w:b/>
          <w:sz w:val="24"/>
          <w:szCs w:val="24"/>
        </w:rPr>
        <w:t xml:space="preserve">The OpenGL </w:t>
      </w:r>
      <w:proofErr w:type="gramStart"/>
      <w:r>
        <w:rPr>
          <w:b/>
          <w:sz w:val="24"/>
          <w:szCs w:val="24"/>
        </w:rPr>
        <w:t>interface</w:t>
      </w:r>
      <w:proofErr w:type="gramEnd"/>
    </w:p>
    <w:p w:rsidR="003A5AF5" w:rsidRDefault="003A5AF5">
      <w:pPr>
        <w:spacing w:before="6" w:line="160" w:lineRule="exact"/>
        <w:rPr>
          <w:sz w:val="16"/>
          <w:szCs w:val="16"/>
        </w:rPr>
      </w:pPr>
    </w:p>
    <w:p w:rsidR="003A5AF5" w:rsidRDefault="002B139D">
      <w:pPr>
        <w:spacing w:line="359" w:lineRule="auto"/>
        <w:ind w:left="140" w:right="102"/>
        <w:rPr>
          <w:sz w:val="24"/>
          <w:szCs w:val="24"/>
        </w:rPr>
      </w:pPr>
      <w:r>
        <w:pict>
          <v:shape id="_x0000_s1068" type="#_x0000_t75" style="position:absolute;left:0;text-align:left;margin-left:98.55pt;margin-top:10.6pt;width:398.2pt;height:194.35pt;z-index:-1075;mso-position-horizontal-relative:page">
            <v:imagedata r:id="rId10" o:title=""/>
            <w10:wrap anchorx="page"/>
          </v:shape>
        </w:pict>
      </w:r>
      <w:r w:rsidR="00775B0F">
        <w:rPr>
          <w:sz w:val="24"/>
          <w:szCs w:val="24"/>
        </w:rPr>
        <w:t xml:space="preserve">Our application will be designed to access OpenGL directly through functions in three libraries namely: </w:t>
      </w:r>
      <w:proofErr w:type="spellStart"/>
      <w:r w:rsidR="00775B0F">
        <w:rPr>
          <w:sz w:val="24"/>
          <w:szCs w:val="24"/>
        </w:rPr>
        <w:t>gl</w:t>
      </w:r>
      <w:proofErr w:type="spellEnd"/>
      <w:r w:rsidR="00775B0F">
        <w:rPr>
          <w:sz w:val="24"/>
          <w:szCs w:val="24"/>
        </w:rPr>
        <w:t xml:space="preserve">, </w:t>
      </w:r>
      <w:proofErr w:type="spellStart"/>
      <w:r w:rsidR="00775B0F">
        <w:rPr>
          <w:sz w:val="24"/>
          <w:szCs w:val="24"/>
        </w:rPr>
        <w:t>glu</w:t>
      </w:r>
      <w:proofErr w:type="spellEnd"/>
      <w:r w:rsidR="00775B0F">
        <w:rPr>
          <w:sz w:val="24"/>
          <w:szCs w:val="24"/>
        </w:rPr>
        <w:t>, glut.</w:t>
      </w: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before="7" w:line="200" w:lineRule="exact"/>
      </w:pPr>
    </w:p>
    <w:p w:rsidR="003A5AF5" w:rsidRDefault="00775B0F">
      <w:pPr>
        <w:ind w:left="3093" w:right="3115"/>
        <w:jc w:val="center"/>
        <w:rPr>
          <w:sz w:val="27"/>
          <w:szCs w:val="27"/>
        </w:rPr>
        <w:sectPr w:rsidR="003A5AF5">
          <w:pgSz w:w="11920" w:h="16840"/>
          <w:pgMar w:top="940" w:right="1300" w:bottom="280" w:left="1300" w:header="749" w:footer="874" w:gutter="0"/>
          <w:cols w:space="720"/>
        </w:sectPr>
      </w:pPr>
      <w:r>
        <w:rPr>
          <w:b/>
          <w:sz w:val="27"/>
          <w:szCs w:val="27"/>
        </w:rPr>
        <w:t>Fig 1.2 OpenGL Libraries</w:t>
      </w: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before="11" w:line="240" w:lineRule="exact"/>
        <w:rPr>
          <w:sz w:val="24"/>
          <w:szCs w:val="24"/>
        </w:rPr>
      </w:pPr>
    </w:p>
    <w:p w:rsidR="003A5AF5" w:rsidRDefault="00775B0F">
      <w:pPr>
        <w:spacing w:before="18"/>
        <w:ind w:left="140"/>
        <w:rPr>
          <w:sz w:val="32"/>
          <w:szCs w:val="32"/>
        </w:rPr>
      </w:pPr>
      <w:r>
        <w:rPr>
          <w:b/>
          <w:w w:val="99"/>
          <w:sz w:val="32"/>
          <w:szCs w:val="32"/>
        </w:rPr>
        <w:t>Chapter</w:t>
      </w:r>
      <w:r>
        <w:rPr>
          <w:b/>
          <w:sz w:val="32"/>
          <w:szCs w:val="32"/>
        </w:rPr>
        <w:t xml:space="preserve"> </w:t>
      </w:r>
      <w:r>
        <w:rPr>
          <w:b/>
          <w:w w:val="99"/>
          <w:sz w:val="32"/>
          <w:szCs w:val="32"/>
        </w:rPr>
        <w:t>2</w:t>
      </w:r>
    </w:p>
    <w:p w:rsidR="003A5AF5" w:rsidRDefault="003A5AF5">
      <w:pPr>
        <w:spacing w:before="16" w:line="200" w:lineRule="exact"/>
      </w:pPr>
    </w:p>
    <w:p w:rsidR="003A5AF5" w:rsidRDefault="00775B0F">
      <w:pPr>
        <w:ind w:left="1101" w:right="1132"/>
        <w:jc w:val="center"/>
        <w:rPr>
          <w:sz w:val="36"/>
          <w:szCs w:val="36"/>
        </w:rPr>
      </w:pPr>
      <w:r>
        <w:rPr>
          <w:b/>
          <w:sz w:val="36"/>
          <w:szCs w:val="36"/>
        </w:rPr>
        <w:t>REQUIREMENTS AND SPECIFICATIONS</w:t>
      </w:r>
    </w:p>
    <w:p w:rsidR="003A5AF5" w:rsidRDefault="003A5AF5">
      <w:pPr>
        <w:spacing w:before="5" w:line="100" w:lineRule="exact"/>
        <w:rPr>
          <w:sz w:val="11"/>
          <w:szCs w:val="11"/>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775B0F">
      <w:pPr>
        <w:ind w:left="860"/>
        <w:rPr>
          <w:sz w:val="32"/>
          <w:szCs w:val="32"/>
        </w:rPr>
      </w:pPr>
      <w:r>
        <w:rPr>
          <w:b/>
          <w:w w:val="99"/>
          <w:sz w:val="32"/>
          <w:szCs w:val="32"/>
        </w:rPr>
        <w:t>2.1</w:t>
      </w:r>
      <w:r>
        <w:rPr>
          <w:b/>
          <w:sz w:val="32"/>
          <w:szCs w:val="32"/>
        </w:rPr>
        <w:t xml:space="preserve">    </w:t>
      </w:r>
      <w:r>
        <w:rPr>
          <w:b/>
          <w:w w:val="99"/>
          <w:sz w:val="32"/>
          <w:szCs w:val="32"/>
        </w:rPr>
        <w:t>Hardware</w:t>
      </w:r>
      <w:r>
        <w:rPr>
          <w:b/>
          <w:sz w:val="32"/>
          <w:szCs w:val="32"/>
        </w:rPr>
        <w:t xml:space="preserve"> </w:t>
      </w:r>
      <w:r>
        <w:rPr>
          <w:b/>
          <w:w w:val="99"/>
          <w:sz w:val="32"/>
          <w:szCs w:val="32"/>
        </w:rPr>
        <w:t>Requirements</w:t>
      </w:r>
    </w:p>
    <w:p w:rsidR="003A5AF5" w:rsidRDefault="003A5AF5">
      <w:pPr>
        <w:spacing w:line="200" w:lineRule="exact"/>
      </w:pPr>
    </w:p>
    <w:p w:rsidR="003A5AF5" w:rsidRDefault="003A5AF5">
      <w:pPr>
        <w:spacing w:line="200" w:lineRule="exact"/>
      </w:pPr>
    </w:p>
    <w:p w:rsidR="003A5AF5" w:rsidRDefault="003A5AF5">
      <w:pPr>
        <w:spacing w:before="8" w:line="280" w:lineRule="exact"/>
        <w:rPr>
          <w:sz w:val="28"/>
          <w:szCs w:val="28"/>
        </w:rPr>
      </w:pPr>
    </w:p>
    <w:p w:rsidR="003A5AF5" w:rsidRDefault="00775B0F">
      <w:pPr>
        <w:spacing w:line="359" w:lineRule="auto"/>
        <w:ind w:left="140" w:right="124" w:firstLine="720"/>
        <w:jc w:val="both"/>
        <w:rPr>
          <w:sz w:val="24"/>
          <w:szCs w:val="24"/>
        </w:rPr>
      </w:pPr>
      <w:r>
        <w:rPr>
          <w:sz w:val="24"/>
          <w:szCs w:val="24"/>
        </w:rPr>
        <w:t xml:space="preserve">The standard output device is assumed to be a </w:t>
      </w:r>
      <w:r>
        <w:rPr>
          <w:b/>
          <w:sz w:val="24"/>
          <w:szCs w:val="24"/>
        </w:rPr>
        <w:t>Color Monitor</w:t>
      </w:r>
      <w:r>
        <w:rPr>
          <w:sz w:val="24"/>
          <w:szCs w:val="24"/>
        </w:rPr>
        <w:t xml:space="preserve">. It is quite essential for any graphics package to have this, as provision of color options to the user is a must. The </w:t>
      </w:r>
      <w:r>
        <w:rPr>
          <w:b/>
          <w:sz w:val="24"/>
          <w:szCs w:val="24"/>
        </w:rPr>
        <w:t>mouse</w:t>
      </w:r>
      <w:r>
        <w:rPr>
          <w:sz w:val="24"/>
          <w:szCs w:val="24"/>
        </w:rPr>
        <w:t xml:space="preserve">, the main input device, </w:t>
      </w:r>
      <w:proofErr w:type="gramStart"/>
      <w:r>
        <w:rPr>
          <w:sz w:val="24"/>
          <w:szCs w:val="24"/>
        </w:rPr>
        <w:t>has to</w:t>
      </w:r>
      <w:proofErr w:type="gramEnd"/>
      <w:r>
        <w:rPr>
          <w:sz w:val="24"/>
          <w:szCs w:val="24"/>
        </w:rPr>
        <w:t xml:space="preserve"> be functional i.e. used to move the car left or right in the game.  </w:t>
      </w:r>
      <w:proofErr w:type="gramStart"/>
      <w:r>
        <w:rPr>
          <w:sz w:val="24"/>
          <w:szCs w:val="24"/>
        </w:rPr>
        <w:t xml:space="preserve">A  </w:t>
      </w:r>
      <w:r>
        <w:rPr>
          <w:b/>
          <w:sz w:val="24"/>
          <w:szCs w:val="24"/>
        </w:rPr>
        <w:t>keyboard</w:t>
      </w:r>
      <w:proofErr w:type="gramEnd"/>
      <w:r>
        <w:rPr>
          <w:b/>
          <w:sz w:val="24"/>
          <w:szCs w:val="24"/>
        </w:rPr>
        <w:t xml:space="preserve">  </w:t>
      </w:r>
      <w:r>
        <w:rPr>
          <w:sz w:val="24"/>
          <w:szCs w:val="24"/>
        </w:rPr>
        <w:t xml:space="preserve">is  used  for  controlling  and  inputting  data  in  the  form  of  characters, numbers. Apart from these hardware requirements there should be sufficient hard disk space and primary memory available for </w:t>
      </w:r>
      <w:proofErr w:type="gramStart"/>
      <w:r>
        <w:rPr>
          <w:sz w:val="24"/>
          <w:szCs w:val="24"/>
        </w:rPr>
        <w:t>proper  working</w:t>
      </w:r>
      <w:proofErr w:type="gramEnd"/>
      <w:r>
        <w:rPr>
          <w:sz w:val="24"/>
          <w:szCs w:val="24"/>
        </w:rPr>
        <w:t xml:space="preserve"> of the package to execute the program. Pentium III or higher processor, 16MB or more RAM. A functional display </w:t>
      </w:r>
      <w:proofErr w:type="gramStart"/>
      <w:r>
        <w:rPr>
          <w:sz w:val="24"/>
          <w:szCs w:val="24"/>
        </w:rPr>
        <w:t>card</w:t>
      </w:r>
      <w:proofErr w:type="gramEnd"/>
      <w:r>
        <w:rPr>
          <w:sz w:val="24"/>
          <w:szCs w:val="24"/>
        </w:rPr>
        <w:t>.</w:t>
      </w:r>
    </w:p>
    <w:p w:rsidR="003A5AF5" w:rsidRDefault="003A5AF5">
      <w:pPr>
        <w:spacing w:line="200" w:lineRule="exact"/>
      </w:pPr>
    </w:p>
    <w:p w:rsidR="003A5AF5" w:rsidRDefault="003A5AF5">
      <w:pPr>
        <w:spacing w:before="2" w:line="280" w:lineRule="exact"/>
        <w:rPr>
          <w:sz w:val="28"/>
          <w:szCs w:val="28"/>
        </w:rPr>
      </w:pPr>
    </w:p>
    <w:p w:rsidR="003A5AF5" w:rsidRDefault="00775B0F">
      <w:pPr>
        <w:spacing w:line="359" w:lineRule="auto"/>
        <w:ind w:left="140" w:right="128" w:firstLine="720"/>
        <w:jc w:val="both"/>
        <w:rPr>
          <w:sz w:val="24"/>
          <w:szCs w:val="24"/>
        </w:rPr>
      </w:pPr>
      <w:r>
        <w:rPr>
          <w:b/>
          <w:sz w:val="24"/>
          <w:szCs w:val="24"/>
        </w:rPr>
        <w:t xml:space="preserve">Minimum Requirements </w:t>
      </w:r>
      <w:r>
        <w:rPr>
          <w:sz w:val="24"/>
          <w:szCs w:val="24"/>
        </w:rPr>
        <w:t xml:space="preserve">expected are cursor movement, creating objects like lines, </w:t>
      </w:r>
      <w:proofErr w:type="gramStart"/>
      <w:r>
        <w:rPr>
          <w:sz w:val="24"/>
          <w:szCs w:val="24"/>
        </w:rPr>
        <w:t>squares,  rectangles</w:t>
      </w:r>
      <w:proofErr w:type="gramEnd"/>
      <w:r>
        <w:rPr>
          <w:sz w:val="24"/>
          <w:szCs w:val="24"/>
        </w:rPr>
        <w:t xml:space="preserve">,  polygons,  etc.  </w:t>
      </w:r>
      <w:proofErr w:type="gramStart"/>
      <w:r>
        <w:rPr>
          <w:sz w:val="24"/>
          <w:szCs w:val="24"/>
        </w:rPr>
        <w:t>Transformations  on</w:t>
      </w:r>
      <w:proofErr w:type="gramEnd"/>
      <w:r>
        <w:rPr>
          <w:sz w:val="24"/>
          <w:szCs w:val="24"/>
        </w:rPr>
        <w:t xml:space="preserve">  objects/selected  area  should  be possible. Filling of area with the specified color should be possible.</w:t>
      </w:r>
    </w:p>
    <w:p w:rsidR="003A5AF5" w:rsidRDefault="003A5AF5">
      <w:pPr>
        <w:spacing w:line="200" w:lineRule="exact"/>
      </w:pPr>
    </w:p>
    <w:p w:rsidR="003A5AF5" w:rsidRDefault="003A5AF5">
      <w:pPr>
        <w:spacing w:before="4" w:line="280" w:lineRule="exact"/>
        <w:rPr>
          <w:sz w:val="28"/>
          <w:szCs w:val="28"/>
        </w:rPr>
      </w:pPr>
    </w:p>
    <w:p w:rsidR="003A5AF5" w:rsidRDefault="00775B0F">
      <w:pPr>
        <w:ind w:left="853"/>
        <w:rPr>
          <w:sz w:val="32"/>
          <w:szCs w:val="32"/>
        </w:rPr>
      </w:pPr>
      <w:r>
        <w:rPr>
          <w:b/>
          <w:w w:val="99"/>
          <w:sz w:val="32"/>
          <w:szCs w:val="32"/>
        </w:rPr>
        <w:t>2.2</w:t>
      </w:r>
      <w:r>
        <w:rPr>
          <w:b/>
          <w:sz w:val="32"/>
          <w:szCs w:val="32"/>
        </w:rPr>
        <w:t xml:space="preserve">     </w:t>
      </w:r>
      <w:r>
        <w:rPr>
          <w:b/>
          <w:w w:val="99"/>
          <w:sz w:val="32"/>
          <w:szCs w:val="32"/>
        </w:rPr>
        <w:t>Software</w:t>
      </w:r>
      <w:r>
        <w:rPr>
          <w:b/>
          <w:sz w:val="32"/>
          <w:szCs w:val="32"/>
        </w:rPr>
        <w:t xml:space="preserve"> </w:t>
      </w:r>
      <w:r>
        <w:rPr>
          <w:b/>
          <w:w w:val="99"/>
          <w:sz w:val="32"/>
          <w:szCs w:val="32"/>
        </w:rPr>
        <w:t>Requirements</w:t>
      </w:r>
    </w:p>
    <w:p w:rsidR="003A5AF5" w:rsidRDefault="003A5AF5">
      <w:pPr>
        <w:spacing w:line="200" w:lineRule="exact"/>
      </w:pPr>
    </w:p>
    <w:p w:rsidR="003A5AF5" w:rsidRDefault="003A5AF5">
      <w:pPr>
        <w:spacing w:line="200" w:lineRule="exact"/>
      </w:pPr>
    </w:p>
    <w:p w:rsidR="003A5AF5" w:rsidRDefault="003A5AF5">
      <w:pPr>
        <w:spacing w:before="17" w:line="240" w:lineRule="exact"/>
        <w:rPr>
          <w:sz w:val="24"/>
          <w:szCs w:val="24"/>
        </w:rPr>
      </w:pPr>
    </w:p>
    <w:p w:rsidR="003A5AF5" w:rsidRDefault="00775B0F">
      <w:pPr>
        <w:spacing w:line="359" w:lineRule="auto"/>
        <w:ind w:left="140" w:right="124" w:firstLine="720"/>
        <w:jc w:val="both"/>
        <w:rPr>
          <w:sz w:val="24"/>
          <w:szCs w:val="24"/>
        </w:rPr>
      </w:pPr>
      <w:r>
        <w:rPr>
          <w:sz w:val="24"/>
          <w:szCs w:val="24"/>
        </w:rPr>
        <w:t xml:space="preserve">The </w:t>
      </w:r>
      <w:proofErr w:type="gramStart"/>
      <w:r>
        <w:rPr>
          <w:sz w:val="24"/>
          <w:szCs w:val="24"/>
        </w:rPr>
        <w:t>editor  has</w:t>
      </w:r>
      <w:proofErr w:type="gramEnd"/>
      <w:r>
        <w:rPr>
          <w:sz w:val="24"/>
          <w:szCs w:val="24"/>
        </w:rPr>
        <w:t xml:space="preserve">  been  implemented  on  the  OpenGL  platform  and  mainly requires  an appropriate version of a C compiler to be installed and functional in Ubuntu.  Though it is implemented in Open GL, it is pretty much performed and independent with the restriction that there is support for the execution of C and C++ files. Text Modes is recommended.</w:t>
      </w:r>
    </w:p>
    <w:p w:rsidR="003A5AF5" w:rsidRDefault="003A5AF5">
      <w:pPr>
        <w:spacing w:line="200" w:lineRule="exact"/>
      </w:pPr>
    </w:p>
    <w:p w:rsidR="003A5AF5" w:rsidRDefault="003A5AF5">
      <w:pPr>
        <w:spacing w:before="6" w:line="280" w:lineRule="exact"/>
        <w:rPr>
          <w:sz w:val="28"/>
          <w:szCs w:val="28"/>
        </w:rPr>
      </w:pPr>
    </w:p>
    <w:p w:rsidR="003A5AF5" w:rsidRDefault="00775B0F">
      <w:pPr>
        <w:ind w:left="3576" w:right="3603"/>
        <w:jc w:val="center"/>
        <w:rPr>
          <w:sz w:val="24"/>
          <w:szCs w:val="24"/>
        </w:rPr>
      </w:pPr>
      <w:r>
        <w:rPr>
          <w:b/>
          <w:sz w:val="24"/>
          <w:szCs w:val="24"/>
        </w:rPr>
        <w:t>Developed Platform</w:t>
      </w:r>
    </w:p>
    <w:p w:rsidR="003A5AF5" w:rsidRDefault="003A5AF5">
      <w:pPr>
        <w:spacing w:before="3" w:line="160" w:lineRule="exact"/>
        <w:rPr>
          <w:sz w:val="16"/>
          <w:szCs w:val="16"/>
        </w:rPr>
      </w:pPr>
    </w:p>
    <w:p w:rsidR="003A5AF5" w:rsidRDefault="00775B0F">
      <w:pPr>
        <w:spacing w:line="386" w:lineRule="auto"/>
        <w:ind w:left="3296" w:right="3321" w:firstLine="1"/>
        <w:jc w:val="center"/>
        <w:rPr>
          <w:sz w:val="24"/>
          <w:szCs w:val="24"/>
        </w:rPr>
        <w:sectPr w:rsidR="003A5AF5">
          <w:pgSz w:w="11920" w:h="16840"/>
          <w:pgMar w:top="940" w:right="1300" w:bottom="280" w:left="1300" w:header="749" w:footer="874" w:gutter="0"/>
          <w:cols w:space="720"/>
        </w:sectPr>
      </w:pPr>
      <w:r>
        <w:rPr>
          <w:sz w:val="24"/>
          <w:szCs w:val="24"/>
        </w:rPr>
        <w:t xml:space="preserve">Ubuntu </w:t>
      </w:r>
      <w:r>
        <w:rPr>
          <w:b/>
          <w:sz w:val="24"/>
          <w:szCs w:val="24"/>
        </w:rPr>
        <w:t xml:space="preserve">Language Used in Coding </w:t>
      </w:r>
      <w:r>
        <w:rPr>
          <w:sz w:val="24"/>
          <w:szCs w:val="24"/>
        </w:rPr>
        <w:t>C++</w:t>
      </w:r>
    </w:p>
    <w:p w:rsidR="003A5AF5" w:rsidRDefault="003A5AF5">
      <w:pPr>
        <w:spacing w:line="200" w:lineRule="exact"/>
      </w:pPr>
    </w:p>
    <w:p w:rsidR="003A5AF5" w:rsidRDefault="003A5AF5">
      <w:pPr>
        <w:spacing w:before="10" w:line="260" w:lineRule="exact"/>
        <w:rPr>
          <w:sz w:val="26"/>
          <w:szCs w:val="26"/>
        </w:rPr>
        <w:sectPr w:rsidR="003A5AF5">
          <w:pgSz w:w="11920" w:h="16840"/>
          <w:pgMar w:top="940" w:right="1300" w:bottom="280" w:left="1300" w:header="749" w:footer="874" w:gutter="0"/>
          <w:cols w:space="720"/>
        </w:sectPr>
      </w:pPr>
    </w:p>
    <w:p w:rsidR="003A5AF5" w:rsidRDefault="00775B0F">
      <w:pPr>
        <w:spacing w:before="18"/>
        <w:ind w:left="140" w:right="-68"/>
        <w:rPr>
          <w:sz w:val="32"/>
          <w:szCs w:val="32"/>
        </w:rPr>
      </w:pPr>
      <w:r>
        <w:rPr>
          <w:b/>
          <w:w w:val="99"/>
          <w:sz w:val="32"/>
          <w:szCs w:val="32"/>
        </w:rPr>
        <w:t>Chapter</w:t>
      </w:r>
      <w:r>
        <w:rPr>
          <w:b/>
          <w:sz w:val="32"/>
          <w:szCs w:val="32"/>
        </w:rPr>
        <w:t xml:space="preserve"> </w:t>
      </w:r>
      <w:r>
        <w:rPr>
          <w:b/>
          <w:w w:val="99"/>
          <w:sz w:val="32"/>
          <w:szCs w:val="32"/>
        </w:rPr>
        <w:t>3</w:t>
      </w:r>
    </w:p>
    <w:p w:rsidR="003A5AF5" w:rsidRDefault="00775B0F">
      <w:pPr>
        <w:spacing w:line="200" w:lineRule="exact"/>
      </w:pPr>
      <w:r>
        <w:br w:type="column"/>
      </w:r>
    </w:p>
    <w:p w:rsidR="003A5AF5" w:rsidRDefault="003A5AF5">
      <w:pPr>
        <w:spacing w:line="200" w:lineRule="exact"/>
      </w:pPr>
    </w:p>
    <w:p w:rsidR="003A5AF5" w:rsidRDefault="003A5AF5">
      <w:pPr>
        <w:spacing w:line="200" w:lineRule="exact"/>
      </w:pPr>
    </w:p>
    <w:p w:rsidR="003A5AF5" w:rsidRDefault="00775B0F">
      <w:pPr>
        <w:spacing w:line="400" w:lineRule="exact"/>
        <w:rPr>
          <w:sz w:val="36"/>
          <w:szCs w:val="36"/>
        </w:rPr>
        <w:sectPr w:rsidR="003A5AF5">
          <w:type w:val="continuous"/>
          <w:pgSz w:w="11920" w:h="16840"/>
          <w:pgMar w:top="940" w:right="1300" w:bottom="280" w:left="1300" w:header="720" w:footer="720" w:gutter="0"/>
          <w:cols w:num="2" w:space="720" w:equalWidth="0">
            <w:col w:w="1515" w:space="1360"/>
            <w:col w:w="6445"/>
          </w:cols>
        </w:sectPr>
      </w:pPr>
      <w:r>
        <w:rPr>
          <w:b/>
          <w:position w:val="-1"/>
          <w:sz w:val="36"/>
          <w:szCs w:val="36"/>
        </w:rPr>
        <w:t>SOFTWARE DESIGN</w:t>
      </w:r>
    </w:p>
    <w:p w:rsidR="003A5AF5" w:rsidRDefault="003A5AF5">
      <w:pPr>
        <w:spacing w:before="2" w:line="120" w:lineRule="exact"/>
        <w:rPr>
          <w:sz w:val="12"/>
          <w:szCs w:val="12"/>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775B0F">
      <w:pPr>
        <w:spacing w:before="18"/>
        <w:ind w:left="860"/>
        <w:rPr>
          <w:sz w:val="32"/>
          <w:szCs w:val="32"/>
        </w:rPr>
      </w:pPr>
      <w:r>
        <w:rPr>
          <w:b/>
          <w:w w:val="99"/>
          <w:sz w:val="32"/>
          <w:szCs w:val="32"/>
        </w:rPr>
        <w:t>3.1</w:t>
      </w:r>
      <w:r>
        <w:rPr>
          <w:b/>
          <w:sz w:val="32"/>
          <w:szCs w:val="32"/>
        </w:rPr>
        <w:t xml:space="preserve">    </w:t>
      </w:r>
      <w:r>
        <w:rPr>
          <w:b/>
          <w:w w:val="99"/>
          <w:sz w:val="32"/>
          <w:szCs w:val="32"/>
        </w:rPr>
        <w:t>SYSTEM</w:t>
      </w:r>
      <w:r>
        <w:rPr>
          <w:b/>
          <w:sz w:val="32"/>
          <w:szCs w:val="32"/>
        </w:rPr>
        <w:t xml:space="preserve"> </w:t>
      </w:r>
      <w:r>
        <w:rPr>
          <w:b/>
          <w:w w:val="99"/>
          <w:sz w:val="32"/>
          <w:szCs w:val="32"/>
        </w:rPr>
        <w:t>DESIGN</w:t>
      </w:r>
    </w:p>
    <w:p w:rsidR="003A5AF5" w:rsidRDefault="003A5AF5">
      <w:pPr>
        <w:spacing w:before="1" w:line="100" w:lineRule="exact"/>
        <w:rPr>
          <w:sz w:val="11"/>
          <w:szCs w:val="11"/>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775B0F">
      <w:pPr>
        <w:ind w:left="342"/>
        <w:rPr>
          <w:sz w:val="27"/>
          <w:szCs w:val="27"/>
        </w:rPr>
      </w:pPr>
      <w:r>
        <w:rPr>
          <w:b/>
          <w:sz w:val="27"/>
          <w:szCs w:val="27"/>
        </w:rPr>
        <w:t>Existing System</w:t>
      </w:r>
    </w:p>
    <w:p w:rsidR="003A5AF5" w:rsidRDefault="003A5AF5">
      <w:pPr>
        <w:spacing w:line="200" w:lineRule="exact"/>
      </w:pPr>
    </w:p>
    <w:p w:rsidR="003A5AF5" w:rsidRDefault="003A5AF5">
      <w:pPr>
        <w:spacing w:line="200" w:lineRule="exact"/>
      </w:pPr>
    </w:p>
    <w:p w:rsidR="003A5AF5" w:rsidRDefault="003A5AF5">
      <w:pPr>
        <w:spacing w:before="18" w:line="260" w:lineRule="exact"/>
        <w:rPr>
          <w:sz w:val="26"/>
          <w:szCs w:val="26"/>
        </w:rPr>
      </w:pPr>
    </w:p>
    <w:p w:rsidR="003A5AF5" w:rsidRDefault="00775B0F">
      <w:pPr>
        <w:spacing w:line="359" w:lineRule="auto"/>
        <w:ind w:left="140" w:right="99" w:firstLine="720"/>
        <w:jc w:val="both"/>
        <w:rPr>
          <w:sz w:val="24"/>
          <w:szCs w:val="24"/>
        </w:rPr>
      </w:pPr>
      <w:proofErr w:type="gramStart"/>
      <w:r>
        <w:rPr>
          <w:sz w:val="24"/>
          <w:szCs w:val="24"/>
        </w:rPr>
        <w:t>Existing  system</w:t>
      </w:r>
      <w:proofErr w:type="gramEnd"/>
      <w:r>
        <w:rPr>
          <w:sz w:val="24"/>
          <w:szCs w:val="24"/>
        </w:rPr>
        <w:t xml:space="preserve">  for  a  graphics  is  the  TC++.  </w:t>
      </w:r>
      <w:proofErr w:type="gramStart"/>
      <w:r>
        <w:rPr>
          <w:sz w:val="24"/>
          <w:szCs w:val="24"/>
        </w:rPr>
        <w:t>This  system</w:t>
      </w:r>
      <w:proofErr w:type="gramEnd"/>
      <w:r>
        <w:rPr>
          <w:sz w:val="24"/>
          <w:szCs w:val="24"/>
        </w:rPr>
        <w:t xml:space="preserve">  will  support  only  the  2D graphics. 2D graphics package being designed should be easy to use and understand. It should </w:t>
      </w:r>
      <w:proofErr w:type="gramStart"/>
      <w:r>
        <w:rPr>
          <w:sz w:val="24"/>
          <w:szCs w:val="24"/>
        </w:rPr>
        <w:t>provide  various</w:t>
      </w:r>
      <w:proofErr w:type="gramEnd"/>
      <w:r>
        <w:rPr>
          <w:sz w:val="24"/>
          <w:szCs w:val="24"/>
        </w:rPr>
        <w:t xml:space="preserve">  </w:t>
      </w:r>
      <w:bookmarkStart w:id="0" w:name="_GoBack"/>
      <w:r>
        <w:rPr>
          <w:sz w:val="24"/>
          <w:szCs w:val="24"/>
        </w:rPr>
        <w:t xml:space="preserve">option  </w:t>
      </w:r>
      <w:bookmarkEnd w:id="0"/>
      <w:r>
        <w:rPr>
          <w:sz w:val="24"/>
          <w:szCs w:val="24"/>
        </w:rPr>
        <w:t>such  as  free  hand  drawing,  line  drawing,  polygon  drawing,  filled polygons, flood fill, translation, rotation, scaling, clipping etc.</w:t>
      </w:r>
    </w:p>
    <w:p w:rsidR="003A5AF5" w:rsidRDefault="003A5AF5">
      <w:pPr>
        <w:spacing w:before="4" w:line="120" w:lineRule="exact"/>
        <w:rPr>
          <w:sz w:val="13"/>
          <w:szCs w:val="13"/>
        </w:rPr>
      </w:pPr>
    </w:p>
    <w:p w:rsidR="003A5AF5" w:rsidRDefault="003A5AF5">
      <w:pPr>
        <w:spacing w:line="200" w:lineRule="exact"/>
      </w:pPr>
    </w:p>
    <w:p w:rsidR="003A5AF5" w:rsidRDefault="003A5AF5">
      <w:pPr>
        <w:spacing w:line="200" w:lineRule="exact"/>
      </w:pPr>
    </w:p>
    <w:p w:rsidR="003A5AF5" w:rsidRDefault="00775B0F">
      <w:pPr>
        <w:ind w:left="140"/>
        <w:rPr>
          <w:sz w:val="32"/>
          <w:szCs w:val="32"/>
        </w:rPr>
      </w:pPr>
      <w:r>
        <w:rPr>
          <w:b/>
          <w:w w:val="99"/>
          <w:sz w:val="32"/>
          <w:szCs w:val="32"/>
        </w:rPr>
        <w:t>PROPOSED</w:t>
      </w:r>
      <w:r>
        <w:rPr>
          <w:b/>
          <w:sz w:val="32"/>
          <w:szCs w:val="32"/>
        </w:rPr>
        <w:t xml:space="preserve"> </w:t>
      </w:r>
      <w:r>
        <w:rPr>
          <w:b/>
          <w:w w:val="99"/>
          <w:sz w:val="32"/>
          <w:szCs w:val="32"/>
        </w:rPr>
        <w:t>SYSTEM</w:t>
      </w:r>
    </w:p>
    <w:p w:rsidR="003A5AF5" w:rsidRDefault="003A5AF5">
      <w:pPr>
        <w:spacing w:before="6" w:line="100" w:lineRule="exact"/>
        <w:rPr>
          <w:sz w:val="10"/>
          <w:szCs w:val="10"/>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Pr="00DA29B0" w:rsidRDefault="00775B0F">
      <w:pPr>
        <w:spacing w:line="359" w:lineRule="auto"/>
        <w:ind w:left="140" w:right="89" w:firstLine="720"/>
        <w:jc w:val="both"/>
        <w:rPr>
          <w:sz w:val="24"/>
          <w:szCs w:val="24"/>
        </w:rPr>
      </w:pPr>
      <w:r w:rsidRPr="00DA29B0">
        <w:rPr>
          <w:sz w:val="24"/>
          <w:szCs w:val="24"/>
        </w:rPr>
        <w:t>To achieve three dimensional effects, Open GL software is proposed.  It is a software which provides a graphical interface. It is an interface between application program and graphics hardware. the advantages are:</w:t>
      </w:r>
    </w:p>
    <w:p w:rsidR="003A5AF5" w:rsidRPr="00DA29B0" w:rsidRDefault="003A5AF5">
      <w:pPr>
        <w:spacing w:before="5" w:line="120" w:lineRule="exact"/>
        <w:rPr>
          <w:sz w:val="24"/>
          <w:szCs w:val="24"/>
        </w:rPr>
      </w:pPr>
    </w:p>
    <w:p w:rsidR="003A5AF5" w:rsidRPr="00DA29B0" w:rsidRDefault="003A5AF5">
      <w:pPr>
        <w:spacing w:line="200" w:lineRule="exact"/>
        <w:rPr>
          <w:sz w:val="24"/>
          <w:szCs w:val="24"/>
        </w:rPr>
      </w:pPr>
    </w:p>
    <w:p w:rsidR="003A5AF5" w:rsidRPr="00DA29B0" w:rsidRDefault="003A5AF5">
      <w:pPr>
        <w:spacing w:line="200" w:lineRule="exact"/>
        <w:rPr>
          <w:sz w:val="24"/>
          <w:szCs w:val="24"/>
        </w:rPr>
      </w:pPr>
    </w:p>
    <w:p w:rsidR="003A5AF5" w:rsidRPr="00DA29B0" w:rsidRDefault="00775B0F">
      <w:pPr>
        <w:ind w:left="860"/>
        <w:rPr>
          <w:sz w:val="24"/>
          <w:szCs w:val="24"/>
        </w:rPr>
      </w:pPr>
      <w:r w:rsidRPr="00DA29B0">
        <w:rPr>
          <w:sz w:val="24"/>
          <w:szCs w:val="24"/>
        </w:rPr>
        <w:t>1.  Open GL is designed as a streamlined.</w:t>
      </w:r>
    </w:p>
    <w:p w:rsidR="003A5AF5" w:rsidRPr="00DA29B0" w:rsidRDefault="003A5AF5">
      <w:pPr>
        <w:spacing w:before="6" w:line="180" w:lineRule="exact"/>
        <w:rPr>
          <w:sz w:val="24"/>
          <w:szCs w:val="24"/>
        </w:rPr>
      </w:pPr>
    </w:p>
    <w:p w:rsidR="003A5AF5" w:rsidRPr="00DA29B0" w:rsidRDefault="00775B0F">
      <w:pPr>
        <w:ind w:left="860"/>
        <w:rPr>
          <w:sz w:val="24"/>
          <w:szCs w:val="24"/>
        </w:rPr>
      </w:pPr>
      <w:r w:rsidRPr="00DA29B0">
        <w:rPr>
          <w:sz w:val="24"/>
          <w:szCs w:val="24"/>
        </w:rPr>
        <w:t>2.  It’s a hardware independent interface i.e. it can be implemented on many</w:t>
      </w:r>
    </w:p>
    <w:p w:rsidR="003A5AF5" w:rsidRPr="00DA29B0" w:rsidRDefault="003A5AF5">
      <w:pPr>
        <w:spacing w:before="3" w:line="140" w:lineRule="exact"/>
        <w:rPr>
          <w:sz w:val="24"/>
          <w:szCs w:val="24"/>
        </w:rPr>
      </w:pPr>
    </w:p>
    <w:p w:rsidR="003A5AF5" w:rsidRPr="00DA29B0" w:rsidRDefault="00775B0F">
      <w:pPr>
        <w:ind w:left="1220"/>
        <w:rPr>
          <w:sz w:val="24"/>
          <w:szCs w:val="24"/>
        </w:rPr>
      </w:pPr>
      <w:r w:rsidRPr="00DA29B0">
        <w:rPr>
          <w:sz w:val="24"/>
          <w:szCs w:val="24"/>
        </w:rPr>
        <w:t>different hardware platforms.</w:t>
      </w:r>
    </w:p>
    <w:p w:rsidR="003A5AF5" w:rsidRPr="00DA29B0" w:rsidRDefault="003A5AF5">
      <w:pPr>
        <w:spacing w:before="9" w:line="180" w:lineRule="exact"/>
        <w:rPr>
          <w:sz w:val="24"/>
          <w:szCs w:val="24"/>
        </w:rPr>
      </w:pPr>
    </w:p>
    <w:p w:rsidR="003A5AF5" w:rsidRPr="00DA29B0" w:rsidRDefault="00775B0F">
      <w:pPr>
        <w:spacing w:line="358" w:lineRule="auto"/>
        <w:ind w:left="1220" w:right="92" w:hanging="360"/>
        <w:rPr>
          <w:sz w:val="24"/>
          <w:szCs w:val="24"/>
        </w:rPr>
      </w:pPr>
      <w:r w:rsidRPr="00DA29B0">
        <w:rPr>
          <w:sz w:val="24"/>
          <w:szCs w:val="24"/>
        </w:rPr>
        <w:t>3.  With OpenGL, we can draw a small set of geometric primitives such as points, lines and polygons etc.</w:t>
      </w:r>
    </w:p>
    <w:p w:rsidR="003A5AF5" w:rsidRPr="00DA29B0" w:rsidRDefault="00775B0F">
      <w:pPr>
        <w:spacing w:before="36"/>
        <w:ind w:left="860"/>
        <w:rPr>
          <w:sz w:val="24"/>
          <w:szCs w:val="24"/>
        </w:rPr>
      </w:pPr>
      <w:r w:rsidRPr="00DA29B0">
        <w:rPr>
          <w:sz w:val="24"/>
          <w:szCs w:val="24"/>
        </w:rPr>
        <w:t>4.  It provides double buffering which is vital in providing transformations.</w:t>
      </w:r>
    </w:p>
    <w:p w:rsidR="003A5AF5" w:rsidRPr="00DA29B0" w:rsidRDefault="003A5AF5">
      <w:pPr>
        <w:spacing w:before="6" w:line="180" w:lineRule="exact"/>
        <w:rPr>
          <w:sz w:val="24"/>
          <w:szCs w:val="24"/>
        </w:rPr>
      </w:pPr>
    </w:p>
    <w:p w:rsidR="003A5AF5" w:rsidRPr="00DA29B0" w:rsidRDefault="00775B0F">
      <w:pPr>
        <w:ind w:left="860"/>
        <w:rPr>
          <w:sz w:val="24"/>
          <w:szCs w:val="24"/>
        </w:rPr>
      </w:pPr>
      <w:r w:rsidRPr="00DA29B0">
        <w:rPr>
          <w:sz w:val="24"/>
          <w:szCs w:val="24"/>
        </w:rPr>
        <w:t>5.  It is event driven software.</w:t>
      </w:r>
    </w:p>
    <w:p w:rsidR="003A5AF5" w:rsidRPr="00DA29B0" w:rsidRDefault="003A5AF5">
      <w:pPr>
        <w:spacing w:before="4" w:line="180" w:lineRule="exact"/>
        <w:rPr>
          <w:sz w:val="24"/>
          <w:szCs w:val="24"/>
        </w:rPr>
      </w:pPr>
    </w:p>
    <w:p w:rsidR="003A5AF5" w:rsidRPr="00DA29B0" w:rsidRDefault="00775B0F">
      <w:pPr>
        <w:ind w:left="860"/>
        <w:rPr>
          <w:sz w:val="24"/>
          <w:szCs w:val="24"/>
        </w:rPr>
        <w:sectPr w:rsidR="003A5AF5" w:rsidRPr="00DA29B0">
          <w:type w:val="continuous"/>
          <w:pgSz w:w="11920" w:h="16840"/>
          <w:pgMar w:top="940" w:right="1300" w:bottom="280" w:left="1300" w:header="720" w:footer="720" w:gutter="0"/>
          <w:cols w:space="720"/>
        </w:sectPr>
      </w:pPr>
      <w:r w:rsidRPr="00DA29B0">
        <w:rPr>
          <w:sz w:val="24"/>
          <w:szCs w:val="24"/>
        </w:rPr>
        <w:t>6.  It provides call back function.</w:t>
      </w:r>
    </w:p>
    <w:p w:rsidR="003A5AF5" w:rsidRDefault="003A5AF5">
      <w:pPr>
        <w:spacing w:line="200" w:lineRule="exact"/>
      </w:pPr>
    </w:p>
    <w:p w:rsidR="003A5AF5" w:rsidRDefault="003A5AF5">
      <w:pPr>
        <w:spacing w:before="10" w:line="260" w:lineRule="exact"/>
        <w:rPr>
          <w:sz w:val="26"/>
          <w:szCs w:val="26"/>
        </w:rPr>
      </w:pPr>
    </w:p>
    <w:p w:rsidR="003A5AF5" w:rsidRDefault="00775B0F">
      <w:pPr>
        <w:spacing w:before="18"/>
        <w:ind w:left="140" w:right="5423"/>
        <w:jc w:val="both"/>
        <w:rPr>
          <w:sz w:val="32"/>
          <w:szCs w:val="32"/>
        </w:rPr>
      </w:pPr>
      <w:r>
        <w:rPr>
          <w:b/>
          <w:w w:val="99"/>
          <w:sz w:val="32"/>
          <w:szCs w:val="32"/>
        </w:rPr>
        <w:t>3.2</w:t>
      </w:r>
      <w:r>
        <w:rPr>
          <w:b/>
          <w:sz w:val="32"/>
          <w:szCs w:val="32"/>
        </w:rPr>
        <w:t xml:space="preserve">    </w:t>
      </w:r>
      <w:r>
        <w:rPr>
          <w:b/>
          <w:w w:val="99"/>
          <w:sz w:val="32"/>
          <w:szCs w:val="32"/>
        </w:rPr>
        <w:t>DETAILED</w:t>
      </w:r>
      <w:r>
        <w:rPr>
          <w:b/>
          <w:sz w:val="32"/>
          <w:szCs w:val="32"/>
        </w:rPr>
        <w:t xml:space="preserve"> </w:t>
      </w:r>
      <w:r>
        <w:rPr>
          <w:b/>
          <w:w w:val="99"/>
          <w:sz w:val="32"/>
          <w:szCs w:val="32"/>
        </w:rPr>
        <w:t>DESIGN</w:t>
      </w:r>
    </w:p>
    <w:p w:rsidR="003A5AF5" w:rsidRDefault="003A5AF5">
      <w:pPr>
        <w:spacing w:before="3" w:line="100" w:lineRule="exact"/>
        <w:rPr>
          <w:sz w:val="11"/>
          <w:szCs w:val="11"/>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775B0F">
      <w:pPr>
        <w:ind w:left="140" w:right="6348"/>
        <w:jc w:val="both"/>
        <w:rPr>
          <w:sz w:val="26"/>
          <w:szCs w:val="26"/>
        </w:rPr>
      </w:pPr>
      <w:r>
        <w:rPr>
          <w:b/>
          <w:i/>
          <w:w w:val="99"/>
          <w:sz w:val="26"/>
          <w:szCs w:val="26"/>
        </w:rPr>
        <w:t>Transformation</w:t>
      </w:r>
      <w:r>
        <w:rPr>
          <w:b/>
          <w:i/>
          <w:sz w:val="26"/>
          <w:szCs w:val="26"/>
        </w:rPr>
        <w:t xml:space="preserve"> </w:t>
      </w:r>
      <w:r>
        <w:rPr>
          <w:b/>
          <w:i/>
          <w:w w:val="99"/>
          <w:sz w:val="26"/>
          <w:szCs w:val="26"/>
        </w:rPr>
        <w:t>functions</w:t>
      </w:r>
    </w:p>
    <w:p w:rsidR="003A5AF5" w:rsidRDefault="003A5AF5">
      <w:pPr>
        <w:spacing w:before="3" w:line="160" w:lineRule="exact"/>
        <w:rPr>
          <w:sz w:val="17"/>
          <w:szCs w:val="17"/>
        </w:rPr>
      </w:pPr>
    </w:p>
    <w:p w:rsidR="003A5AF5" w:rsidRDefault="00775B0F">
      <w:pPr>
        <w:spacing w:line="359" w:lineRule="auto"/>
        <w:ind w:left="140" w:right="101" w:firstLine="720"/>
        <w:jc w:val="both"/>
        <w:rPr>
          <w:sz w:val="24"/>
          <w:szCs w:val="24"/>
        </w:rPr>
      </w:pPr>
      <w:r>
        <w:rPr>
          <w:sz w:val="24"/>
          <w:szCs w:val="24"/>
        </w:rPr>
        <w:t xml:space="preserve">Matrices allow arbitrary linear transformations to be represented in a consistent format, </w:t>
      </w:r>
      <w:proofErr w:type="gramStart"/>
      <w:r>
        <w:rPr>
          <w:sz w:val="24"/>
          <w:szCs w:val="24"/>
        </w:rPr>
        <w:t>suitable  for</w:t>
      </w:r>
      <w:proofErr w:type="gramEnd"/>
      <w:r>
        <w:rPr>
          <w:sz w:val="24"/>
          <w:szCs w:val="24"/>
        </w:rPr>
        <w:t xml:space="preserve">  computation.  </w:t>
      </w:r>
      <w:proofErr w:type="gramStart"/>
      <w:r>
        <w:rPr>
          <w:sz w:val="24"/>
          <w:szCs w:val="24"/>
        </w:rPr>
        <w:t>This  also</w:t>
      </w:r>
      <w:proofErr w:type="gramEnd"/>
      <w:r>
        <w:rPr>
          <w:sz w:val="24"/>
          <w:szCs w:val="24"/>
        </w:rPr>
        <w:t xml:space="preserve">  allows  transformations  to  be  concatenated  easily  (by multiplying the matrices).</w:t>
      </w:r>
    </w:p>
    <w:p w:rsidR="003A5AF5" w:rsidRDefault="00775B0F">
      <w:pPr>
        <w:spacing w:before="38" w:line="354" w:lineRule="auto"/>
        <w:ind w:left="140" w:right="94"/>
        <w:jc w:val="both"/>
        <w:rPr>
          <w:sz w:val="24"/>
          <w:szCs w:val="24"/>
        </w:rPr>
      </w:pPr>
      <w:r>
        <w:rPr>
          <w:sz w:val="24"/>
          <w:szCs w:val="24"/>
        </w:rPr>
        <w:t xml:space="preserve">Linear   transformations   are   not   the   only   ones   that   can   be   represented   by   matrices. Using homogenous           </w:t>
      </w:r>
      <w:proofErr w:type="gramStart"/>
      <w:r>
        <w:rPr>
          <w:sz w:val="24"/>
          <w:szCs w:val="24"/>
        </w:rPr>
        <w:t xml:space="preserve">coordinates,   </w:t>
      </w:r>
      <w:proofErr w:type="gramEnd"/>
      <w:r>
        <w:rPr>
          <w:sz w:val="24"/>
          <w:szCs w:val="24"/>
        </w:rPr>
        <w:t xml:space="preserve">        both affine           transformation and perspective projection on </w:t>
      </w:r>
      <w:r>
        <w:rPr>
          <w:b/>
          <w:sz w:val="24"/>
          <w:szCs w:val="24"/>
        </w:rPr>
        <w:t>R</w:t>
      </w:r>
      <w:r>
        <w:rPr>
          <w:i/>
          <w:position w:val="9"/>
          <w:sz w:val="16"/>
          <w:szCs w:val="16"/>
        </w:rPr>
        <w:t xml:space="preserve">n  </w:t>
      </w:r>
      <w:r>
        <w:rPr>
          <w:sz w:val="24"/>
          <w:szCs w:val="24"/>
        </w:rPr>
        <w:t xml:space="preserve">can   be   represented   as   linear   transformations   on </w:t>
      </w:r>
      <w:r>
        <w:rPr>
          <w:b/>
          <w:sz w:val="24"/>
          <w:szCs w:val="24"/>
        </w:rPr>
        <w:t>RP</w:t>
      </w:r>
      <w:r>
        <w:rPr>
          <w:i/>
          <w:position w:val="9"/>
          <w:sz w:val="16"/>
          <w:szCs w:val="16"/>
        </w:rPr>
        <w:t>n</w:t>
      </w:r>
      <w:r>
        <w:rPr>
          <w:position w:val="9"/>
          <w:sz w:val="16"/>
          <w:szCs w:val="16"/>
        </w:rPr>
        <w:t xml:space="preserve">+1  </w:t>
      </w:r>
      <w:r>
        <w:rPr>
          <w:sz w:val="24"/>
          <w:szCs w:val="24"/>
        </w:rPr>
        <w:t xml:space="preserve">(that   is, </w:t>
      </w:r>
      <w:r>
        <w:rPr>
          <w:i/>
          <w:sz w:val="24"/>
          <w:szCs w:val="24"/>
        </w:rPr>
        <w:t>n</w:t>
      </w:r>
      <w:r>
        <w:rPr>
          <w:sz w:val="24"/>
          <w:szCs w:val="24"/>
        </w:rPr>
        <w:t xml:space="preserve">+1- dimensional real  projective  space).  </w:t>
      </w:r>
      <w:proofErr w:type="gramStart"/>
      <w:r>
        <w:rPr>
          <w:sz w:val="24"/>
          <w:szCs w:val="24"/>
        </w:rPr>
        <w:t>For  this</w:t>
      </w:r>
      <w:proofErr w:type="gramEnd"/>
      <w:r>
        <w:rPr>
          <w:sz w:val="24"/>
          <w:szCs w:val="24"/>
        </w:rPr>
        <w:t xml:space="preserve">  reason,  4x4 transformation  matrices  are  widely used in 3D computer graphics.</w:t>
      </w:r>
    </w:p>
    <w:p w:rsidR="003A5AF5" w:rsidRDefault="00775B0F">
      <w:pPr>
        <w:spacing w:before="43" w:line="360" w:lineRule="auto"/>
        <w:ind w:left="140" w:right="97"/>
        <w:jc w:val="both"/>
        <w:rPr>
          <w:sz w:val="24"/>
          <w:szCs w:val="24"/>
        </w:rPr>
      </w:pPr>
      <w:r>
        <w:rPr>
          <w:sz w:val="24"/>
          <w:szCs w:val="24"/>
        </w:rPr>
        <w:t>3-by-</w:t>
      </w:r>
      <w:proofErr w:type="gramStart"/>
      <w:r>
        <w:rPr>
          <w:sz w:val="24"/>
          <w:szCs w:val="24"/>
        </w:rPr>
        <w:t>3  or</w:t>
      </w:r>
      <w:proofErr w:type="gramEnd"/>
      <w:r>
        <w:rPr>
          <w:sz w:val="24"/>
          <w:szCs w:val="24"/>
        </w:rPr>
        <w:t xml:space="preserve">  4-by-4  transformation  matrices  containing  homogeneous  coordinates  are  often called,   somewhat   improperly,   "</w:t>
      </w:r>
      <w:r>
        <w:rPr>
          <w:i/>
          <w:sz w:val="24"/>
          <w:szCs w:val="24"/>
        </w:rPr>
        <w:t>homogeneous   transformation   matrices</w:t>
      </w:r>
      <w:r>
        <w:rPr>
          <w:sz w:val="24"/>
          <w:szCs w:val="24"/>
        </w:rPr>
        <w:t xml:space="preserve">".   </w:t>
      </w:r>
      <w:proofErr w:type="gramStart"/>
      <w:r>
        <w:rPr>
          <w:sz w:val="24"/>
          <w:szCs w:val="24"/>
        </w:rPr>
        <w:t xml:space="preserve">However,   </w:t>
      </w:r>
      <w:proofErr w:type="gramEnd"/>
      <w:r>
        <w:rPr>
          <w:sz w:val="24"/>
          <w:szCs w:val="24"/>
        </w:rPr>
        <w:t xml:space="preserve">the transformations  they  represent  are,  in  most  cases,  definitely  non-homogeneous  and  non- linear (like  translation,  roto-translation  or  perspective  projection).  </w:t>
      </w:r>
      <w:proofErr w:type="gramStart"/>
      <w:r>
        <w:rPr>
          <w:sz w:val="24"/>
          <w:szCs w:val="24"/>
        </w:rPr>
        <w:t>And  even</w:t>
      </w:r>
      <w:proofErr w:type="gramEnd"/>
      <w:r>
        <w:rPr>
          <w:sz w:val="24"/>
          <w:szCs w:val="24"/>
        </w:rPr>
        <w:t xml:space="preserve">  the  matrices themselves look rather heterogeneous, i.e. composed of different kinds of elements (see below). Because they are multi-purpose transformation matrices, capable of representing both affine and projective transformations, they might be called "</w:t>
      </w:r>
      <w:r>
        <w:rPr>
          <w:i/>
          <w:sz w:val="24"/>
          <w:szCs w:val="24"/>
        </w:rPr>
        <w:t>general transformation matrices</w:t>
      </w:r>
      <w:r>
        <w:rPr>
          <w:sz w:val="24"/>
          <w:szCs w:val="24"/>
        </w:rPr>
        <w:t xml:space="preserve">", or, </w:t>
      </w:r>
      <w:proofErr w:type="gramStart"/>
      <w:r>
        <w:rPr>
          <w:sz w:val="24"/>
          <w:szCs w:val="24"/>
        </w:rPr>
        <w:t>depending  on</w:t>
      </w:r>
      <w:proofErr w:type="gramEnd"/>
      <w:r>
        <w:rPr>
          <w:sz w:val="24"/>
          <w:szCs w:val="24"/>
        </w:rPr>
        <w:t xml:space="preserve">  the  application,  "</w:t>
      </w:r>
      <w:r>
        <w:rPr>
          <w:i/>
          <w:sz w:val="24"/>
          <w:szCs w:val="24"/>
        </w:rPr>
        <w:t>affine  transformation</w:t>
      </w:r>
      <w:r>
        <w:rPr>
          <w:sz w:val="24"/>
          <w:szCs w:val="24"/>
        </w:rPr>
        <w:t>"  or  "</w:t>
      </w:r>
      <w:r>
        <w:rPr>
          <w:i/>
          <w:sz w:val="24"/>
          <w:szCs w:val="24"/>
        </w:rPr>
        <w:t>perspective  projection</w:t>
      </w:r>
      <w:r>
        <w:rPr>
          <w:sz w:val="24"/>
          <w:szCs w:val="24"/>
        </w:rPr>
        <w:t>"  matrices. Moreover, since the homogeneous coordinates describe a projective vector space, they can also be called "</w:t>
      </w:r>
      <w:r>
        <w:rPr>
          <w:i/>
          <w:sz w:val="24"/>
          <w:szCs w:val="24"/>
        </w:rPr>
        <w:t>projective space transformation matrices</w:t>
      </w:r>
      <w:r>
        <w:rPr>
          <w:sz w:val="24"/>
          <w:szCs w:val="24"/>
        </w:rPr>
        <w:t>".</w:t>
      </w:r>
    </w:p>
    <w:p w:rsidR="003A5AF5" w:rsidRDefault="003A5AF5">
      <w:pPr>
        <w:spacing w:before="5" w:line="120" w:lineRule="exact"/>
        <w:rPr>
          <w:sz w:val="13"/>
          <w:szCs w:val="13"/>
        </w:rPr>
      </w:pPr>
    </w:p>
    <w:p w:rsidR="003A5AF5" w:rsidRDefault="003A5AF5">
      <w:pPr>
        <w:spacing w:line="200" w:lineRule="exact"/>
      </w:pPr>
    </w:p>
    <w:p w:rsidR="003A5AF5" w:rsidRDefault="003A5AF5">
      <w:pPr>
        <w:spacing w:line="200" w:lineRule="exact"/>
      </w:pPr>
    </w:p>
    <w:p w:rsidR="003A5AF5" w:rsidRDefault="002B139D">
      <w:pPr>
        <w:spacing w:line="300" w:lineRule="exact"/>
        <w:ind w:left="140" w:right="4768"/>
        <w:jc w:val="both"/>
        <w:rPr>
          <w:sz w:val="27"/>
          <w:szCs w:val="27"/>
        </w:rPr>
      </w:pPr>
      <w:r>
        <w:pict>
          <v:group id="_x0000_s1066" style="position:absolute;left:0;text-align:left;margin-left:70.6pt;margin-top:25.7pt;width:454.25pt;height:0;z-index:-1074;mso-position-horizontal-relative:page" coordorigin="1412,514" coordsize="9085,0">
            <v:shape id="_x0000_s1067" style="position:absolute;left:1412;top:514;width:9085;height:0" coordorigin="1412,514" coordsize="9085,0" path="m1412,514r9085,e" filled="f" strokecolor="silver" strokeweight=".20464mm">
              <v:path arrowok="t"/>
            </v:shape>
            <w10:wrap anchorx="page"/>
          </v:group>
        </w:pict>
      </w:r>
      <w:r w:rsidR="00775B0F">
        <w:rPr>
          <w:b/>
          <w:i/>
          <w:position w:val="-1"/>
          <w:sz w:val="27"/>
          <w:szCs w:val="27"/>
        </w:rPr>
        <w:t>Finding the matrix of a transformation</w:t>
      </w:r>
    </w:p>
    <w:p w:rsidR="003A5AF5" w:rsidRDefault="003A5AF5">
      <w:pPr>
        <w:spacing w:before="10" w:line="200" w:lineRule="exact"/>
      </w:pPr>
    </w:p>
    <w:p w:rsidR="003A5AF5" w:rsidRDefault="00775B0F">
      <w:pPr>
        <w:spacing w:before="29" w:line="359" w:lineRule="auto"/>
        <w:ind w:left="140" w:right="96"/>
        <w:jc w:val="both"/>
        <w:rPr>
          <w:sz w:val="24"/>
          <w:szCs w:val="24"/>
        </w:rPr>
      </w:pPr>
      <w:proofErr w:type="gramStart"/>
      <w:r>
        <w:rPr>
          <w:sz w:val="24"/>
          <w:szCs w:val="24"/>
        </w:rPr>
        <w:t>If  one</w:t>
      </w:r>
      <w:proofErr w:type="gramEnd"/>
      <w:r>
        <w:rPr>
          <w:sz w:val="24"/>
          <w:szCs w:val="24"/>
        </w:rPr>
        <w:t xml:space="preserve">  has  a  linear  transformation </w:t>
      </w:r>
      <w:r>
        <w:rPr>
          <w:i/>
          <w:sz w:val="24"/>
          <w:szCs w:val="24"/>
        </w:rPr>
        <w:t>T</w:t>
      </w:r>
      <w:r>
        <w:rPr>
          <w:sz w:val="24"/>
          <w:szCs w:val="24"/>
        </w:rPr>
        <w:t>(</w:t>
      </w:r>
      <w:r>
        <w:rPr>
          <w:i/>
          <w:sz w:val="24"/>
          <w:szCs w:val="24"/>
        </w:rPr>
        <w:t>x</w:t>
      </w:r>
      <w:r>
        <w:rPr>
          <w:sz w:val="24"/>
          <w:szCs w:val="24"/>
        </w:rPr>
        <w:t xml:space="preserve">) in  functional  form,  it  is  easy  to  determine  the transformation   matrix </w:t>
      </w:r>
      <w:r>
        <w:rPr>
          <w:b/>
          <w:sz w:val="24"/>
          <w:szCs w:val="24"/>
        </w:rPr>
        <w:t xml:space="preserve">A </w:t>
      </w:r>
      <w:r>
        <w:rPr>
          <w:sz w:val="24"/>
          <w:szCs w:val="24"/>
        </w:rPr>
        <w:t xml:space="preserve">by   simply   transforming   each   of   the   vectors   of   the standard basis by </w:t>
      </w:r>
      <w:r>
        <w:rPr>
          <w:i/>
          <w:sz w:val="24"/>
          <w:szCs w:val="24"/>
        </w:rPr>
        <w:t xml:space="preserve">T </w:t>
      </w:r>
      <w:r>
        <w:rPr>
          <w:sz w:val="24"/>
          <w:szCs w:val="24"/>
        </w:rPr>
        <w:t>and then inserting the results into the columns of a matrix. In other words,</w:t>
      </w:r>
    </w:p>
    <w:p w:rsidR="003A5AF5" w:rsidRDefault="00DA29B0">
      <w:pPr>
        <w:spacing w:before="41"/>
        <w:ind w:left="860"/>
      </w:pPr>
      <w:r>
        <w:pict>
          <v:shape id="_x0000_i1026" type="#_x0000_t75" style="width:204pt;height:18pt">
            <v:imagedata r:id="rId11" o:title=""/>
          </v:shape>
        </w:pict>
      </w:r>
    </w:p>
    <w:p w:rsidR="003A5AF5" w:rsidRDefault="003A5AF5">
      <w:pPr>
        <w:spacing w:before="1" w:line="160" w:lineRule="exact"/>
        <w:rPr>
          <w:sz w:val="17"/>
          <w:szCs w:val="17"/>
        </w:rPr>
      </w:pPr>
    </w:p>
    <w:p w:rsidR="003A5AF5" w:rsidRDefault="00775B0F">
      <w:pPr>
        <w:ind w:left="620"/>
        <w:rPr>
          <w:sz w:val="24"/>
          <w:szCs w:val="24"/>
        </w:rPr>
      </w:pPr>
      <w:r>
        <w:rPr>
          <w:sz w:val="24"/>
          <w:szCs w:val="24"/>
        </w:rPr>
        <w:t xml:space="preserve">For example, the function </w:t>
      </w:r>
      <w:r>
        <w:rPr>
          <w:i/>
          <w:sz w:val="24"/>
          <w:szCs w:val="24"/>
        </w:rPr>
        <w:t>T</w:t>
      </w:r>
      <w:r>
        <w:rPr>
          <w:sz w:val="24"/>
          <w:szCs w:val="24"/>
        </w:rPr>
        <w:t>(</w:t>
      </w:r>
      <w:r>
        <w:rPr>
          <w:i/>
          <w:sz w:val="24"/>
          <w:szCs w:val="24"/>
        </w:rPr>
        <w:t>x</w:t>
      </w:r>
      <w:r>
        <w:rPr>
          <w:sz w:val="24"/>
          <w:szCs w:val="24"/>
        </w:rPr>
        <w:t>) = 5</w:t>
      </w:r>
      <w:r>
        <w:rPr>
          <w:i/>
          <w:sz w:val="24"/>
          <w:szCs w:val="24"/>
        </w:rPr>
        <w:t xml:space="preserve">x </w:t>
      </w:r>
      <w:r>
        <w:rPr>
          <w:sz w:val="24"/>
          <w:szCs w:val="24"/>
        </w:rPr>
        <w:t>is a linear transformation. Applying the above process</w:t>
      </w:r>
    </w:p>
    <w:p w:rsidR="003A5AF5" w:rsidRDefault="003A5AF5">
      <w:pPr>
        <w:spacing w:before="4" w:line="120" w:lineRule="exact"/>
        <w:rPr>
          <w:sz w:val="13"/>
          <w:szCs w:val="13"/>
        </w:rPr>
      </w:pPr>
    </w:p>
    <w:p w:rsidR="003A5AF5" w:rsidRDefault="00775B0F">
      <w:pPr>
        <w:ind w:left="620"/>
        <w:rPr>
          <w:sz w:val="24"/>
          <w:szCs w:val="24"/>
        </w:rPr>
      </w:pPr>
      <w:r>
        <w:rPr>
          <w:sz w:val="24"/>
          <w:szCs w:val="24"/>
        </w:rPr>
        <w:t xml:space="preserve">(suppose that </w:t>
      </w:r>
      <w:r>
        <w:rPr>
          <w:i/>
          <w:sz w:val="24"/>
          <w:szCs w:val="24"/>
        </w:rPr>
        <w:t xml:space="preserve">n </w:t>
      </w:r>
      <w:r>
        <w:rPr>
          <w:sz w:val="24"/>
          <w:szCs w:val="24"/>
        </w:rPr>
        <w:t>= 2 in this case) reveals that</w:t>
      </w:r>
    </w:p>
    <w:p w:rsidR="003A5AF5" w:rsidRDefault="003A5AF5">
      <w:pPr>
        <w:spacing w:before="4" w:line="160" w:lineRule="exact"/>
        <w:rPr>
          <w:sz w:val="17"/>
          <w:szCs w:val="17"/>
        </w:rPr>
      </w:pPr>
    </w:p>
    <w:p w:rsidR="003A5AF5" w:rsidRDefault="00DA29B0">
      <w:pPr>
        <w:ind w:left="620"/>
        <w:sectPr w:rsidR="003A5AF5">
          <w:pgSz w:w="11920" w:h="16840"/>
          <w:pgMar w:top="940" w:right="1300" w:bottom="280" w:left="1300" w:header="749" w:footer="874" w:gutter="0"/>
          <w:cols w:space="720"/>
        </w:sectPr>
      </w:pPr>
      <w:r>
        <w:pict>
          <v:shape id="_x0000_i1027" type="#_x0000_t75" style="width:150pt;height:36pt">
            <v:imagedata r:id="rId12" o:title=""/>
          </v:shape>
        </w:pict>
      </w:r>
    </w:p>
    <w:p w:rsidR="003A5AF5" w:rsidRDefault="003A5AF5">
      <w:pPr>
        <w:spacing w:line="200" w:lineRule="exact"/>
      </w:pPr>
    </w:p>
    <w:p w:rsidR="003A5AF5" w:rsidRDefault="003A5AF5">
      <w:pPr>
        <w:spacing w:before="3" w:line="260" w:lineRule="exact"/>
        <w:rPr>
          <w:sz w:val="26"/>
          <w:szCs w:val="26"/>
        </w:rPr>
      </w:pPr>
    </w:p>
    <w:p w:rsidR="003A5AF5" w:rsidRDefault="002B139D">
      <w:pPr>
        <w:spacing w:before="26" w:line="300" w:lineRule="exact"/>
        <w:ind w:left="140"/>
        <w:rPr>
          <w:sz w:val="27"/>
          <w:szCs w:val="27"/>
        </w:rPr>
      </w:pPr>
      <w:r>
        <w:pict>
          <v:group id="_x0000_s1062" style="position:absolute;left:0;text-align:left;margin-left:70.6pt;margin-top:26.9pt;width:454.25pt;height:0;z-index:-1073;mso-position-horizontal-relative:page" coordorigin="1412,538" coordsize="9085,0">
            <v:shape id="_x0000_s1063" style="position:absolute;left:1412;top:538;width:9085;height:0" coordorigin="1412,538" coordsize="9085,0" path="m1412,538r9085,e" filled="f" strokecolor="silver" strokeweight=".58pt">
              <v:path arrowok="t"/>
            </v:shape>
            <w10:wrap anchorx="page"/>
          </v:group>
        </w:pict>
      </w:r>
      <w:r w:rsidR="00775B0F">
        <w:rPr>
          <w:b/>
          <w:i/>
          <w:position w:val="-1"/>
          <w:sz w:val="27"/>
          <w:szCs w:val="27"/>
        </w:rPr>
        <w:t>Examples in 2D graphics</w:t>
      </w:r>
    </w:p>
    <w:p w:rsidR="003A5AF5" w:rsidRDefault="003A5AF5">
      <w:pPr>
        <w:spacing w:before="8" w:line="200" w:lineRule="exact"/>
      </w:pPr>
    </w:p>
    <w:p w:rsidR="003A5AF5" w:rsidRDefault="00775B0F">
      <w:pPr>
        <w:spacing w:before="29" w:line="359" w:lineRule="auto"/>
        <w:ind w:left="1100" w:right="99"/>
        <w:jc w:val="both"/>
        <w:rPr>
          <w:sz w:val="24"/>
          <w:szCs w:val="24"/>
        </w:rPr>
      </w:pPr>
      <w:proofErr w:type="gramStart"/>
      <w:r>
        <w:rPr>
          <w:sz w:val="24"/>
          <w:szCs w:val="24"/>
        </w:rPr>
        <w:t>Most  common</w:t>
      </w:r>
      <w:proofErr w:type="gramEnd"/>
      <w:r>
        <w:rPr>
          <w:sz w:val="24"/>
          <w:szCs w:val="24"/>
        </w:rPr>
        <w:t xml:space="preserve">  geometric  transformations  that  keep  the  origin  fixed  are  linear, including  rotation,  scaling,  shearing,  reflection,  and  orthogonal  projection;  if  an affine transformation is not a pure translation it keeps some point fixed, and that point can be chosen as origin to make the transformation linear. In two dimensions, linear transformations can be represented using a 2×2 transformation matrix.</w:t>
      </w:r>
    </w:p>
    <w:p w:rsidR="003A5AF5" w:rsidRDefault="00775B0F">
      <w:pPr>
        <w:spacing w:before="41"/>
        <w:ind w:left="1100" w:right="7071"/>
        <w:jc w:val="both"/>
        <w:rPr>
          <w:sz w:val="27"/>
          <w:szCs w:val="27"/>
        </w:rPr>
      </w:pPr>
      <w:r>
        <w:rPr>
          <w:b/>
          <w:sz w:val="27"/>
          <w:szCs w:val="27"/>
        </w:rPr>
        <w:t>Rotation:</w:t>
      </w:r>
    </w:p>
    <w:p w:rsidR="003A5AF5" w:rsidRDefault="003A5AF5">
      <w:pPr>
        <w:spacing w:before="3" w:line="180" w:lineRule="exact"/>
        <w:rPr>
          <w:sz w:val="18"/>
          <w:szCs w:val="18"/>
        </w:rPr>
      </w:pPr>
    </w:p>
    <w:p w:rsidR="003A5AF5" w:rsidRDefault="00775B0F">
      <w:pPr>
        <w:ind w:left="1100" w:right="102"/>
        <w:jc w:val="both"/>
        <w:rPr>
          <w:sz w:val="24"/>
          <w:szCs w:val="24"/>
        </w:rPr>
      </w:pPr>
      <w:r>
        <w:rPr>
          <w:sz w:val="24"/>
          <w:szCs w:val="24"/>
        </w:rPr>
        <w:t xml:space="preserve">For rotation by an angle θ anticlockwise about the origin, the functional form is </w:t>
      </w:r>
      <w:r>
        <w:rPr>
          <w:i/>
          <w:sz w:val="24"/>
          <w:szCs w:val="24"/>
        </w:rPr>
        <w:t>x</w:t>
      </w:r>
      <w:r>
        <w:rPr>
          <w:sz w:val="24"/>
          <w:szCs w:val="24"/>
        </w:rPr>
        <w:t>'</w:t>
      </w:r>
    </w:p>
    <w:p w:rsidR="003A5AF5" w:rsidRDefault="003A5AF5">
      <w:pPr>
        <w:spacing w:before="4" w:line="120" w:lineRule="exact"/>
        <w:rPr>
          <w:sz w:val="13"/>
          <w:szCs w:val="13"/>
        </w:rPr>
      </w:pPr>
    </w:p>
    <w:p w:rsidR="003A5AF5" w:rsidRDefault="00775B0F">
      <w:pPr>
        <w:ind w:left="1100" w:right="759"/>
        <w:jc w:val="both"/>
        <w:rPr>
          <w:sz w:val="24"/>
          <w:szCs w:val="24"/>
        </w:rPr>
      </w:pPr>
      <w:r>
        <w:rPr>
          <w:sz w:val="24"/>
          <w:szCs w:val="24"/>
        </w:rPr>
        <w:t xml:space="preserve">= </w:t>
      </w:r>
      <w:proofErr w:type="spellStart"/>
      <w:r>
        <w:rPr>
          <w:i/>
          <w:sz w:val="24"/>
          <w:szCs w:val="24"/>
        </w:rPr>
        <w:t>x</w:t>
      </w:r>
      <w:r>
        <w:rPr>
          <w:sz w:val="24"/>
          <w:szCs w:val="24"/>
        </w:rPr>
        <w:t>cosθ</w:t>
      </w:r>
      <w:proofErr w:type="spellEnd"/>
      <w:r>
        <w:rPr>
          <w:sz w:val="24"/>
          <w:szCs w:val="24"/>
        </w:rPr>
        <w:t xml:space="preserve"> − </w:t>
      </w:r>
      <w:proofErr w:type="spellStart"/>
      <w:r>
        <w:rPr>
          <w:i/>
          <w:sz w:val="24"/>
          <w:szCs w:val="24"/>
        </w:rPr>
        <w:t>y</w:t>
      </w:r>
      <w:r>
        <w:rPr>
          <w:sz w:val="24"/>
          <w:szCs w:val="24"/>
        </w:rPr>
        <w:t>sinθ</w:t>
      </w:r>
      <w:proofErr w:type="spellEnd"/>
      <w:r>
        <w:rPr>
          <w:sz w:val="24"/>
          <w:szCs w:val="24"/>
        </w:rPr>
        <w:t xml:space="preserve"> and </w:t>
      </w:r>
      <w:r>
        <w:rPr>
          <w:i/>
          <w:sz w:val="24"/>
          <w:szCs w:val="24"/>
        </w:rPr>
        <w:t>y</w:t>
      </w:r>
      <w:r>
        <w:rPr>
          <w:sz w:val="24"/>
          <w:szCs w:val="24"/>
        </w:rPr>
        <w:t xml:space="preserve">' = </w:t>
      </w:r>
      <w:proofErr w:type="spellStart"/>
      <w:r>
        <w:rPr>
          <w:i/>
          <w:sz w:val="24"/>
          <w:szCs w:val="24"/>
        </w:rPr>
        <w:t>x</w:t>
      </w:r>
      <w:r>
        <w:rPr>
          <w:sz w:val="24"/>
          <w:szCs w:val="24"/>
        </w:rPr>
        <w:t>sinθ</w:t>
      </w:r>
      <w:proofErr w:type="spellEnd"/>
      <w:r>
        <w:rPr>
          <w:sz w:val="24"/>
          <w:szCs w:val="24"/>
        </w:rPr>
        <w:t xml:space="preserve"> + </w:t>
      </w:r>
      <w:proofErr w:type="spellStart"/>
      <w:r>
        <w:rPr>
          <w:i/>
          <w:sz w:val="24"/>
          <w:szCs w:val="24"/>
        </w:rPr>
        <w:t>y</w:t>
      </w:r>
      <w:r>
        <w:rPr>
          <w:sz w:val="24"/>
          <w:szCs w:val="24"/>
        </w:rPr>
        <w:t>cosθ</w:t>
      </w:r>
      <w:proofErr w:type="spellEnd"/>
      <w:r>
        <w:rPr>
          <w:sz w:val="24"/>
          <w:szCs w:val="24"/>
        </w:rPr>
        <w:t>. Written in matrix form, this becomes:</w:t>
      </w:r>
    </w:p>
    <w:p w:rsidR="003A5AF5" w:rsidRDefault="003A5AF5">
      <w:pPr>
        <w:spacing w:before="6" w:line="160" w:lineRule="exact"/>
        <w:rPr>
          <w:sz w:val="17"/>
          <w:szCs w:val="17"/>
        </w:rPr>
      </w:pPr>
    </w:p>
    <w:p w:rsidR="003A5AF5" w:rsidRDefault="00DA29B0">
      <w:pPr>
        <w:ind w:left="2720"/>
      </w:pPr>
      <w:r>
        <w:pict>
          <v:shape id="_x0000_i1028" type="#_x0000_t75" style="width:162pt;height:36pt">
            <v:imagedata r:id="rId13" o:title=""/>
          </v:shape>
        </w:pict>
      </w:r>
    </w:p>
    <w:p w:rsidR="003A5AF5" w:rsidRDefault="003A5AF5">
      <w:pPr>
        <w:spacing w:before="3" w:line="160" w:lineRule="exact"/>
        <w:rPr>
          <w:sz w:val="16"/>
          <w:szCs w:val="16"/>
        </w:rPr>
      </w:pPr>
    </w:p>
    <w:p w:rsidR="003A5AF5" w:rsidRDefault="00775B0F">
      <w:pPr>
        <w:ind w:left="1580"/>
        <w:rPr>
          <w:sz w:val="24"/>
          <w:szCs w:val="24"/>
        </w:rPr>
      </w:pPr>
      <w:proofErr w:type="gramStart"/>
      <w:r>
        <w:rPr>
          <w:sz w:val="24"/>
          <w:szCs w:val="24"/>
        </w:rPr>
        <w:t>Similarly,  for</w:t>
      </w:r>
      <w:proofErr w:type="gramEnd"/>
      <w:r>
        <w:rPr>
          <w:sz w:val="24"/>
          <w:szCs w:val="24"/>
        </w:rPr>
        <w:t xml:space="preserve"> a  rotation clockwise about the origin, the functional  form is </w:t>
      </w:r>
      <w:r>
        <w:rPr>
          <w:i/>
          <w:sz w:val="24"/>
          <w:szCs w:val="24"/>
        </w:rPr>
        <w:t>x</w:t>
      </w:r>
      <w:r>
        <w:rPr>
          <w:sz w:val="24"/>
          <w:szCs w:val="24"/>
        </w:rPr>
        <w:t>'</w:t>
      </w:r>
    </w:p>
    <w:p w:rsidR="003A5AF5" w:rsidRDefault="003A5AF5">
      <w:pPr>
        <w:spacing w:before="7" w:line="120" w:lineRule="exact"/>
        <w:rPr>
          <w:sz w:val="13"/>
          <w:szCs w:val="13"/>
        </w:rPr>
      </w:pPr>
    </w:p>
    <w:p w:rsidR="003A5AF5" w:rsidRDefault="00775B0F">
      <w:pPr>
        <w:spacing w:line="260" w:lineRule="exact"/>
        <w:ind w:left="1580"/>
        <w:rPr>
          <w:sz w:val="24"/>
          <w:szCs w:val="24"/>
        </w:rPr>
      </w:pPr>
      <w:r>
        <w:rPr>
          <w:position w:val="-1"/>
          <w:sz w:val="24"/>
          <w:szCs w:val="24"/>
        </w:rPr>
        <w:t xml:space="preserve">= </w:t>
      </w:r>
      <w:proofErr w:type="spellStart"/>
      <w:r>
        <w:rPr>
          <w:i/>
          <w:position w:val="-1"/>
          <w:sz w:val="24"/>
          <w:szCs w:val="24"/>
        </w:rPr>
        <w:t>x</w:t>
      </w:r>
      <w:r>
        <w:rPr>
          <w:position w:val="-1"/>
          <w:sz w:val="24"/>
          <w:szCs w:val="24"/>
        </w:rPr>
        <w:t>cosθ</w:t>
      </w:r>
      <w:proofErr w:type="spellEnd"/>
      <w:r>
        <w:rPr>
          <w:position w:val="-1"/>
          <w:sz w:val="24"/>
          <w:szCs w:val="24"/>
        </w:rPr>
        <w:t xml:space="preserve"> + </w:t>
      </w:r>
      <w:proofErr w:type="spellStart"/>
      <w:r>
        <w:rPr>
          <w:i/>
          <w:position w:val="-1"/>
          <w:sz w:val="24"/>
          <w:szCs w:val="24"/>
        </w:rPr>
        <w:t>y</w:t>
      </w:r>
      <w:r>
        <w:rPr>
          <w:position w:val="-1"/>
          <w:sz w:val="24"/>
          <w:szCs w:val="24"/>
        </w:rPr>
        <w:t>sinθ</w:t>
      </w:r>
      <w:proofErr w:type="spellEnd"/>
      <w:r>
        <w:rPr>
          <w:position w:val="-1"/>
          <w:sz w:val="24"/>
          <w:szCs w:val="24"/>
        </w:rPr>
        <w:t xml:space="preserve"> and </w:t>
      </w:r>
      <w:r>
        <w:rPr>
          <w:i/>
          <w:position w:val="-1"/>
          <w:sz w:val="24"/>
          <w:szCs w:val="24"/>
        </w:rPr>
        <w:t>y</w:t>
      </w:r>
      <w:r>
        <w:rPr>
          <w:position w:val="-1"/>
          <w:sz w:val="24"/>
          <w:szCs w:val="24"/>
        </w:rPr>
        <w:t xml:space="preserve">' = − </w:t>
      </w:r>
      <w:proofErr w:type="spellStart"/>
      <w:r>
        <w:rPr>
          <w:i/>
          <w:position w:val="-1"/>
          <w:sz w:val="24"/>
          <w:szCs w:val="24"/>
        </w:rPr>
        <w:t>x</w:t>
      </w:r>
      <w:r>
        <w:rPr>
          <w:position w:val="-1"/>
          <w:sz w:val="24"/>
          <w:szCs w:val="24"/>
        </w:rPr>
        <w:t>sinθ</w:t>
      </w:r>
      <w:proofErr w:type="spellEnd"/>
      <w:r>
        <w:rPr>
          <w:position w:val="-1"/>
          <w:sz w:val="24"/>
          <w:szCs w:val="24"/>
        </w:rPr>
        <w:t xml:space="preserve"> + </w:t>
      </w:r>
      <w:proofErr w:type="spellStart"/>
      <w:r>
        <w:rPr>
          <w:i/>
          <w:position w:val="-1"/>
          <w:sz w:val="24"/>
          <w:szCs w:val="24"/>
        </w:rPr>
        <w:t>y</w:t>
      </w:r>
      <w:r>
        <w:rPr>
          <w:position w:val="-1"/>
          <w:sz w:val="24"/>
          <w:szCs w:val="24"/>
        </w:rPr>
        <w:t>cosθ</w:t>
      </w:r>
      <w:proofErr w:type="spellEnd"/>
      <w:r>
        <w:rPr>
          <w:position w:val="-1"/>
          <w:sz w:val="24"/>
          <w:szCs w:val="24"/>
        </w:rPr>
        <w:t xml:space="preserve"> and the matrix form is:</w:t>
      </w:r>
    </w:p>
    <w:p w:rsidR="003A5AF5" w:rsidRDefault="003A5AF5">
      <w:pPr>
        <w:spacing w:before="9" w:line="160" w:lineRule="exact"/>
        <w:rPr>
          <w:sz w:val="17"/>
          <w:szCs w:val="17"/>
        </w:rPr>
      </w:pPr>
    </w:p>
    <w:p w:rsidR="003A5AF5" w:rsidRDefault="00DA29B0">
      <w:pPr>
        <w:ind w:left="2540"/>
      </w:pPr>
      <w:r>
        <w:pict>
          <v:shape id="_x0000_i1029" type="#_x0000_t75" style="width:162pt;height:36pt">
            <v:imagedata r:id="rId14" o:title=""/>
          </v:shape>
        </w:pict>
      </w:r>
    </w:p>
    <w:p w:rsidR="003A5AF5" w:rsidRDefault="003A5AF5">
      <w:pPr>
        <w:spacing w:before="10" w:line="120" w:lineRule="exact"/>
        <w:rPr>
          <w:sz w:val="13"/>
          <w:szCs w:val="13"/>
        </w:rPr>
        <w:sectPr w:rsidR="003A5AF5">
          <w:pgSz w:w="11920" w:h="16840"/>
          <w:pgMar w:top="940" w:right="1300" w:bottom="280" w:left="1300" w:header="749" w:footer="874" w:gutter="0"/>
          <w:cols w:space="720"/>
        </w:sectPr>
      </w:pPr>
    </w:p>
    <w:p w:rsidR="003A5AF5" w:rsidRDefault="00775B0F">
      <w:pPr>
        <w:spacing w:before="26"/>
        <w:ind w:left="1048" w:right="-61"/>
        <w:rPr>
          <w:sz w:val="27"/>
          <w:szCs w:val="27"/>
        </w:rPr>
      </w:pPr>
      <w:r>
        <w:rPr>
          <w:b/>
          <w:sz w:val="27"/>
          <w:szCs w:val="27"/>
        </w:rPr>
        <w:t>Scaling:</w:t>
      </w:r>
    </w:p>
    <w:p w:rsidR="003A5AF5" w:rsidRDefault="00775B0F">
      <w:pPr>
        <w:spacing w:before="16" w:line="260" w:lineRule="exact"/>
        <w:rPr>
          <w:sz w:val="26"/>
          <w:szCs w:val="26"/>
        </w:rPr>
      </w:pPr>
      <w:r>
        <w:br w:type="column"/>
      </w:r>
    </w:p>
    <w:p w:rsidR="003A5AF5" w:rsidRDefault="00775B0F">
      <w:pPr>
        <w:spacing w:line="520" w:lineRule="atLeast"/>
        <w:ind w:right="86"/>
        <w:rPr>
          <w:sz w:val="24"/>
          <w:szCs w:val="24"/>
        </w:rPr>
        <w:sectPr w:rsidR="003A5AF5">
          <w:type w:val="continuous"/>
          <w:pgSz w:w="11920" w:h="16840"/>
          <w:pgMar w:top="940" w:right="1300" w:bottom="280" w:left="1300" w:header="720" w:footer="720" w:gutter="0"/>
          <w:cols w:num="2" w:space="720" w:equalWidth="0">
            <w:col w:w="1980" w:space="80"/>
            <w:col w:w="7260"/>
          </w:cols>
        </w:sectPr>
      </w:pPr>
      <w:r>
        <w:rPr>
          <w:sz w:val="24"/>
          <w:szCs w:val="24"/>
        </w:rPr>
        <w:t xml:space="preserve">For scaling (that          </w:t>
      </w:r>
      <w:proofErr w:type="gramStart"/>
      <w:r>
        <w:rPr>
          <w:sz w:val="24"/>
          <w:szCs w:val="24"/>
        </w:rPr>
        <w:t xml:space="preserve">is,   </w:t>
      </w:r>
      <w:proofErr w:type="gramEnd"/>
      <w:r>
        <w:rPr>
          <w:sz w:val="24"/>
          <w:szCs w:val="24"/>
        </w:rPr>
        <w:t xml:space="preserve">       enlarging          or          shrinking),          we </w:t>
      </w:r>
      <w:r>
        <w:rPr>
          <w:position w:val="1"/>
          <w:sz w:val="24"/>
          <w:szCs w:val="24"/>
        </w:rPr>
        <w:t xml:space="preserve">have </w:t>
      </w:r>
      <w:r w:rsidR="00DA29B0">
        <w:pict>
          <v:shape id="_x0000_i1030" type="#_x0000_t75" style="width:66pt;height:12pt">
            <v:imagedata r:id="rId15" o:title=""/>
          </v:shape>
        </w:pict>
      </w:r>
      <w:r>
        <w:rPr>
          <w:position w:val="1"/>
          <w:sz w:val="24"/>
          <w:szCs w:val="24"/>
        </w:rPr>
        <w:t xml:space="preserve"> and </w:t>
      </w:r>
      <w:r w:rsidR="00DA29B0">
        <w:pict>
          <v:shape id="_x0000_i1031" type="#_x0000_t75" style="width:60pt;height:18pt">
            <v:imagedata r:id="rId16" o:title=""/>
          </v:shape>
        </w:pict>
      </w:r>
      <w:r>
        <w:rPr>
          <w:position w:val="1"/>
          <w:sz w:val="24"/>
          <w:szCs w:val="24"/>
        </w:rPr>
        <w:t>. The matrix form is:</w:t>
      </w:r>
    </w:p>
    <w:p w:rsidR="003A5AF5" w:rsidRDefault="003A5AF5">
      <w:pPr>
        <w:spacing w:before="8" w:line="160" w:lineRule="exact"/>
        <w:rPr>
          <w:sz w:val="17"/>
          <w:szCs w:val="17"/>
        </w:rPr>
      </w:pPr>
    </w:p>
    <w:p w:rsidR="003A5AF5" w:rsidRDefault="00DA29B0">
      <w:pPr>
        <w:ind w:left="3140"/>
      </w:pPr>
      <w:r>
        <w:pict>
          <v:shape id="_x0000_i1032" type="#_x0000_t75" style="width:120pt;height:36pt">
            <v:imagedata r:id="rId17" o:title=""/>
          </v:shape>
        </w:pict>
      </w:r>
    </w:p>
    <w:p w:rsidR="003A5AF5" w:rsidRDefault="003A5AF5">
      <w:pPr>
        <w:spacing w:before="11" w:line="200" w:lineRule="exact"/>
      </w:pPr>
    </w:p>
    <w:p w:rsidR="003A5AF5" w:rsidRDefault="002B139D">
      <w:pPr>
        <w:spacing w:before="29" w:line="356" w:lineRule="auto"/>
        <w:ind w:left="860" w:right="99"/>
        <w:jc w:val="both"/>
        <w:rPr>
          <w:sz w:val="24"/>
          <w:szCs w:val="24"/>
        </w:rPr>
      </w:pPr>
      <w:r>
        <w:pict>
          <v:shape id="_x0000_s1056" type="#_x0000_t75" style="position:absolute;left:0;text-align:left;margin-left:139.65pt;margin-top:-2.15pt;width:52.35pt;height:14.95pt;z-index:-1072;mso-position-horizontal-relative:page">
            <v:imagedata r:id="rId18" o:title=""/>
            <w10:wrap anchorx="page"/>
          </v:shape>
        </w:pict>
      </w:r>
      <w:r w:rsidR="00775B0F">
        <w:rPr>
          <w:sz w:val="24"/>
          <w:szCs w:val="24"/>
        </w:rPr>
        <w:t xml:space="preserve">When                </w:t>
      </w:r>
      <w:proofErr w:type="gramStart"/>
      <w:r w:rsidR="00775B0F">
        <w:rPr>
          <w:sz w:val="24"/>
          <w:szCs w:val="24"/>
        </w:rPr>
        <w:t xml:space="preserve">  ,</w:t>
      </w:r>
      <w:proofErr w:type="gramEnd"/>
      <w:r w:rsidR="00775B0F">
        <w:rPr>
          <w:sz w:val="24"/>
          <w:szCs w:val="24"/>
        </w:rPr>
        <w:t xml:space="preserve">  then  the  matrix  is  a squeeze  mapping and  preserves areas in  the plane.</w:t>
      </w:r>
    </w:p>
    <w:p w:rsidR="003A5AF5" w:rsidRDefault="00775B0F">
      <w:pPr>
        <w:spacing w:before="44"/>
        <w:ind w:left="740"/>
        <w:rPr>
          <w:sz w:val="27"/>
          <w:szCs w:val="27"/>
        </w:rPr>
      </w:pPr>
      <w:r>
        <w:rPr>
          <w:b/>
          <w:sz w:val="27"/>
          <w:szCs w:val="27"/>
        </w:rPr>
        <w:t>Shearing:</w:t>
      </w:r>
    </w:p>
    <w:p w:rsidR="003A5AF5" w:rsidRDefault="003A5AF5">
      <w:pPr>
        <w:spacing w:before="3" w:line="180" w:lineRule="exact"/>
        <w:rPr>
          <w:sz w:val="18"/>
          <w:szCs w:val="18"/>
        </w:rPr>
      </w:pPr>
    </w:p>
    <w:p w:rsidR="003A5AF5" w:rsidRDefault="00775B0F">
      <w:pPr>
        <w:spacing w:line="359" w:lineRule="auto"/>
        <w:ind w:left="860" w:right="97"/>
        <w:jc w:val="both"/>
        <w:rPr>
          <w:sz w:val="24"/>
          <w:szCs w:val="24"/>
        </w:rPr>
      </w:pPr>
      <w:r>
        <w:rPr>
          <w:sz w:val="24"/>
          <w:szCs w:val="24"/>
        </w:rPr>
        <w:t xml:space="preserve">For </w:t>
      </w:r>
      <w:proofErr w:type="gramStart"/>
      <w:r>
        <w:rPr>
          <w:sz w:val="24"/>
          <w:szCs w:val="24"/>
        </w:rPr>
        <w:t>shear  mapping</w:t>
      </w:r>
      <w:proofErr w:type="gramEnd"/>
      <w:r>
        <w:rPr>
          <w:sz w:val="24"/>
          <w:szCs w:val="24"/>
        </w:rPr>
        <w:t xml:space="preserve"> (visually  similar  to  slanting),  there  are  two  possibilities.  </w:t>
      </w:r>
      <w:proofErr w:type="gramStart"/>
      <w:r>
        <w:rPr>
          <w:sz w:val="24"/>
          <w:szCs w:val="24"/>
        </w:rPr>
        <w:t>For  a</w:t>
      </w:r>
      <w:proofErr w:type="gramEnd"/>
      <w:r>
        <w:rPr>
          <w:sz w:val="24"/>
          <w:szCs w:val="24"/>
        </w:rPr>
        <w:t xml:space="preserve"> shear parallel to the </w:t>
      </w:r>
      <w:r>
        <w:rPr>
          <w:i/>
          <w:sz w:val="24"/>
          <w:szCs w:val="24"/>
        </w:rPr>
        <w:t xml:space="preserve">x </w:t>
      </w:r>
      <w:r>
        <w:rPr>
          <w:sz w:val="24"/>
          <w:szCs w:val="24"/>
        </w:rPr>
        <w:t xml:space="preserve">axis has </w:t>
      </w:r>
      <w:r>
        <w:rPr>
          <w:i/>
          <w:sz w:val="24"/>
          <w:szCs w:val="24"/>
        </w:rPr>
        <w:t>x</w:t>
      </w:r>
      <w:r>
        <w:rPr>
          <w:sz w:val="24"/>
          <w:szCs w:val="24"/>
        </w:rPr>
        <w:t xml:space="preserve">' = </w:t>
      </w:r>
      <w:r>
        <w:rPr>
          <w:i/>
          <w:sz w:val="24"/>
          <w:szCs w:val="24"/>
        </w:rPr>
        <w:t xml:space="preserve">x </w:t>
      </w:r>
      <w:r>
        <w:rPr>
          <w:sz w:val="24"/>
          <w:szCs w:val="24"/>
        </w:rPr>
        <w:t xml:space="preserve">+ </w:t>
      </w:r>
      <w:proofErr w:type="spellStart"/>
      <w:r>
        <w:rPr>
          <w:i/>
          <w:sz w:val="24"/>
          <w:szCs w:val="24"/>
        </w:rPr>
        <w:t>ky</w:t>
      </w:r>
      <w:proofErr w:type="spellEnd"/>
      <w:r>
        <w:rPr>
          <w:i/>
          <w:sz w:val="24"/>
          <w:szCs w:val="24"/>
        </w:rPr>
        <w:t xml:space="preserve"> </w:t>
      </w:r>
      <w:r>
        <w:rPr>
          <w:sz w:val="24"/>
          <w:szCs w:val="24"/>
        </w:rPr>
        <w:t xml:space="preserve">and </w:t>
      </w:r>
      <w:r>
        <w:rPr>
          <w:i/>
          <w:sz w:val="24"/>
          <w:szCs w:val="24"/>
        </w:rPr>
        <w:t>y</w:t>
      </w:r>
      <w:r>
        <w:rPr>
          <w:sz w:val="24"/>
          <w:szCs w:val="24"/>
        </w:rPr>
        <w:t xml:space="preserve">' = </w:t>
      </w:r>
      <w:r>
        <w:rPr>
          <w:i/>
          <w:sz w:val="24"/>
          <w:szCs w:val="24"/>
        </w:rPr>
        <w:t>y</w:t>
      </w:r>
      <w:r>
        <w:rPr>
          <w:sz w:val="24"/>
          <w:szCs w:val="24"/>
        </w:rPr>
        <w:t>; the shear matrix, applied to column vectors, is:</w:t>
      </w:r>
    </w:p>
    <w:p w:rsidR="003A5AF5" w:rsidRDefault="00DA29B0">
      <w:pPr>
        <w:spacing w:before="41"/>
        <w:ind w:left="3500"/>
      </w:pPr>
      <w:r>
        <w:pict>
          <v:shape id="_x0000_i1033" type="#_x0000_t75" style="width:108pt;height:36pt">
            <v:imagedata r:id="rId19" o:title=""/>
          </v:shape>
        </w:pict>
      </w:r>
    </w:p>
    <w:p w:rsidR="003A5AF5" w:rsidRDefault="003A5AF5">
      <w:pPr>
        <w:spacing w:before="1" w:line="160" w:lineRule="exact"/>
        <w:rPr>
          <w:sz w:val="16"/>
          <w:szCs w:val="16"/>
        </w:rPr>
      </w:pPr>
    </w:p>
    <w:p w:rsidR="003A5AF5" w:rsidRDefault="00775B0F">
      <w:pPr>
        <w:ind w:left="860" w:right="913"/>
        <w:jc w:val="both"/>
        <w:rPr>
          <w:sz w:val="24"/>
          <w:szCs w:val="24"/>
        </w:rPr>
      </w:pPr>
      <w:r>
        <w:rPr>
          <w:sz w:val="24"/>
          <w:szCs w:val="24"/>
        </w:rPr>
        <w:t xml:space="preserve">A shear parallel to the </w:t>
      </w:r>
      <w:r>
        <w:rPr>
          <w:i/>
          <w:sz w:val="24"/>
          <w:szCs w:val="24"/>
        </w:rPr>
        <w:t xml:space="preserve">y </w:t>
      </w:r>
      <w:r>
        <w:rPr>
          <w:sz w:val="24"/>
          <w:szCs w:val="24"/>
        </w:rPr>
        <w:t xml:space="preserve">axis has </w:t>
      </w:r>
      <w:r>
        <w:rPr>
          <w:i/>
          <w:sz w:val="24"/>
          <w:szCs w:val="24"/>
        </w:rPr>
        <w:t>x</w:t>
      </w:r>
      <w:r>
        <w:rPr>
          <w:sz w:val="24"/>
          <w:szCs w:val="24"/>
        </w:rPr>
        <w:t xml:space="preserve">' = </w:t>
      </w:r>
      <w:r>
        <w:rPr>
          <w:i/>
          <w:sz w:val="24"/>
          <w:szCs w:val="24"/>
        </w:rPr>
        <w:t xml:space="preserve">x </w:t>
      </w:r>
      <w:r>
        <w:rPr>
          <w:sz w:val="24"/>
          <w:szCs w:val="24"/>
        </w:rPr>
        <w:t xml:space="preserve">and </w:t>
      </w:r>
      <w:r>
        <w:rPr>
          <w:i/>
          <w:sz w:val="24"/>
          <w:szCs w:val="24"/>
        </w:rPr>
        <w:t>y</w:t>
      </w:r>
      <w:r>
        <w:rPr>
          <w:sz w:val="24"/>
          <w:szCs w:val="24"/>
        </w:rPr>
        <w:t xml:space="preserve">' = </w:t>
      </w:r>
      <w:r>
        <w:rPr>
          <w:i/>
          <w:sz w:val="24"/>
          <w:szCs w:val="24"/>
        </w:rPr>
        <w:t xml:space="preserve">y </w:t>
      </w:r>
      <w:r>
        <w:rPr>
          <w:sz w:val="24"/>
          <w:szCs w:val="24"/>
        </w:rPr>
        <w:t xml:space="preserve">+ </w:t>
      </w:r>
      <w:proofErr w:type="spellStart"/>
      <w:r>
        <w:rPr>
          <w:i/>
          <w:sz w:val="24"/>
          <w:szCs w:val="24"/>
        </w:rPr>
        <w:t>kx</w:t>
      </w:r>
      <w:proofErr w:type="spellEnd"/>
      <w:r>
        <w:rPr>
          <w:sz w:val="24"/>
          <w:szCs w:val="24"/>
        </w:rPr>
        <w:t>, which has matrix form:</w:t>
      </w:r>
    </w:p>
    <w:p w:rsidR="003A5AF5" w:rsidRDefault="003A5AF5">
      <w:pPr>
        <w:spacing w:before="5" w:line="160" w:lineRule="exact"/>
        <w:rPr>
          <w:sz w:val="17"/>
          <w:szCs w:val="17"/>
        </w:rPr>
      </w:pPr>
    </w:p>
    <w:p w:rsidR="003A5AF5" w:rsidRDefault="00DA29B0">
      <w:pPr>
        <w:ind w:left="3380"/>
        <w:sectPr w:rsidR="003A5AF5">
          <w:type w:val="continuous"/>
          <w:pgSz w:w="11920" w:h="16840"/>
          <w:pgMar w:top="940" w:right="1300" w:bottom="280" w:left="1300" w:header="720" w:footer="720" w:gutter="0"/>
          <w:cols w:space="720"/>
        </w:sectPr>
      </w:pPr>
      <w:r>
        <w:pict>
          <v:shape id="_x0000_i1034" type="#_x0000_t75" style="width:108pt;height:36pt">
            <v:imagedata r:id="rId20" o:title=""/>
          </v:shape>
        </w:pict>
      </w:r>
    </w:p>
    <w:p w:rsidR="003A5AF5" w:rsidRDefault="003A5AF5">
      <w:pPr>
        <w:spacing w:line="200" w:lineRule="exact"/>
      </w:pPr>
    </w:p>
    <w:p w:rsidR="003A5AF5" w:rsidRDefault="003A5AF5">
      <w:pPr>
        <w:spacing w:before="10" w:line="260" w:lineRule="exact"/>
        <w:rPr>
          <w:sz w:val="26"/>
          <w:szCs w:val="26"/>
        </w:rPr>
        <w:sectPr w:rsidR="003A5AF5">
          <w:pgSz w:w="11920" w:h="16840"/>
          <w:pgMar w:top="940" w:right="1300" w:bottom="280" w:left="1300" w:header="749" w:footer="874" w:gutter="0"/>
          <w:cols w:space="720"/>
        </w:sectPr>
      </w:pPr>
    </w:p>
    <w:p w:rsidR="003A5AF5" w:rsidRDefault="00775B0F">
      <w:pPr>
        <w:spacing w:before="18"/>
        <w:ind w:left="140" w:right="-68"/>
        <w:rPr>
          <w:sz w:val="32"/>
          <w:szCs w:val="32"/>
        </w:rPr>
      </w:pPr>
      <w:r>
        <w:rPr>
          <w:b/>
          <w:w w:val="99"/>
          <w:sz w:val="32"/>
          <w:szCs w:val="32"/>
        </w:rPr>
        <w:t>Chapter</w:t>
      </w:r>
      <w:r>
        <w:rPr>
          <w:b/>
          <w:sz w:val="32"/>
          <w:szCs w:val="32"/>
        </w:rPr>
        <w:t xml:space="preserve"> </w:t>
      </w:r>
      <w:r>
        <w:rPr>
          <w:b/>
          <w:w w:val="99"/>
          <w:sz w:val="32"/>
          <w:szCs w:val="32"/>
        </w:rPr>
        <w:t>4</w:t>
      </w:r>
    </w:p>
    <w:p w:rsidR="003A5AF5" w:rsidRDefault="00775B0F">
      <w:pPr>
        <w:spacing w:line="200" w:lineRule="exact"/>
      </w:pPr>
      <w:r>
        <w:br w:type="column"/>
      </w:r>
    </w:p>
    <w:p w:rsidR="003A5AF5" w:rsidRDefault="003A5AF5">
      <w:pPr>
        <w:spacing w:line="200" w:lineRule="exact"/>
      </w:pPr>
    </w:p>
    <w:p w:rsidR="003A5AF5" w:rsidRDefault="003A5AF5">
      <w:pPr>
        <w:spacing w:line="200" w:lineRule="exact"/>
      </w:pPr>
    </w:p>
    <w:p w:rsidR="003A5AF5" w:rsidRDefault="00775B0F">
      <w:pPr>
        <w:spacing w:line="400" w:lineRule="exact"/>
        <w:rPr>
          <w:sz w:val="36"/>
          <w:szCs w:val="36"/>
        </w:rPr>
        <w:sectPr w:rsidR="003A5AF5">
          <w:type w:val="continuous"/>
          <w:pgSz w:w="11920" w:h="16840"/>
          <w:pgMar w:top="940" w:right="1300" w:bottom="280" w:left="1300" w:header="720" w:footer="720" w:gutter="0"/>
          <w:cols w:num="2" w:space="720" w:equalWidth="0">
            <w:col w:w="1515" w:space="1405"/>
            <w:col w:w="6400"/>
          </w:cols>
        </w:sectPr>
      </w:pPr>
      <w:r>
        <w:rPr>
          <w:b/>
          <w:position w:val="-1"/>
          <w:sz w:val="36"/>
          <w:szCs w:val="36"/>
        </w:rPr>
        <w:t>IMPLEMENTATION</w:t>
      </w: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before="18" w:line="260" w:lineRule="exact"/>
        <w:rPr>
          <w:sz w:val="26"/>
          <w:szCs w:val="26"/>
        </w:rPr>
      </w:pPr>
    </w:p>
    <w:p w:rsidR="003A5AF5" w:rsidRDefault="00775B0F">
      <w:pPr>
        <w:spacing w:before="18"/>
        <w:ind w:left="140" w:right="5270"/>
        <w:jc w:val="both"/>
        <w:rPr>
          <w:sz w:val="32"/>
          <w:szCs w:val="32"/>
        </w:rPr>
      </w:pPr>
      <w:r>
        <w:rPr>
          <w:b/>
          <w:w w:val="99"/>
          <w:sz w:val="32"/>
          <w:szCs w:val="32"/>
        </w:rPr>
        <w:t>4.1</w:t>
      </w:r>
      <w:r>
        <w:rPr>
          <w:b/>
          <w:sz w:val="32"/>
          <w:szCs w:val="32"/>
        </w:rPr>
        <w:t xml:space="preserve">    </w:t>
      </w:r>
      <w:r>
        <w:rPr>
          <w:b/>
          <w:w w:val="99"/>
          <w:sz w:val="32"/>
          <w:szCs w:val="32"/>
        </w:rPr>
        <w:t>Inbuilt</w:t>
      </w:r>
      <w:r>
        <w:rPr>
          <w:b/>
          <w:sz w:val="32"/>
          <w:szCs w:val="32"/>
        </w:rPr>
        <w:t xml:space="preserve"> </w:t>
      </w:r>
      <w:r>
        <w:rPr>
          <w:b/>
          <w:w w:val="99"/>
          <w:sz w:val="32"/>
          <w:szCs w:val="32"/>
        </w:rPr>
        <w:t>Functions</w:t>
      </w:r>
      <w:r>
        <w:rPr>
          <w:b/>
          <w:sz w:val="32"/>
          <w:szCs w:val="32"/>
        </w:rPr>
        <w:t xml:space="preserve"> </w:t>
      </w:r>
      <w:r>
        <w:rPr>
          <w:b/>
          <w:w w:val="99"/>
          <w:sz w:val="32"/>
          <w:szCs w:val="32"/>
        </w:rPr>
        <w:t>Used</w:t>
      </w:r>
    </w:p>
    <w:p w:rsidR="003A5AF5" w:rsidRDefault="003A5AF5">
      <w:pPr>
        <w:spacing w:before="1" w:line="100" w:lineRule="exact"/>
        <w:rPr>
          <w:sz w:val="11"/>
          <w:szCs w:val="11"/>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775B0F">
      <w:pPr>
        <w:ind w:left="140" w:right="3493"/>
        <w:jc w:val="both"/>
        <w:rPr>
          <w:sz w:val="27"/>
          <w:szCs w:val="27"/>
        </w:rPr>
      </w:pPr>
      <w:r>
        <w:rPr>
          <w:b/>
          <w:sz w:val="27"/>
          <w:szCs w:val="27"/>
        </w:rPr>
        <w:t>Void glColor3f (float red, float green, float blue);</w:t>
      </w:r>
    </w:p>
    <w:p w:rsidR="003A5AF5" w:rsidRDefault="003A5AF5">
      <w:pPr>
        <w:spacing w:line="200" w:lineRule="exact"/>
      </w:pPr>
    </w:p>
    <w:p w:rsidR="003A5AF5" w:rsidRDefault="003A5AF5">
      <w:pPr>
        <w:spacing w:line="200" w:lineRule="exact"/>
      </w:pPr>
    </w:p>
    <w:p w:rsidR="003A5AF5" w:rsidRDefault="003A5AF5">
      <w:pPr>
        <w:spacing w:before="5" w:line="220" w:lineRule="exact"/>
        <w:rPr>
          <w:sz w:val="22"/>
          <w:szCs w:val="22"/>
        </w:rPr>
      </w:pPr>
    </w:p>
    <w:p w:rsidR="003A5AF5" w:rsidRDefault="00775B0F">
      <w:pPr>
        <w:spacing w:line="359" w:lineRule="auto"/>
        <w:ind w:left="140" w:right="99"/>
        <w:jc w:val="both"/>
        <w:rPr>
          <w:sz w:val="24"/>
          <w:szCs w:val="24"/>
        </w:rPr>
      </w:pPr>
      <w:r>
        <w:rPr>
          <w:sz w:val="24"/>
          <w:szCs w:val="24"/>
        </w:rPr>
        <w:t>This function is used to mention the color in which the pixel should appear. The number 3 specifies the number of arguments that the function would take. ‘f’ gives the type that is float. The arguments are in the order RGB (Red, Green, Blue). The color of the pixel can be specified as the combination of these 3 primary colors.</w:t>
      </w:r>
    </w:p>
    <w:p w:rsidR="003A5AF5" w:rsidRDefault="003A5AF5">
      <w:pPr>
        <w:spacing w:line="200" w:lineRule="exact"/>
      </w:pPr>
    </w:p>
    <w:p w:rsidR="003A5AF5" w:rsidRDefault="003A5AF5">
      <w:pPr>
        <w:spacing w:before="5" w:line="280" w:lineRule="exact"/>
        <w:rPr>
          <w:sz w:val="28"/>
          <w:szCs w:val="28"/>
        </w:rPr>
      </w:pPr>
    </w:p>
    <w:p w:rsidR="003A5AF5" w:rsidRDefault="00775B0F">
      <w:pPr>
        <w:ind w:left="140" w:right="2540"/>
        <w:jc w:val="both"/>
        <w:rPr>
          <w:sz w:val="27"/>
          <w:szCs w:val="27"/>
        </w:rPr>
      </w:pPr>
      <w:r>
        <w:rPr>
          <w:b/>
          <w:sz w:val="27"/>
          <w:szCs w:val="27"/>
        </w:rPr>
        <w:t xml:space="preserve">Void </w:t>
      </w:r>
      <w:proofErr w:type="spellStart"/>
      <w:r>
        <w:rPr>
          <w:b/>
          <w:sz w:val="27"/>
          <w:szCs w:val="27"/>
        </w:rPr>
        <w:t>glClearColor</w:t>
      </w:r>
      <w:proofErr w:type="spellEnd"/>
      <w:r>
        <w:rPr>
          <w:b/>
          <w:sz w:val="27"/>
          <w:szCs w:val="27"/>
        </w:rPr>
        <w:t xml:space="preserve"> (int red, int green, int blue, int alpha);</w:t>
      </w:r>
    </w:p>
    <w:p w:rsidR="003A5AF5" w:rsidRDefault="003A5AF5">
      <w:pPr>
        <w:spacing w:line="200" w:lineRule="exact"/>
      </w:pPr>
    </w:p>
    <w:p w:rsidR="003A5AF5" w:rsidRDefault="003A5AF5">
      <w:pPr>
        <w:spacing w:line="200" w:lineRule="exact"/>
      </w:pPr>
    </w:p>
    <w:p w:rsidR="003A5AF5" w:rsidRDefault="003A5AF5">
      <w:pPr>
        <w:spacing w:before="5" w:line="220" w:lineRule="exact"/>
        <w:rPr>
          <w:sz w:val="22"/>
          <w:szCs w:val="22"/>
        </w:rPr>
      </w:pPr>
    </w:p>
    <w:p w:rsidR="003A5AF5" w:rsidRDefault="00775B0F">
      <w:pPr>
        <w:spacing w:line="359" w:lineRule="auto"/>
        <w:ind w:left="140" w:right="100"/>
        <w:jc w:val="both"/>
        <w:rPr>
          <w:sz w:val="24"/>
          <w:szCs w:val="24"/>
        </w:rPr>
      </w:pPr>
      <w:r>
        <w:rPr>
          <w:sz w:val="24"/>
          <w:szCs w:val="24"/>
        </w:rPr>
        <w:t xml:space="preserve">This function is used to clear the color of the screen. The 4 values that are passed as arguments </w:t>
      </w:r>
      <w:proofErr w:type="gramStart"/>
      <w:r>
        <w:rPr>
          <w:sz w:val="24"/>
          <w:szCs w:val="24"/>
        </w:rPr>
        <w:t>for  this</w:t>
      </w:r>
      <w:proofErr w:type="gramEnd"/>
      <w:r>
        <w:rPr>
          <w:sz w:val="24"/>
          <w:szCs w:val="24"/>
        </w:rPr>
        <w:t xml:space="preserve">  function  are  (RED,  GREEN,  BLUE,  ALPHA)  where  the  red  green  and  blue components are taken to set the background color and alpha is a value that specifies depth of the window. It is used for 3D images.</w:t>
      </w:r>
    </w:p>
    <w:p w:rsidR="003A5AF5" w:rsidRDefault="003A5AF5">
      <w:pPr>
        <w:spacing w:before="5" w:line="120" w:lineRule="exact"/>
        <w:rPr>
          <w:sz w:val="13"/>
          <w:szCs w:val="13"/>
        </w:rPr>
      </w:pPr>
    </w:p>
    <w:p w:rsidR="003A5AF5" w:rsidRDefault="003A5AF5">
      <w:pPr>
        <w:spacing w:line="200" w:lineRule="exact"/>
      </w:pPr>
    </w:p>
    <w:p w:rsidR="003A5AF5" w:rsidRDefault="003A5AF5">
      <w:pPr>
        <w:spacing w:line="200" w:lineRule="exact"/>
      </w:pPr>
    </w:p>
    <w:p w:rsidR="003A5AF5" w:rsidRDefault="00775B0F">
      <w:pPr>
        <w:ind w:left="140" w:right="6031"/>
        <w:jc w:val="both"/>
        <w:rPr>
          <w:sz w:val="27"/>
          <w:szCs w:val="27"/>
        </w:rPr>
      </w:pPr>
      <w:r>
        <w:rPr>
          <w:b/>
          <w:sz w:val="27"/>
          <w:szCs w:val="27"/>
        </w:rPr>
        <w:t xml:space="preserve">void </w:t>
      </w:r>
      <w:proofErr w:type="spellStart"/>
      <w:r>
        <w:rPr>
          <w:b/>
          <w:sz w:val="27"/>
          <w:szCs w:val="27"/>
        </w:rPr>
        <w:t>glutKeyboardFunc</w:t>
      </w:r>
      <w:proofErr w:type="spellEnd"/>
      <w:r>
        <w:rPr>
          <w:b/>
          <w:sz w:val="27"/>
          <w:szCs w:val="27"/>
        </w:rPr>
        <w:t xml:space="preserve"> ();</w:t>
      </w:r>
    </w:p>
    <w:p w:rsidR="003A5AF5" w:rsidRDefault="003A5AF5">
      <w:pPr>
        <w:spacing w:before="1" w:line="180" w:lineRule="exact"/>
        <w:rPr>
          <w:sz w:val="18"/>
          <w:szCs w:val="18"/>
        </w:rPr>
      </w:pPr>
    </w:p>
    <w:p w:rsidR="003A5AF5" w:rsidRDefault="00775B0F">
      <w:pPr>
        <w:ind w:left="140" w:right="2293"/>
        <w:jc w:val="both"/>
        <w:rPr>
          <w:sz w:val="24"/>
          <w:szCs w:val="24"/>
        </w:rPr>
      </w:pPr>
      <w:r>
        <w:rPr>
          <w:sz w:val="24"/>
          <w:szCs w:val="24"/>
        </w:rPr>
        <w:t xml:space="preserve">void </w:t>
      </w:r>
      <w:proofErr w:type="spellStart"/>
      <w:r>
        <w:rPr>
          <w:sz w:val="24"/>
          <w:szCs w:val="24"/>
        </w:rPr>
        <w:t>glutKeyboardFunc</w:t>
      </w:r>
      <w:proofErr w:type="spellEnd"/>
      <w:r>
        <w:rPr>
          <w:sz w:val="24"/>
          <w:szCs w:val="24"/>
        </w:rPr>
        <w:t xml:space="preserve"> (void (*</w:t>
      </w:r>
      <w:proofErr w:type="spellStart"/>
      <w:r>
        <w:rPr>
          <w:sz w:val="24"/>
          <w:szCs w:val="24"/>
        </w:rPr>
        <w:t>func</w:t>
      </w:r>
      <w:proofErr w:type="spellEnd"/>
      <w:r>
        <w:rPr>
          <w:sz w:val="24"/>
          <w:szCs w:val="24"/>
        </w:rPr>
        <w:t>) (unsigned char key, int x, int y));</w:t>
      </w:r>
    </w:p>
    <w:p w:rsidR="003A5AF5" w:rsidRDefault="003A5AF5">
      <w:pPr>
        <w:spacing w:line="160" w:lineRule="exact"/>
        <w:rPr>
          <w:sz w:val="17"/>
          <w:szCs w:val="17"/>
        </w:rPr>
      </w:pPr>
    </w:p>
    <w:p w:rsidR="003A5AF5" w:rsidRDefault="00775B0F">
      <w:pPr>
        <w:spacing w:line="359" w:lineRule="auto"/>
        <w:ind w:left="140" w:right="98"/>
        <w:jc w:val="both"/>
        <w:rPr>
          <w:sz w:val="24"/>
          <w:szCs w:val="24"/>
        </w:rPr>
        <w:sectPr w:rsidR="003A5AF5">
          <w:type w:val="continuous"/>
          <w:pgSz w:w="11920" w:h="16840"/>
          <w:pgMar w:top="940" w:right="1300" w:bottom="280" w:left="1300" w:header="720" w:footer="720" w:gutter="0"/>
          <w:cols w:space="720"/>
        </w:sectPr>
      </w:pPr>
      <w:proofErr w:type="gramStart"/>
      <w:r>
        <w:rPr>
          <w:sz w:val="24"/>
          <w:szCs w:val="24"/>
        </w:rPr>
        <w:t xml:space="preserve">Where  </w:t>
      </w:r>
      <w:proofErr w:type="spellStart"/>
      <w:r>
        <w:rPr>
          <w:sz w:val="24"/>
          <w:szCs w:val="24"/>
        </w:rPr>
        <w:t>func</w:t>
      </w:r>
      <w:proofErr w:type="spellEnd"/>
      <w:proofErr w:type="gramEnd"/>
      <w:r>
        <w:rPr>
          <w:sz w:val="24"/>
          <w:szCs w:val="24"/>
        </w:rPr>
        <w:t xml:space="preserve">  is  the  new  keyboard  callback  function.  </w:t>
      </w:r>
      <w:proofErr w:type="spellStart"/>
      <w:r>
        <w:rPr>
          <w:b/>
          <w:sz w:val="24"/>
          <w:szCs w:val="24"/>
        </w:rPr>
        <w:t>glutKeyboardFunc</w:t>
      </w:r>
      <w:proofErr w:type="spellEnd"/>
      <w:r>
        <w:rPr>
          <w:b/>
          <w:sz w:val="24"/>
          <w:szCs w:val="24"/>
        </w:rPr>
        <w:t xml:space="preserve"> </w:t>
      </w:r>
      <w:proofErr w:type="gramStart"/>
      <w:r>
        <w:rPr>
          <w:sz w:val="24"/>
          <w:szCs w:val="24"/>
        </w:rPr>
        <w:t>sets  the</w:t>
      </w:r>
      <w:proofErr w:type="gramEnd"/>
      <w:r>
        <w:rPr>
          <w:sz w:val="24"/>
          <w:szCs w:val="24"/>
        </w:rPr>
        <w:t xml:space="preserve">  keyboard callback for the current window. When a user types into the window, each key press generating </w:t>
      </w:r>
      <w:proofErr w:type="gramStart"/>
      <w:r>
        <w:rPr>
          <w:sz w:val="24"/>
          <w:szCs w:val="24"/>
        </w:rPr>
        <w:t>an  ASCII</w:t>
      </w:r>
      <w:proofErr w:type="gramEnd"/>
      <w:r>
        <w:rPr>
          <w:sz w:val="24"/>
          <w:szCs w:val="24"/>
        </w:rPr>
        <w:t xml:space="preserve">  character  will  generate  a  keyboard  callback.  The key </w:t>
      </w:r>
      <w:proofErr w:type="gramStart"/>
      <w:r>
        <w:rPr>
          <w:sz w:val="24"/>
          <w:szCs w:val="24"/>
        </w:rPr>
        <w:t>callback  parameter</w:t>
      </w:r>
      <w:proofErr w:type="gramEnd"/>
      <w:r>
        <w:rPr>
          <w:sz w:val="24"/>
          <w:szCs w:val="24"/>
        </w:rPr>
        <w:t xml:space="preserve">  is  the generated  ASCII character.  The x and y </w:t>
      </w:r>
      <w:proofErr w:type="gramStart"/>
      <w:r>
        <w:rPr>
          <w:sz w:val="24"/>
          <w:szCs w:val="24"/>
        </w:rPr>
        <w:t>callback  parameters</w:t>
      </w:r>
      <w:proofErr w:type="gramEnd"/>
      <w:r>
        <w:rPr>
          <w:sz w:val="24"/>
          <w:szCs w:val="24"/>
        </w:rPr>
        <w:t xml:space="preserve">  indicate  the  mouse  location  in window relative coordinates when the key was pressed. When a new window is created, no keyboard callback is initially registered, and ASCII key strokes in the window are ignored. Passing NULL to </w:t>
      </w:r>
      <w:proofErr w:type="spellStart"/>
      <w:r>
        <w:rPr>
          <w:sz w:val="24"/>
          <w:szCs w:val="24"/>
        </w:rPr>
        <w:t>glutKeyboardFunc</w:t>
      </w:r>
      <w:proofErr w:type="spellEnd"/>
      <w:r>
        <w:rPr>
          <w:sz w:val="24"/>
          <w:szCs w:val="24"/>
        </w:rPr>
        <w:t xml:space="preserve"> disables the generation of keyboard callbacks.</w:t>
      </w:r>
    </w:p>
    <w:p w:rsidR="003A5AF5" w:rsidRDefault="003A5AF5">
      <w:pPr>
        <w:spacing w:line="200" w:lineRule="exact"/>
      </w:pPr>
    </w:p>
    <w:p w:rsidR="003A5AF5" w:rsidRDefault="003A5AF5">
      <w:pPr>
        <w:spacing w:before="3" w:line="260" w:lineRule="exact"/>
        <w:rPr>
          <w:sz w:val="26"/>
          <w:szCs w:val="26"/>
        </w:rPr>
      </w:pPr>
    </w:p>
    <w:p w:rsidR="003A5AF5" w:rsidRDefault="00775B0F">
      <w:pPr>
        <w:spacing w:before="26"/>
        <w:ind w:left="140" w:right="7371"/>
        <w:jc w:val="both"/>
        <w:rPr>
          <w:sz w:val="27"/>
          <w:szCs w:val="27"/>
        </w:rPr>
      </w:pPr>
      <w:r>
        <w:rPr>
          <w:b/>
          <w:sz w:val="27"/>
          <w:szCs w:val="27"/>
        </w:rPr>
        <w:t xml:space="preserve">void </w:t>
      </w:r>
      <w:proofErr w:type="spellStart"/>
      <w:r>
        <w:rPr>
          <w:b/>
          <w:sz w:val="27"/>
          <w:szCs w:val="27"/>
        </w:rPr>
        <w:t>glFlush</w:t>
      </w:r>
      <w:proofErr w:type="spellEnd"/>
      <w:r>
        <w:rPr>
          <w:b/>
          <w:sz w:val="27"/>
          <w:szCs w:val="27"/>
        </w:rPr>
        <w:t xml:space="preserve"> ();</w:t>
      </w:r>
    </w:p>
    <w:p w:rsidR="003A5AF5" w:rsidRDefault="003A5AF5">
      <w:pPr>
        <w:spacing w:before="4" w:line="180" w:lineRule="exact"/>
        <w:rPr>
          <w:sz w:val="18"/>
          <w:szCs w:val="18"/>
        </w:rPr>
      </w:pPr>
    </w:p>
    <w:p w:rsidR="003A5AF5" w:rsidRDefault="00775B0F">
      <w:pPr>
        <w:spacing w:line="359" w:lineRule="auto"/>
        <w:ind w:left="140" w:right="99"/>
        <w:jc w:val="both"/>
        <w:rPr>
          <w:sz w:val="24"/>
          <w:szCs w:val="24"/>
        </w:rPr>
      </w:pPr>
      <w:proofErr w:type="gramStart"/>
      <w:r>
        <w:rPr>
          <w:sz w:val="24"/>
          <w:szCs w:val="24"/>
        </w:rPr>
        <w:t>Different  GL</w:t>
      </w:r>
      <w:proofErr w:type="gramEnd"/>
      <w:r>
        <w:rPr>
          <w:sz w:val="24"/>
          <w:szCs w:val="24"/>
        </w:rPr>
        <w:t xml:space="preserve">  implementations  buffer  commands  in  several  different  locations,  including network  buffers  and  the  graphics  accelerator  itself. </w:t>
      </w:r>
      <w:proofErr w:type="spellStart"/>
      <w:r>
        <w:rPr>
          <w:b/>
          <w:sz w:val="24"/>
          <w:szCs w:val="24"/>
        </w:rPr>
        <w:t>glFlush</w:t>
      </w:r>
      <w:proofErr w:type="spellEnd"/>
      <w:r>
        <w:rPr>
          <w:b/>
          <w:sz w:val="24"/>
          <w:szCs w:val="24"/>
        </w:rPr>
        <w:t xml:space="preserve"> </w:t>
      </w:r>
      <w:proofErr w:type="gramStart"/>
      <w:r>
        <w:rPr>
          <w:sz w:val="24"/>
          <w:szCs w:val="24"/>
        </w:rPr>
        <w:t>empties  all</w:t>
      </w:r>
      <w:proofErr w:type="gramEnd"/>
      <w:r>
        <w:rPr>
          <w:sz w:val="24"/>
          <w:szCs w:val="24"/>
        </w:rPr>
        <w:t xml:space="preserve">  of  these  buffers, causing  all  issued  commands  to  be  executed  as  quickly as  they are  accepted  by the  actual rendering engine. Though this execution may not be completed in any particular </w:t>
      </w:r>
      <w:proofErr w:type="gramStart"/>
      <w:r>
        <w:rPr>
          <w:sz w:val="24"/>
          <w:szCs w:val="24"/>
        </w:rPr>
        <w:t>time period</w:t>
      </w:r>
      <w:proofErr w:type="gramEnd"/>
      <w:r>
        <w:rPr>
          <w:sz w:val="24"/>
          <w:szCs w:val="24"/>
        </w:rPr>
        <w:t>, it does complete in finite time.</w:t>
      </w:r>
    </w:p>
    <w:p w:rsidR="003A5AF5" w:rsidRDefault="00775B0F">
      <w:pPr>
        <w:spacing w:before="41"/>
        <w:ind w:left="140" w:right="4803"/>
        <w:jc w:val="both"/>
        <w:rPr>
          <w:sz w:val="27"/>
          <w:szCs w:val="27"/>
        </w:rPr>
      </w:pPr>
      <w:r>
        <w:rPr>
          <w:b/>
          <w:sz w:val="27"/>
          <w:szCs w:val="27"/>
        </w:rPr>
        <w:t xml:space="preserve">void </w:t>
      </w:r>
      <w:proofErr w:type="spellStart"/>
      <w:r>
        <w:rPr>
          <w:b/>
          <w:sz w:val="27"/>
          <w:szCs w:val="27"/>
        </w:rPr>
        <w:t>glutInit</w:t>
      </w:r>
      <w:proofErr w:type="spellEnd"/>
      <w:r>
        <w:rPr>
          <w:b/>
          <w:sz w:val="27"/>
          <w:szCs w:val="27"/>
        </w:rPr>
        <w:t xml:space="preserve"> (int *</w:t>
      </w:r>
      <w:proofErr w:type="spellStart"/>
      <w:r>
        <w:rPr>
          <w:b/>
          <w:sz w:val="27"/>
          <w:szCs w:val="27"/>
        </w:rPr>
        <w:t>argc</w:t>
      </w:r>
      <w:proofErr w:type="spellEnd"/>
      <w:r>
        <w:rPr>
          <w:b/>
          <w:sz w:val="27"/>
          <w:szCs w:val="27"/>
        </w:rPr>
        <w:t>, char **</w:t>
      </w:r>
      <w:proofErr w:type="spellStart"/>
      <w:r>
        <w:rPr>
          <w:b/>
          <w:sz w:val="27"/>
          <w:szCs w:val="27"/>
        </w:rPr>
        <w:t>argv</w:t>
      </w:r>
      <w:proofErr w:type="spellEnd"/>
      <w:r>
        <w:rPr>
          <w:b/>
          <w:sz w:val="27"/>
          <w:szCs w:val="27"/>
        </w:rPr>
        <w:t>);</w:t>
      </w:r>
    </w:p>
    <w:p w:rsidR="003A5AF5" w:rsidRDefault="003A5AF5">
      <w:pPr>
        <w:spacing w:before="3" w:line="180" w:lineRule="exact"/>
        <w:rPr>
          <w:sz w:val="18"/>
          <w:szCs w:val="18"/>
        </w:rPr>
      </w:pPr>
    </w:p>
    <w:p w:rsidR="003A5AF5" w:rsidRDefault="00775B0F">
      <w:pPr>
        <w:spacing w:line="359" w:lineRule="auto"/>
        <w:ind w:left="140" w:right="96"/>
        <w:jc w:val="both"/>
        <w:rPr>
          <w:sz w:val="24"/>
          <w:szCs w:val="24"/>
        </w:rPr>
      </w:pPr>
      <w:proofErr w:type="spellStart"/>
      <w:r>
        <w:rPr>
          <w:sz w:val="24"/>
          <w:szCs w:val="24"/>
        </w:rPr>
        <w:t>glutInit</w:t>
      </w:r>
      <w:proofErr w:type="spellEnd"/>
      <w:r>
        <w:rPr>
          <w:sz w:val="24"/>
          <w:szCs w:val="24"/>
        </w:rPr>
        <w:t xml:space="preserve"> </w:t>
      </w:r>
      <w:proofErr w:type="gramStart"/>
      <w:r>
        <w:rPr>
          <w:sz w:val="24"/>
          <w:szCs w:val="24"/>
        </w:rPr>
        <w:t>will  initialize</w:t>
      </w:r>
      <w:proofErr w:type="gramEnd"/>
      <w:r>
        <w:rPr>
          <w:sz w:val="24"/>
          <w:szCs w:val="24"/>
        </w:rPr>
        <w:t xml:space="preserve">  the  GLUT  library  and  negotiate  a  session  with  the  window  system. During this process, </w:t>
      </w:r>
      <w:proofErr w:type="spellStart"/>
      <w:r>
        <w:rPr>
          <w:sz w:val="24"/>
          <w:szCs w:val="24"/>
        </w:rPr>
        <w:t>glutInit</w:t>
      </w:r>
      <w:proofErr w:type="spellEnd"/>
      <w:r>
        <w:rPr>
          <w:sz w:val="24"/>
          <w:szCs w:val="24"/>
        </w:rPr>
        <w:t xml:space="preserve"> may cause the termination of the GLUT program with an error message to the user if GLUT cannot be properly initialized. Examples of this situation include the failure to connect to the window system, the lack of window system support for OpenGL, </w:t>
      </w:r>
      <w:proofErr w:type="gramStart"/>
      <w:r>
        <w:rPr>
          <w:sz w:val="24"/>
          <w:szCs w:val="24"/>
        </w:rPr>
        <w:t>and  invalid</w:t>
      </w:r>
      <w:proofErr w:type="gramEnd"/>
      <w:r>
        <w:rPr>
          <w:sz w:val="24"/>
          <w:szCs w:val="24"/>
        </w:rPr>
        <w:t xml:space="preserve">  command  line  options.  </w:t>
      </w:r>
      <w:proofErr w:type="spellStart"/>
      <w:r>
        <w:rPr>
          <w:sz w:val="24"/>
          <w:szCs w:val="24"/>
        </w:rPr>
        <w:t>GlutInit</w:t>
      </w:r>
      <w:proofErr w:type="spellEnd"/>
      <w:r>
        <w:rPr>
          <w:sz w:val="24"/>
          <w:szCs w:val="24"/>
        </w:rPr>
        <w:t xml:space="preserve"> </w:t>
      </w:r>
      <w:proofErr w:type="gramStart"/>
      <w:r>
        <w:rPr>
          <w:sz w:val="24"/>
          <w:szCs w:val="24"/>
        </w:rPr>
        <w:t>also  processes</w:t>
      </w:r>
      <w:proofErr w:type="gramEnd"/>
      <w:r>
        <w:rPr>
          <w:sz w:val="24"/>
          <w:szCs w:val="24"/>
        </w:rPr>
        <w:t xml:space="preserve">  command  line  options,  but  the specific options parse is window system dependent.</w:t>
      </w:r>
    </w:p>
    <w:p w:rsidR="003A5AF5" w:rsidRDefault="00775B0F">
      <w:pPr>
        <w:spacing w:before="41"/>
        <w:ind w:left="140" w:right="6063"/>
        <w:jc w:val="both"/>
        <w:rPr>
          <w:sz w:val="27"/>
          <w:szCs w:val="27"/>
        </w:rPr>
      </w:pPr>
      <w:r>
        <w:rPr>
          <w:b/>
          <w:sz w:val="27"/>
          <w:szCs w:val="27"/>
        </w:rPr>
        <w:t xml:space="preserve">void </w:t>
      </w:r>
      <w:proofErr w:type="spellStart"/>
      <w:r>
        <w:rPr>
          <w:b/>
          <w:sz w:val="27"/>
          <w:szCs w:val="27"/>
        </w:rPr>
        <w:t>glutMainLoop</w:t>
      </w:r>
      <w:proofErr w:type="spellEnd"/>
      <w:r>
        <w:rPr>
          <w:b/>
          <w:sz w:val="27"/>
          <w:szCs w:val="27"/>
        </w:rPr>
        <w:t xml:space="preserve"> (void);</w:t>
      </w:r>
    </w:p>
    <w:p w:rsidR="003A5AF5" w:rsidRDefault="003A5AF5">
      <w:pPr>
        <w:spacing w:before="3" w:line="180" w:lineRule="exact"/>
        <w:rPr>
          <w:sz w:val="18"/>
          <w:szCs w:val="18"/>
        </w:rPr>
      </w:pPr>
    </w:p>
    <w:p w:rsidR="003A5AF5" w:rsidRDefault="00775B0F">
      <w:pPr>
        <w:spacing w:line="356" w:lineRule="auto"/>
        <w:ind w:left="140" w:right="101"/>
        <w:jc w:val="both"/>
        <w:rPr>
          <w:sz w:val="24"/>
          <w:szCs w:val="24"/>
        </w:rPr>
      </w:pPr>
      <w:proofErr w:type="spellStart"/>
      <w:r>
        <w:rPr>
          <w:sz w:val="24"/>
          <w:szCs w:val="24"/>
        </w:rPr>
        <w:t>glutMainLoop</w:t>
      </w:r>
      <w:proofErr w:type="spellEnd"/>
      <w:r>
        <w:rPr>
          <w:sz w:val="24"/>
          <w:szCs w:val="24"/>
        </w:rPr>
        <w:t xml:space="preserve"> enters the GLUT event processing loop. This routine should be called at most once in a GLUT program. Once called, this routine will never stop.</w:t>
      </w:r>
    </w:p>
    <w:p w:rsidR="003A5AF5" w:rsidRDefault="00775B0F">
      <w:pPr>
        <w:spacing w:before="44"/>
        <w:ind w:left="140" w:right="7390"/>
        <w:jc w:val="both"/>
        <w:rPr>
          <w:sz w:val="27"/>
          <w:szCs w:val="27"/>
        </w:rPr>
      </w:pPr>
      <w:r>
        <w:rPr>
          <w:b/>
          <w:sz w:val="27"/>
          <w:szCs w:val="27"/>
        </w:rPr>
        <w:t>gluOrtho2D ();</w:t>
      </w:r>
    </w:p>
    <w:p w:rsidR="003A5AF5" w:rsidRDefault="003A5AF5">
      <w:pPr>
        <w:spacing w:before="4" w:line="180" w:lineRule="exact"/>
        <w:rPr>
          <w:sz w:val="18"/>
          <w:szCs w:val="18"/>
        </w:rPr>
      </w:pPr>
    </w:p>
    <w:p w:rsidR="003A5AF5" w:rsidRDefault="00775B0F">
      <w:pPr>
        <w:spacing w:line="356" w:lineRule="auto"/>
        <w:ind w:left="140" w:right="101"/>
        <w:jc w:val="both"/>
        <w:rPr>
          <w:sz w:val="24"/>
          <w:szCs w:val="24"/>
        </w:rPr>
      </w:pPr>
      <w:r>
        <w:rPr>
          <w:sz w:val="24"/>
          <w:szCs w:val="24"/>
        </w:rPr>
        <w:t xml:space="preserve">gluOrtho2D </w:t>
      </w:r>
      <w:proofErr w:type="gramStart"/>
      <w:r>
        <w:rPr>
          <w:sz w:val="24"/>
          <w:szCs w:val="24"/>
        </w:rPr>
        <w:t>sets  up</w:t>
      </w:r>
      <w:proofErr w:type="gramEnd"/>
      <w:r>
        <w:rPr>
          <w:sz w:val="24"/>
          <w:szCs w:val="24"/>
        </w:rPr>
        <w:t xml:space="preserve">  a  two-dimensional  orthographic  viewing  region.  </w:t>
      </w:r>
      <w:proofErr w:type="gramStart"/>
      <w:r>
        <w:rPr>
          <w:sz w:val="24"/>
          <w:szCs w:val="24"/>
        </w:rPr>
        <w:t>This  is</w:t>
      </w:r>
      <w:proofErr w:type="gramEnd"/>
      <w:r>
        <w:rPr>
          <w:sz w:val="24"/>
          <w:szCs w:val="24"/>
        </w:rPr>
        <w:t xml:space="preserve">  equivalent  to calling </w:t>
      </w:r>
      <w:proofErr w:type="spellStart"/>
      <w:r>
        <w:rPr>
          <w:sz w:val="24"/>
          <w:szCs w:val="24"/>
        </w:rPr>
        <w:t>glOrtho</w:t>
      </w:r>
      <w:proofErr w:type="spellEnd"/>
      <w:r>
        <w:rPr>
          <w:sz w:val="24"/>
          <w:szCs w:val="24"/>
        </w:rPr>
        <w:t xml:space="preserve"> with near = -1 and far = 1.</w:t>
      </w:r>
    </w:p>
    <w:p w:rsidR="003A5AF5" w:rsidRDefault="00775B0F">
      <w:pPr>
        <w:spacing w:before="44"/>
        <w:ind w:left="140" w:right="7064"/>
        <w:jc w:val="both"/>
        <w:rPr>
          <w:sz w:val="27"/>
          <w:szCs w:val="27"/>
        </w:rPr>
      </w:pPr>
      <w:proofErr w:type="spellStart"/>
      <w:r>
        <w:rPr>
          <w:b/>
          <w:sz w:val="27"/>
          <w:szCs w:val="27"/>
        </w:rPr>
        <w:t>glLoadIdentity</w:t>
      </w:r>
      <w:proofErr w:type="spellEnd"/>
      <w:r>
        <w:rPr>
          <w:b/>
          <w:sz w:val="27"/>
          <w:szCs w:val="27"/>
        </w:rPr>
        <w:t xml:space="preserve"> ();</w:t>
      </w:r>
    </w:p>
    <w:p w:rsidR="003A5AF5" w:rsidRDefault="003A5AF5">
      <w:pPr>
        <w:spacing w:before="3" w:line="180" w:lineRule="exact"/>
        <w:rPr>
          <w:sz w:val="18"/>
          <w:szCs w:val="18"/>
        </w:rPr>
      </w:pPr>
    </w:p>
    <w:p w:rsidR="003A5AF5" w:rsidRDefault="00775B0F">
      <w:pPr>
        <w:spacing w:line="359" w:lineRule="auto"/>
        <w:ind w:left="140" w:right="95"/>
        <w:jc w:val="both"/>
        <w:rPr>
          <w:sz w:val="24"/>
          <w:szCs w:val="24"/>
        </w:rPr>
      </w:pPr>
      <w:proofErr w:type="spellStart"/>
      <w:r>
        <w:rPr>
          <w:sz w:val="24"/>
          <w:szCs w:val="24"/>
        </w:rPr>
        <w:t>glLoadIdentity</w:t>
      </w:r>
      <w:proofErr w:type="spellEnd"/>
      <w:r>
        <w:rPr>
          <w:sz w:val="24"/>
          <w:szCs w:val="24"/>
        </w:rPr>
        <w:t xml:space="preserve"> replaces the current matrix with the identity matrix. It is semantically equivalent to calling </w:t>
      </w:r>
      <w:proofErr w:type="spellStart"/>
      <w:proofErr w:type="gramStart"/>
      <w:r>
        <w:rPr>
          <w:sz w:val="24"/>
          <w:szCs w:val="24"/>
        </w:rPr>
        <w:t>glLoadMatrix</w:t>
      </w:r>
      <w:proofErr w:type="spellEnd"/>
      <w:r>
        <w:rPr>
          <w:sz w:val="24"/>
          <w:szCs w:val="24"/>
        </w:rPr>
        <w:t>(</w:t>
      </w:r>
      <w:proofErr w:type="gramEnd"/>
      <w:r>
        <w:rPr>
          <w:sz w:val="24"/>
          <w:szCs w:val="24"/>
        </w:rPr>
        <w:t>) with the identity matrix 1 0 0 0 0 1 0 0 0 0 1 0 0 0 0 1 but in some cases, it is more efficient</w:t>
      </w:r>
    </w:p>
    <w:p w:rsidR="003A5AF5" w:rsidRDefault="00775B0F">
      <w:pPr>
        <w:spacing w:before="41"/>
        <w:ind w:left="140" w:right="6521"/>
        <w:jc w:val="both"/>
        <w:rPr>
          <w:sz w:val="27"/>
          <w:szCs w:val="27"/>
        </w:rPr>
      </w:pPr>
      <w:proofErr w:type="spellStart"/>
      <w:r>
        <w:rPr>
          <w:b/>
          <w:sz w:val="27"/>
          <w:szCs w:val="27"/>
        </w:rPr>
        <w:t>glutInit</w:t>
      </w:r>
      <w:proofErr w:type="spellEnd"/>
      <w:r>
        <w:rPr>
          <w:b/>
          <w:sz w:val="27"/>
          <w:szCs w:val="27"/>
        </w:rPr>
        <w:t xml:space="preserve"> (&amp;</w:t>
      </w:r>
      <w:proofErr w:type="spellStart"/>
      <w:r>
        <w:rPr>
          <w:b/>
          <w:sz w:val="27"/>
          <w:szCs w:val="27"/>
        </w:rPr>
        <w:t>argc</w:t>
      </w:r>
      <w:proofErr w:type="spellEnd"/>
      <w:r>
        <w:rPr>
          <w:b/>
          <w:sz w:val="27"/>
          <w:szCs w:val="27"/>
        </w:rPr>
        <w:t xml:space="preserve">, </w:t>
      </w:r>
      <w:proofErr w:type="spellStart"/>
      <w:r>
        <w:rPr>
          <w:b/>
          <w:sz w:val="27"/>
          <w:szCs w:val="27"/>
        </w:rPr>
        <w:t>argv</w:t>
      </w:r>
      <w:proofErr w:type="spellEnd"/>
      <w:r>
        <w:rPr>
          <w:b/>
          <w:sz w:val="27"/>
          <w:szCs w:val="27"/>
        </w:rPr>
        <w:t>);</w:t>
      </w:r>
    </w:p>
    <w:p w:rsidR="003A5AF5" w:rsidRDefault="003A5AF5">
      <w:pPr>
        <w:spacing w:before="3" w:line="180" w:lineRule="exact"/>
        <w:rPr>
          <w:sz w:val="18"/>
          <w:szCs w:val="18"/>
        </w:rPr>
      </w:pPr>
    </w:p>
    <w:p w:rsidR="003A5AF5" w:rsidRDefault="00775B0F">
      <w:pPr>
        <w:spacing w:line="359" w:lineRule="auto"/>
        <w:ind w:left="140" w:right="99"/>
        <w:jc w:val="both"/>
        <w:rPr>
          <w:sz w:val="24"/>
          <w:szCs w:val="24"/>
        </w:rPr>
        <w:sectPr w:rsidR="003A5AF5">
          <w:pgSz w:w="11920" w:h="16840"/>
          <w:pgMar w:top="940" w:right="1300" w:bottom="280" w:left="1300" w:header="749" w:footer="874" w:gutter="0"/>
          <w:cols w:space="720"/>
        </w:sectPr>
      </w:pPr>
      <w:proofErr w:type="spellStart"/>
      <w:r>
        <w:rPr>
          <w:sz w:val="24"/>
          <w:szCs w:val="24"/>
        </w:rPr>
        <w:t>glutInit</w:t>
      </w:r>
      <w:proofErr w:type="spellEnd"/>
      <w:r>
        <w:rPr>
          <w:sz w:val="24"/>
          <w:szCs w:val="24"/>
        </w:rPr>
        <w:t xml:space="preserve"> </w:t>
      </w:r>
      <w:proofErr w:type="gramStart"/>
      <w:r>
        <w:rPr>
          <w:sz w:val="24"/>
          <w:szCs w:val="24"/>
        </w:rPr>
        <w:t>will  initialize</w:t>
      </w:r>
      <w:proofErr w:type="gramEnd"/>
      <w:r>
        <w:rPr>
          <w:sz w:val="24"/>
          <w:szCs w:val="24"/>
        </w:rPr>
        <w:t xml:space="preserve">  the  GLUT  library  and  negotiate  a  session  with  the  window  system. During this process, </w:t>
      </w:r>
      <w:proofErr w:type="spellStart"/>
      <w:r>
        <w:rPr>
          <w:sz w:val="24"/>
          <w:szCs w:val="24"/>
        </w:rPr>
        <w:t>glutInit</w:t>
      </w:r>
      <w:proofErr w:type="spellEnd"/>
      <w:r>
        <w:rPr>
          <w:sz w:val="24"/>
          <w:szCs w:val="24"/>
        </w:rPr>
        <w:t xml:space="preserve"> may cause the termination of the GLUT program with an error message to the user if GLUT cannot be properly initialized. Examples of this situation include the failure to connect to the window system, the lack of window system support for OpenGL, and invalid command line options.</w:t>
      </w:r>
    </w:p>
    <w:p w:rsidR="003A5AF5" w:rsidRDefault="003A5AF5">
      <w:pPr>
        <w:spacing w:line="200" w:lineRule="exact"/>
      </w:pPr>
    </w:p>
    <w:p w:rsidR="003A5AF5" w:rsidRDefault="003A5AF5">
      <w:pPr>
        <w:spacing w:before="3" w:line="260" w:lineRule="exact"/>
        <w:rPr>
          <w:sz w:val="26"/>
          <w:szCs w:val="26"/>
        </w:rPr>
      </w:pPr>
    </w:p>
    <w:p w:rsidR="003A5AF5" w:rsidRDefault="00775B0F">
      <w:pPr>
        <w:spacing w:before="26"/>
        <w:ind w:left="140" w:right="6007"/>
        <w:jc w:val="both"/>
        <w:rPr>
          <w:sz w:val="27"/>
          <w:szCs w:val="27"/>
        </w:rPr>
      </w:pPr>
      <w:proofErr w:type="spellStart"/>
      <w:r>
        <w:rPr>
          <w:b/>
          <w:sz w:val="27"/>
          <w:szCs w:val="27"/>
        </w:rPr>
        <w:t>glutInitWindowPosition</w:t>
      </w:r>
      <w:proofErr w:type="spellEnd"/>
      <w:r>
        <w:rPr>
          <w:b/>
          <w:sz w:val="27"/>
          <w:szCs w:val="27"/>
        </w:rPr>
        <w:t xml:space="preserve"> ();</w:t>
      </w:r>
    </w:p>
    <w:p w:rsidR="003A5AF5" w:rsidRDefault="003A5AF5">
      <w:pPr>
        <w:spacing w:before="4" w:line="180" w:lineRule="exact"/>
        <w:rPr>
          <w:sz w:val="18"/>
          <w:szCs w:val="18"/>
        </w:rPr>
      </w:pPr>
    </w:p>
    <w:p w:rsidR="003A5AF5" w:rsidRDefault="00775B0F">
      <w:pPr>
        <w:spacing w:line="356" w:lineRule="auto"/>
        <w:ind w:left="140" w:right="98"/>
        <w:jc w:val="both"/>
        <w:rPr>
          <w:sz w:val="24"/>
          <w:szCs w:val="24"/>
        </w:rPr>
      </w:pPr>
      <w:r>
        <w:rPr>
          <w:sz w:val="24"/>
          <w:szCs w:val="24"/>
        </w:rPr>
        <w:t xml:space="preserve">Windows created by </w:t>
      </w:r>
      <w:proofErr w:type="spellStart"/>
      <w:r>
        <w:rPr>
          <w:sz w:val="24"/>
          <w:szCs w:val="24"/>
        </w:rPr>
        <w:t>glutCreateWindow</w:t>
      </w:r>
      <w:proofErr w:type="spellEnd"/>
      <w:r>
        <w:rPr>
          <w:sz w:val="24"/>
          <w:szCs w:val="24"/>
        </w:rPr>
        <w:t xml:space="preserve"> will be requested to be created with the current </w:t>
      </w:r>
      <w:r>
        <w:rPr>
          <w:i/>
          <w:sz w:val="24"/>
          <w:szCs w:val="24"/>
        </w:rPr>
        <w:t>initial window position.</w:t>
      </w:r>
    </w:p>
    <w:p w:rsidR="003A5AF5" w:rsidRDefault="00775B0F">
      <w:pPr>
        <w:spacing w:before="44"/>
        <w:ind w:left="140" w:right="6583"/>
        <w:jc w:val="both"/>
        <w:rPr>
          <w:sz w:val="27"/>
          <w:szCs w:val="27"/>
        </w:rPr>
      </w:pPr>
      <w:proofErr w:type="spellStart"/>
      <w:r>
        <w:rPr>
          <w:b/>
          <w:sz w:val="27"/>
          <w:szCs w:val="27"/>
        </w:rPr>
        <w:t>glutCreateWindow</w:t>
      </w:r>
      <w:proofErr w:type="spellEnd"/>
      <w:r>
        <w:rPr>
          <w:b/>
          <w:sz w:val="27"/>
          <w:szCs w:val="27"/>
        </w:rPr>
        <w:t xml:space="preserve"> ();</w:t>
      </w:r>
    </w:p>
    <w:p w:rsidR="003A5AF5" w:rsidRDefault="003A5AF5">
      <w:pPr>
        <w:spacing w:before="3" w:line="180" w:lineRule="exact"/>
        <w:rPr>
          <w:sz w:val="18"/>
          <w:szCs w:val="18"/>
        </w:rPr>
      </w:pPr>
    </w:p>
    <w:p w:rsidR="003A5AF5" w:rsidRDefault="00775B0F">
      <w:pPr>
        <w:spacing w:line="359" w:lineRule="auto"/>
        <w:ind w:left="140" w:right="96"/>
        <w:jc w:val="both"/>
        <w:rPr>
          <w:sz w:val="24"/>
          <w:szCs w:val="24"/>
        </w:rPr>
      </w:pPr>
      <w:proofErr w:type="spellStart"/>
      <w:r>
        <w:rPr>
          <w:sz w:val="24"/>
          <w:szCs w:val="24"/>
        </w:rPr>
        <w:t>glutCreateWindow</w:t>
      </w:r>
      <w:proofErr w:type="spellEnd"/>
      <w:r>
        <w:rPr>
          <w:sz w:val="24"/>
          <w:szCs w:val="24"/>
        </w:rPr>
        <w:t xml:space="preserve"> </w:t>
      </w:r>
      <w:proofErr w:type="gramStart"/>
      <w:r>
        <w:rPr>
          <w:sz w:val="24"/>
          <w:szCs w:val="24"/>
        </w:rPr>
        <w:t>creates  a</w:t>
      </w:r>
      <w:proofErr w:type="gramEnd"/>
      <w:r>
        <w:rPr>
          <w:sz w:val="24"/>
          <w:szCs w:val="24"/>
        </w:rPr>
        <w:t xml:space="preserve">  top-level  window.  The name </w:t>
      </w:r>
      <w:proofErr w:type="gramStart"/>
      <w:r>
        <w:rPr>
          <w:sz w:val="24"/>
          <w:szCs w:val="24"/>
        </w:rPr>
        <w:t>will  be</w:t>
      </w:r>
      <w:proofErr w:type="gramEnd"/>
      <w:r>
        <w:rPr>
          <w:sz w:val="24"/>
          <w:szCs w:val="24"/>
        </w:rPr>
        <w:t xml:space="preserve">  provided  to  the  window system as the window's name. The intent is that the window system will label the window with the name.</w:t>
      </w:r>
    </w:p>
    <w:p w:rsidR="003A5AF5" w:rsidRDefault="00775B0F">
      <w:pPr>
        <w:spacing w:before="41"/>
        <w:ind w:left="140" w:right="6898"/>
        <w:jc w:val="both"/>
        <w:rPr>
          <w:sz w:val="27"/>
          <w:szCs w:val="27"/>
        </w:rPr>
      </w:pPr>
      <w:proofErr w:type="spellStart"/>
      <w:r>
        <w:rPr>
          <w:b/>
          <w:sz w:val="27"/>
          <w:szCs w:val="27"/>
        </w:rPr>
        <w:t>glutWindowSize</w:t>
      </w:r>
      <w:proofErr w:type="spellEnd"/>
      <w:r>
        <w:rPr>
          <w:b/>
          <w:sz w:val="27"/>
          <w:szCs w:val="27"/>
        </w:rPr>
        <w:t xml:space="preserve"> ();</w:t>
      </w:r>
    </w:p>
    <w:p w:rsidR="003A5AF5" w:rsidRDefault="003A5AF5">
      <w:pPr>
        <w:spacing w:before="1" w:line="180" w:lineRule="exact"/>
        <w:rPr>
          <w:sz w:val="18"/>
          <w:szCs w:val="18"/>
        </w:rPr>
      </w:pPr>
    </w:p>
    <w:p w:rsidR="003A5AF5" w:rsidRDefault="00775B0F">
      <w:pPr>
        <w:spacing w:line="359" w:lineRule="auto"/>
        <w:ind w:left="140" w:right="98"/>
        <w:jc w:val="both"/>
        <w:rPr>
          <w:sz w:val="24"/>
          <w:szCs w:val="24"/>
        </w:rPr>
      </w:pPr>
      <w:r>
        <w:rPr>
          <w:sz w:val="24"/>
          <w:szCs w:val="24"/>
        </w:rPr>
        <w:t xml:space="preserve">Windows created by </w:t>
      </w:r>
      <w:proofErr w:type="spellStart"/>
      <w:r>
        <w:rPr>
          <w:sz w:val="24"/>
          <w:szCs w:val="24"/>
        </w:rPr>
        <w:t>glutCreateWindow</w:t>
      </w:r>
      <w:proofErr w:type="spellEnd"/>
      <w:r>
        <w:rPr>
          <w:sz w:val="24"/>
          <w:szCs w:val="24"/>
        </w:rPr>
        <w:t xml:space="preserve"> will be requested to be created with the current </w:t>
      </w:r>
      <w:r>
        <w:rPr>
          <w:i/>
          <w:sz w:val="24"/>
          <w:szCs w:val="24"/>
        </w:rPr>
        <w:t>initial size</w:t>
      </w:r>
      <w:r>
        <w:rPr>
          <w:sz w:val="24"/>
          <w:szCs w:val="24"/>
        </w:rPr>
        <w:t>.</w:t>
      </w:r>
    </w:p>
    <w:p w:rsidR="003A5AF5" w:rsidRDefault="00775B0F">
      <w:pPr>
        <w:spacing w:before="41"/>
        <w:ind w:left="140" w:right="7270"/>
        <w:jc w:val="both"/>
        <w:rPr>
          <w:sz w:val="27"/>
          <w:szCs w:val="27"/>
        </w:rPr>
      </w:pPr>
      <w:proofErr w:type="spellStart"/>
      <w:r>
        <w:rPr>
          <w:b/>
          <w:sz w:val="27"/>
          <w:szCs w:val="27"/>
        </w:rPr>
        <w:t>glClearColor</w:t>
      </w:r>
      <w:proofErr w:type="spellEnd"/>
      <w:r>
        <w:rPr>
          <w:b/>
          <w:sz w:val="27"/>
          <w:szCs w:val="27"/>
        </w:rPr>
        <w:t xml:space="preserve"> ();</w:t>
      </w:r>
    </w:p>
    <w:p w:rsidR="003A5AF5" w:rsidRDefault="003A5AF5">
      <w:pPr>
        <w:spacing w:before="1" w:line="180" w:lineRule="exact"/>
        <w:rPr>
          <w:sz w:val="18"/>
          <w:szCs w:val="18"/>
        </w:rPr>
      </w:pPr>
    </w:p>
    <w:p w:rsidR="003A5AF5" w:rsidRDefault="00775B0F">
      <w:pPr>
        <w:spacing w:line="359" w:lineRule="auto"/>
        <w:ind w:left="140" w:right="99"/>
        <w:jc w:val="both"/>
        <w:rPr>
          <w:sz w:val="24"/>
          <w:szCs w:val="24"/>
        </w:rPr>
      </w:pPr>
      <w:proofErr w:type="spellStart"/>
      <w:r>
        <w:rPr>
          <w:sz w:val="24"/>
          <w:szCs w:val="24"/>
        </w:rPr>
        <w:t>glClearColor</w:t>
      </w:r>
      <w:proofErr w:type="spellEnd"/>
      <w:r>
        <w:rPr>
          <w:sz w:val="24"/>
          <w:szCs w:val="24"/>
        </w:rPr>
        <w:t xml:space="preserve"> specifies the red, green, blue, and alpha values used by </w:t>
      </w:r>
      <w:proofErr w:type="spellStart"/>
      <w:r>
        <w:rPr>
          <w:sz w:val="24"/>
          <w:szCs w:val="24"/>
        </w:rPr>
        <w:t>glClear</w:t>
      </w:r>
      <w:proofErr w:type="spellEnd"/>
      <w:r>
        <w:rPr>
          <w:sz w:val="24"/>
          <w:szCs w:val="24"/>
        </w:rPr>
        <w:t xml:space="preserve"> to clear the color buffers. Values specified by </w:t>
      </w:r>
      <w:proofErr w:type="spellStart"/>
      <w:r>
        <w:rPr>
          <w:sz w:val="24"/>
          <w:szCs w:val="24"/>
        </w:rPr>
        <w:t>glClearColor</w:t>
      </w:r>
      <w:proofErr w:type="spellEnd"/>
      <w:r>
        <w:rPr>
          <w:sz w:val="24"/>
          <w:szCs w:val="24"/>
        </w:rPr>
        <w:t xml:space="preserve"> are clamped to the range 0 - 1.</w:t>
      </w:r>
    </w:p>
    <w:p w:rsidR="003A5AF5" w:rsidRDefault="00775B0F">
      <w:pPr>
        <w:spacing w:before="41"/>
        <w:ind w:left="140" w:right="7690"/>
        <w:jc w:val="both"/>
        <w:rPr>
          <w:sz w:val="27"/>
          <w:szCs w:val="27"/>
        </w:rPr>
      </w:pPr>
      <w:r>
        <w:rPr>
          <w:b/>
          <w:sz w:val="27"/>
          <w:szCs w:val="27"/>
        </w:rPr>
        <w:t>glColor3f ();</w:t>
      </w:r>
    </w:p>
    <w:p w:rsidR="003A5AF5" w:rsidRDefault="003A5AF5">
      <w:pPr>
        <w:spacing w:before="1" w:line="180" w:lineRule="exact"/>
        <w:rPr>
          <w:sz w:val="18"/>
          <w:szCs w:val="18"/>
        </w:rPr>
      </w:pPr>
    </w:p>
    <w:p w:rsidR="003A5AF5" w:rsidRDefault="00775B0F">
      <w:pPr>
        <w:spacing w:line="359" w:lineRule="auto"/>
        <w:ind w:left="140" w:right="99"/>
        <w:jc w:val="both"/>
        <w:rPr>
          <w:sz w:val="24"/>
          <w:szCs w:val="24"/>
        </w:rPr>
        <w:sectPr w:rsidR="003A5AF5">
          <w:pgSz w:w="11920" w:h="16840"/>
          <w:pgMar w:top="940" w:right="1300" w:bottom="280" w:left="1300" w:header="749" w:footer="874" w:gutter="0"/>
          <w:cols w:space="720"/>
        </w:sectPr>
      </w:pPr>
      <w:proofErr w:type="gramStart"/>
      <w:r>
        <w:rPr>
          <w:sz w:val="24"/>
          <w:szCs w:val="24"/>
        </w:rPr>
        <w:t>The  GL</w:t>
      </w:r>
      <w:proofErr w:type="gramEnd"/>
      <w:r>
        <w:rPr>
          <w:sz w:val="24"/>
          <w:szCs w:val="24"/>
        </w:rPr>
        <w:t xml:space="preserve">  stores  both  a  current  single-valued  color  index  and  a  current  four-valued  RGBA color. </w:t>
      </w:r>
      <w:proofErr w:type="spellStart"/>
      <w:r>
        <w:rPr>
          <w:sz w:val="24"/>
          <w:szCs w:val="24"/>
        </w:rPr>
        <w:t>glColor</w:t>
      </w:r>
      <w:proofErr w:type="spellEnd"/>
      <w:r>
        <w:rPr>
          <w:sz w:val="24"/>
          <w:szCs w:val="24"/>
        </w:rPr>
        <w:t xml:space="preserve"> sets      a      new      four-valued      RGBA      color. </w:t>
      </w:r>
      <w:proofErr w:type="spellStart"/>
      <w:r>
        <w:rPr>
          <w:sz w:val="24"/>
          <w:szCs w:val="24"/>
        </w:rPr>
        <w:t>glColor</w:t>
      </w:r>
      <w:proofErr w:type="spellEnd"/>
      <w:r>
        <w:rPr>
          <w:sz w:val="24"/>
          <w:szCs w:val="24"/>
        </w:rPr>
        <w:t xml:space="preserve"> has      two      major variants: glColor3 and glColor4. glColor3</w:t>
      </w:r>
      <w:proofErr w:type="gramStart"/>
      <w:r>
        <w:rPr>
          <w:sz w:val="24"/>
          <w:szCs w:val="24"/>
        </w:rPr>
        <w:t>variants  specify</w:t>
      </w:r>
      <w:proofErr w:type="gramEnd"/>
      <w:r>
        <w:rPr>
          <w:sz w:val="24"/>
          <w:szCs w:val="24"/>
        </w:rPr>
        <w:t xml:space="preserve">  new  red,  green,  and  blue  values explicitly and set the current alpha value to 1.0  (full intensity) implicitly. glColor4 variants specify all four-color components explicitly.</w:t>
      </w:r>
    </w:p>
    <w:p w:rsidR="003A5AF5" w:rsidRDefault="003A5AF5">
      <w:pPr>
        <w:spacing w:before="4" w:line="100" w:lineRule="exact"/>
        <w:rPr>
          <w:sz w:val="11"/>
          <w:szCs w:val="11"/>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775B0F">
      <w:pPr>
        <w:spacing w:before="18"/>
        <w:ind w:left="140"/>
        <w:rPr>
          <w:sz w:val="32"/>
          <w:szCs w:val="32"/>
        </w:rPr>
      </w:pPr>
      <w:r>
        <w:rPr>
          <w:b/>
          <w:w w:val="99"/>
          <w:sz w:val="32"/>
          <w:szCs w:val="32"/>
        </w:rPr>
        <w:t>4.2</w:t>
      </w:r>
      <w:r>
        <w:rPr>
          <w:b/>
          <w:sz w:val="32"/>
          <w:szCs w:val="32"/>
        </w:rPr>
        <w:t xml:space="preserve">    </w:t>
      </w:r>
      <w:r>
        <w:rPr>
          <w:b/>
          <w:w w:val="99"/>
          <w:sz w:val="32"/>
          <w:szCs w:val="32"/>
        </w:rPr>
        <w:t>User-Defined</w:t>
      </w:r>
      <w:r>
        <w:rPr>
          <w:b/>
          <w:sz w:val="32"/>
          <w:szCs w:val="32"/>
        </w:rPr>
        <w:t xml:space="preserve"> </w:t>
      </w:r>
      <w:r>
        <w:rPr>
          <w:b/>
          <w:w w:val="99"/>
          <w:sz w:val="32"/>
          <w:szCs w:val="32"/>
        </w:rPr>
        <w:t>Functions</w:t>
      </w:r>
      <w:r>
        <w:rPr>
          <w:b/>
          <w:sz w:val="32"/>
          <w:szCs w:val="32"/>
        </w:rPr>
        <w:t xml:space="preserve"> </w:t>
      </w:r>
      <w:r>
        <w:rPr>
          <w:b/>
          <w:w w:val="99"/>
          <w:sz w:val="32"/>
          <w:szCs w:val="32"/>
        </w:rPr>
        <w:t>Used</w:t>
      </w:r>
    </w:p>
    <w:p w:rsidR="003A5AF5" w:rsidRDefault="003A5AF5">
      <w:pPr>
        <w:spacing w:before="12" w:line="200" w:lineRule="exact"/>
      </w:pPr>
    </w:p>
    <w:p w:rsidR="003A5AF5" w:rsidRDefault="00775B0F">
      <w:pPr>
        <w:ind w:left="140"/>
        <w:rPr>
          <w:sz w:val="28"/>
          <w:szCs w:val="28"/>
        </w:rPr>
      </w:pPr>
      <w:r>
        <w:rPr>
          <w:b/>
          <w:sz w:val="28"/>
          <w:szCs w:val="28"/>
        </w:rPr>
        <w:t xml:space="preserve">void </w:t>
      </w:r>
      <w:proofErr w:type="gramStart"/>
      <w:r>
        <w:rPr>
          <w:b/>
          <w:sz w:val="28"/>
          <w:szCs w:val="28"/>
        </w:rPr>
        <w:t>msg(</w:t>
      </w:r>
      <w:proofErr w:type="gramEnd"/>
      <w:r>
        <w:rPr>
          <w:b/>
          <w:sz w:val="28"/>
          <w:szCs w:val="28"/>
        </w:rPr>
        <w:t xml:space="preserve">char * </w:t>
      </w:r>
      <w:proofErr w:type="spellStart"/>
      <w:r>
        <w:rPr>
          <w:b/>
          <w:sz w:val="28"/>
          <w:szCs w:val="28"/>
        </w:rPr>
        <w:t>arhv</w:t>
      </w:r>
      <w:proofErr w:type="spellEnd"/>
      <w:r>
        <w:rPr>
          <w:b/>
          <w:sz w:val="28"/>
          <w:szCs w:val="28"/>
        </w:rPr>
        <w:t>);</w:t>
      </w:r>
    </w:p>
    <w:p w:rsidR="003A5AF5" w:rsidRDefault="003A5AF5">
      <w:pPr>
        <w:spacing w:before="8" w:line="180" w:lineRule="exact"/>
        <w:rPr>
          <w:sz w:val="18"/>
          <w:szCs w:val="18"/>
        </w:rPr>
      </w:pPr>
    </w:p>
    <w:p w:rsidR="003A5AF5" w:rsidRDefault="00775B0F">
      <w:pPr>
        <w:ind w:left="140"/>
        <w:rPr>
          <w:sz w:val="24"/>
          <w:szCs w:val="24"/>
        </w:rPr>
      </w:pPr>
      <w:r>
        <w:rPr>
          <w:sz w:val="24"/>
          <w:szCs w:val="24"/>
        </w:rPr>
        <w:t>This function is used to output the message on the main menu.</w:t>
      </w:r>
    </w:p>
    <w:p w:rsidR="003A5AF5" w:rsidRDefault="003A5AF5">
      <w:pPr>
        <w:spacing w:before="1" w:line="160" w:lineRule="exact"/>
        <w:rPr>
          <w:sz w:val="17"/>
          <w:szCs w:val="17"/>
        </w:rPr>
      </w:pPr>
    </w:p>
    <w:p w:rsidR="003A5AF5" w:rsidRDefault="00775B0F">
      <w:pPr>
        <w:ind w:left="140"/>
        <w:rPr>
          <w:sz w:val="28"/>
          <w:szCs w:val="28"/>
        </w:rPr>
      </w:pPr>
      <w:r>
        <w:rPr>
          <w:b/>
          <w:sz w:val="28"/>
          <w:szCs w:val="28"/>
        </w:rPr>
        <w:t>void display1();</w:t>
      </w:r>
    </w:p>
    <w:p w:rsidR="003A5AF5" w:rsidRDefault="003A5AF5">
      <w:pPr>
        <w:spacing w:before="8" w:line="180" w:lineRule="exact"/>
        <w:rPr>
          <w:sz w:val="18"/>
          <w:szCs w:val="18"/>
        </w:rPr>
      </w:pPr>
    </w:p>
    <w:p w:rsidR="003A5AF5" w:rsidRDefault="00775B0F">
      <w:pPr>
        <w:ind w:left="140"/>
        <w:rPr>
          <w:sz w:val="24"/>
          <w:szCs w:val="24"/>
        </w:rPr>
      </w:pPr>
      <w:r>
        <w:rPr>
          <w:sz w:val="24"/>
          <w:szCs w:val="24"/>
        </w:rPr>
        <w:t>This function is used to draw the background of the main menu of the game.</w:t>
      </w:r>
    </w:p>
    <w:p w:rsidR="003A5AF5" w:rsidRDefault="003A5AF5">
      <w:pPr>
        <w:spacing w:before="1" w:line="160" w:lineRule="exact"/>
        <w:rPr>
          <w:sz w:val="17"/>
          <w:szCs w:val="17"/>
        </w:rPr>
      </w:pPr>
    </w:p>
    <w:p w:rsidR="003A5AF5" w:rsidRDefault="00775B0F">
      <w:pPr>
        <w:ind w:left="140"/>
        <w:rPr>
          <w:sz w:val="28"/>
          <w:szCs w:val="28"/>
        </w:rPr>
      </w:pPr>
      <w:r>
        <w:rPr>
          <w:b/>
          <w:sz w:val="28"/>
          <w:szCs w:val="28"/>
        </w:rPr>
        <w:t>int tree1 (int argc</w:t>
      </w:r>
      <w:proofErr w:type="gramStart"/>
      <w:r>
        <w:rPr>
          <w:b/>
          <w:sz w:val="28"/>
          <w:szCs w:val="28"/>
        </w:rPr>
        <w:t>1 ,int</w:t>
      </w:r>
      <w:proofErr w:type="gramEnd"/>
      <w:r>
        <w:rPr>
          <w:b/>
          <w:sz w:val="28"/>
          <w:szCs w:val="28"/>
        </w:rPr>
        <w:t xml:space="preserve"> argc2);</w:t>
      </w:r>
    </w:p>
    <w:p w:rsidR="003A5AF5" w:rsidRDefault="003A5AF5">
      <w:pPr>
        <w:spacing w:before="8" w:line="180" w:lineRule="exact"/>
        <w:rPr>
          <w:sz w:val="18"/>
          <w:szCs w:val="18"/>
        </w:rPr>
      </w:pPr>
    </w:p>
    <w:p w:rsidR="003A5AF5" w:rsidRDefault="00775B0F">
      <w:pPr>
        <w:ind w:left="140"/>
        <w:rPr>
          <w:sz w:val="24"/>
          <w:szCs w:val="24"/>
        </w:rPr>
      </w:pPr>
      <w:r>
        <w:rPr>
          <w:sz w:val="24"/>
          <w:szCs w:val="24"/>
        </w:rPr>
        <w:t>This function draws the tree for the left tree.</w:t>
      </w:r>
    </w:p>
    <w:p w:rsidR="003A5AF5" w:rsidRDefault="003A5AF5">
      <w:pPr>
        <w:spacing w:before="2" w:line="160" w:lineRule="exact"/>
        <w:rPr>
          <w:sz w:val="17"/>
          <w:szCs w:val="17"/>
        </w:rPr>
      </w:pPr>
    </w:p>
    <w:p w:rsidR="003A5AF5" w:rsidRDefault="00775B0F">
      <w:pPr>
        <w:ind w:left="140"/>
        <w:rPr>
          <w:sz w:val="28"/>
          <w:szCs w:val="28"/>
        </w:rPr>
      </w:pPr>
      <w:r>
        <w:rPr>
          <w:b/>
          <w:sz w:val="28"/>
          <w:szCs w:val="28"/>
        </w:rPr>
        <w:t xml:space="preserve">void </w:t>
      </w:r>
      <w:proofErr w:type="gramStart"/>
      <w:r>
        <w:rPr>
          <w:b/>
          <w:sz w:val="28"/>
          <w:szCs w:val="28"/>
        </w:rPr>
        <w:t>tree(</w:t>
      </w:r>
      <w:proofErr w:type="gramEnd"/>
      <w:r>
        <w:rPr>
          <w:b/>
          <w:sz w:val="28"/>
          <w:szCs w:val="28"/>
        </w:rPr>
        <w:t>);</w:t>
      </w:r>
    </w:p>
    <w:p w:rsidR="003A5AF5" w:rsidRDefault="003A5AF5">
      <w:pPr>
        <w:spacing w:before="8" w:line="180" w:lineRule="exact"/>
        <w:rPr>
          <w:sz w:val="18"/>
          <w:szCs w:val="18"/>
        </w:rPr>
      </w:pPr>
    </w:p>
    <w:p w:rsidR="003A5AF5" w:rsidRDefault="00775B0F">
      <w:pPr>
        <w:spacing w:line="359" w:lineRule="auto"/>
        <w:ind w:left="140" w:right="148"/>
        <w:rPr>
          <w:sz w:val="24"/>
          <w:szCs w:val="24"/>
        </w:rPr>
      </w:pPr>
      <w:r>
        <w:rPr>
          <w:sz w:val="24"/>
          <w:szCs w:val="24"/>
        </w:rPr>
        <w:t>This function specifies where to draw the trees on the left of the background and how the tree moves.</w:t>
      </w:r>
    </w:p>
    <w:p w:rsidR="003A5AF5" w:rsidRDefault="00775B0F">
      <w:pPr>
        <w:spacing w:before="39"/>
        <w:ind w:left="140"/>
        <w:rPr>
          <w:sz w:val="28"/>
          <w:szCs w:val="28"/>
        </w:rPr>
      </w:pPr>
      <w:r>
        <w:rPr>
          <w:b/>
          <w:sz w:val="28"/>
          <w:szCs w:val="28"/>
        </w:rPr>
        <w:t xml:space="preserve">void </w:t>
      </w:r>
      <w:proofErr w:type="spellStart"/>
      <w:proofErr w:type="gramStart"/>
      <w:r>
        <w:rPr>
          <w:b/>
          <w:sz w:val="28"/>
          <w:szCs w:val="28"/>
        </w:rPr>
        <w:t>rtree</w:t>
      </w:r>
      <w:proofErr w:type="spellEnd"/>
      <w:r>
        <w:rPr>
          <w:b/>
          <w:sz w:val="28"/>
          <w:szCs w:val="28"/>
        </w:rPr>
        <w:t>(</w:t>
      </w:r>
      <w:proofErr w:type="gramEnd"/>
      <w:r>
        <w:rPr>
          <w:b/>
          <w:sz w:val="28"/>
          <w:szCs w:val="28"/>
        </w:rPr>
        <w:t>int argc1,int argc2);</w:t>
      </w:r>
    </w:p>
    <w:p w:rsidR="003A5AF5" w:rsidRDefault="003A5AF5">
      <w:pPr>
        <w:spacing w:before="8" w:line="180" w:lineRule="exact"/>
        <w:rPr>
          <w:sz w:val="18"/>
          <w:szCs w:val="18"/>
        </w:rPr>
      </w:pPr>
    </w:p>
    <w:p w:rsidR="003A5AF5" w:rsidRDefault="00775B0F">
      <w:pPr>
        <w:ind w:left="140"/>
        <w:rPr>
          <w:sz w:val="24"/>
          <w:szCs w:val="24"/>
        </w:rPr>
      </w:pPr>
      <w:r>
        <w:rPr>
          <w:sz w:val="24"/>
          <w:szCs w:val="24"/>
        </w:rPr>
        <w:t>This function draws the tree for the left tree.</w:t>
      </w:r>
    </w:p>
    <w:p w:rsidR="003A5AF5" w:rsidRDefault="003A5AF5">
      <w:pPr>
        <w:spacing w:before="1" w:line="160" w:lineRule="exact"/>
        <w:rPr>
          <w:sz w:val="17"/>
          <w:szCs w:val="17"/>
        </w:rPr>
      </w:pPr>
    </w:p>
    <w:p w:rsidR="003A5AF5" w:rsidRDefault="00775B0F">
      <w:pPr>
        <w:ind w:left="140"/>
        <w:rPr>
          <w:sz w:val="28"/>
          <w:szCs w:val="28"/>
        </w:rPr>
      </w:pPr>
      <w:r>
        <w:rPr>
          <w:b/>
          <w:sz w:val="28"/>
          <w:szCs w:val="28"/>
        </w:rPr>
        <w:t>void rtree1();</w:t>
      </w:r>
    </w:p>
    <w:p w:rsidR="003A5AF5" w:rsidRDefault="003A5AF5">
      <w:pPr>
        <w:spacing w:before="8" w:line="180" w:lineRule="exact"/>
        <w:rPr>
          <w:sz w:val="18"/>
          <w:szCs w:val="18"/>
        </w:rPr>
      </w:pPr>
    </w:p>
    <w:p w:rsidR="003A5AF5" w:rsidRDefault="00775B0F">
      <w:pPr>
        <w:spacing w:line="359" w:lineRule="auto"/>
        <w:ind w:left="140" w:right="435"/>
        <w:rPr>
          <w:sz w:val="24"/>
          <w:szCs w:val="24"/>
        </w:rPr>
      </w:pPr>
      <w:r>
        <w:rPr>
          <w:sz w:val="24"/>
          <w:szCs w:val="24"/>
        </w:rPr>
        <w:t>This function specifies where to draw the trees on the right of the background and how the tree moves.</w:t>
      </w:r>
    </w:p>
    <w:p w:rsidR="003A5AF5" w:rsidRDefault="00775B0F">
      <w:pPr>
        <w:spacing w:before="40"/>
        <w:ind w:left="140"/>
        <w:rPr>
          <w:sz w:val="28"/>
          <w:szCs w:val="28"/>
        </w:rPr>
      </w:pPr>
      <w:r>
        <w:rPr>
          <w:b/>
          <w:sz w:val="28"/>
          <w:szCs w:val="28"/>
        </w:rPr>
        <w:t xml:space="preserve">void </w:t>
      </w:r>
      <w:proofErr w:type="spellStart"/>
      <w:proofErr w:type="gramStart"/>
      <w:r>
        <w:rPr>
          <w:b/>
          <w:sz w:val="28"/>
          <w:szCs w:val="28"/>
        </w:rPr>
        <w:t>myinit</w:t>
      </w:r>
      <w:proofErr w:type="spellEnd"/>
      <w:r>
        <w:rPr>
          <w:b/>
          <w:sz w:val="28"/>
          <w:szCs w:val="28"/>
        </w:rPr>
        <w:t>(</w:t>
      </w:r>
      <w:proofErr w:type="gramEnd"/>
      <w:r>
        <w:rPr>
          <w:b/>
          <w:sz w:val="28"/>
          <w:szCs w:val="28"/>
        </w:rPr>
        <w:t>)</w:t>
      </w:r>
    </w:p>
    <w:p w:rsidR="003A5AF5" w:rsidRDefault="003A5AF5">
      <w:pPr>
        <w:spacing w:before="6" w:line="180" w:lineRule="exact"/>
        <w:rPr>
          <w:sz w:val="18"/>
          <w:szCs w:val="18"/>
        </w:rPr>
      </w:pPr>
    </w:p>
    <w:p w:rsidR="003A5AF5" w:rsidRDefault="00775B0F">
      <w:pPr>
        <w:ind w:left="140"/>
        <w:rPr>
          <w:sz w:val="24"/>
          <w:szCs w:val="24"/>
        </w:rPr>
      </w:pPr>
      <w:r>
        <w:rPr>
          <w:sz w:val="24"/>
          <w:szCs w:val="24"/>
        </w:rPr>
        <w:t xml:space="preserve">This function initializes the program’s </w:t>
      </w:r>
      <w:proofErr w:type="spellStart"/>
      <w:r>
        <w:rPr>
          <w:sz w:val="24"/>
          <w:szCs w:val="24"/>
        </w:rPr>
        <w:t>colour</w:t>
      </w:r>
      <w:proofErr w:type="spellEnd"/>
      <w:r>
        <w:rPr>
          <w:sz w:val="24"/>
          <w:szCs w:val="24"/>
        </w:rPr>
        <w:t xml:space="preserve"> and background.</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int main (int </w:t>
      </w:r>
      <w:proofErr w:type="spellStart"/>
      <w:r>
        <w:rPr>
          <w:b/>
          <w:sz w:val="28"/>
          <w:szCs w:val="28"/>
        </w:rPr>
        <w:t>argc</w:t>
      </w:r>
      <w:proofErr w:type="spellEnd"/>
      <w:r>
        <w:rPr>
          <w:b/>
          <w:sz w:val="28"/>
          <w:szCs w:val="28"/>
        </w:rPr>
        <w:t>, char **</w:t>
      </w:r>
      <w:proofErr w:type="spellStart"/>
      <w:r>
        <w:rPr>
          <w:b/>
          <w:sz w:val="28"/>
          <w:szCs w:val="28"/>
        </w:rPr>
        <w:t>argv</w:t>
      </w:r>
      <w:proofErr w:type="spellEnd"/>
      <w:r>
        <w:rPr>
          <w:b/>
          <w:sz w:val="28"/>
          <w:szCs w:val="28"/>
        </w:rPr>
        <w:t>);</w:t>
      </w:r>
    </w:p>
    <w:p w:rsidR="003A5AF5" w:rsidRDefault="003A5AF5">
      <w:pPr>
        <w:spacing w:before="8" w:line="180" w:lineRule="exact"/>
        <w:rPr>
          <w:sz w:val="18"/>
          <w:szCs w:val="18"/>
        </w:rPr>
      </w:pPr>
    </w:p>
    <w:p w:rsidR="003A5AF5" w:rsidRDefault="00775B0F">
      <w:pPr>
        <w:ind w:left="140"/>
        <w:rPr>
          <w:sz w:val="24"/>
          <w:szCs w:val="24"/>
        </w:rPr>
      </w:pPr>
      <w:r>
        <w:rPr>
          <w:sz w:val="24"/>
          <w:szCs w:val="24"/>
        </w:rPr>
        <w:t>The main function of the C++ program, where the execution starts.</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void update (int </w:t>
      </w:r>
      <w:proofErr w:type="spellStart"/>
      <w:r>
        <w:rPr>
          <w:b/>
          <w:sz w:val="28"/>
          <w:szCs w:val="28"/>
        </w:rPr>
        <w:t>argc</w:t>
      </w:r>
      <w:proofErr w:type="spellEnd"/>
      <w:r>
        <w:rPr>
          <w:b/>
          <w:sz w:val="28"/>
          <w:szCs w:val="28"/>
        </w:rPr>
        <w:t>);</w:t>
      </w:r>
    </w:p>
    <w:p w:rsidR="003A5AF5" w:rsidRDefault="003A5AF5">
      <w:pPr>
        <w:spacing w:before="8" w:line="180" w:lineRule="exact"/>
        <w:rPr>
          <w:sz w:val="18"/>
          <w:szCs w:val="18"/>
        </w:rPr>
      </w:pPr>
    </w:p>
    <w:p w:rsidR="003A5AF5" w:rsidRDefault="00775B0F">
      <w:pPr>
        <w:ind w:left="140"/>
        <w:rPr>
          <w:sz w:val="24"/>
          <w:szCs w:val="24"/>
        </w:rPr>
      </w:pPr>
      <w:r>
        <w:rPr>
          <w:sz w:val="24"/>
          <w:szCs w:val="24"/>
        </w:rPr>
        <w:t xml:space="preserve">This function updates the </w:t>
      </w:r>
      <w:r w:rsidR="00910D6C">
        <w:rPr>
          <w:sz w:val="24"/>
          <w:szCs w:val="24"/>
        </w:rPr>
        <w:t xml:space="preserve">monkey </w:t>
      </w:r>
      <w:r>
        <w:rPr>
          <w:sz w:val="24"/>
          <w:szCs w:val="24"/>
        </w:rPr>
        <w:t>on the screen according to the given mouse commands.</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void </w:t>
      </w:r>
      <w:proofErr w:type="spellStart"/>
      <w:r>
        <w:rPr>
          <w:b/>
          <w:sz w:val="28"/>
          <w:szCs w:val="28"/>
        </w:rPr>
        <w:t>bitmap_</w:t>
      </w:r>
      <w:proofErr w:type="gramStart"/>
      <w:r>
        <w:rPr>
          <w:b/>
          <w:sz w:val="28"/>
          <w:szCs w:val="28"/>
        </w:rPr>
        <w:t>output</w:t>
      </w:r>
      <w:proofErr w:type="spellEnd"/>
      <w:r>
        <w:rPr>
          <w:b/>
          <w:sz w:val="28"/>
          <w:szCs w:val="28"/>
        </w:rPr>
        <w:t>(</w:t>
      </w:r>
      <w:proofErr w:type="gramEnd"/>
      <w:r>
        <w:rPr>
          <w:b/>
          <w:sz w:val="28"/>
          <w:szCs w:val="28"/>
        </w:rPr>
        <w:t xml:space="preserve">int </w:t>
      </w:r>
      <w:proofErr w:type="spellStart"/>
      <w:r>
        <w:rPr>
          <w:b/>
          <w:sz w:val="28"/>
          <w:szCs w:val="28"/>
        </w:rPr>
        <w:t>argc</w:t>
      </w:r>
      <w:proofErr w:type="spellEnd"/>
      <w:r>
        <w:rPr>
          <w:b/>
          <w:sz w:val="28"/>
          <w:szCs w:val="28"/>
        </w:rPr>
        <w:t>, int argc2, char *</w:t>
      </w:r>
      <w:proofErr w:type="spellStart"/>
      <w:r>
        <w:rPr>
          <w:b/>
          <w:sz w:val="28"/>
          <w:szCs w:val="28"/>
        </w:rPr>
        <w:t>argv</w:t>
      </w:r>
      <w:proofErr w:type="spellEnd"/>
      <w:r>
        <w:rPr>
          <w:b/>
          <w:sz w:val="28"/>
          <w:szCs w:val="28"/>
        </w:rPr>
        <w:t>, void * font)</w:t>
      </w:r>
    </w:p>
    <w:p w:rsidR="003A5AF5" w:rsidRDefault="003A5AF5">
      <w:pPr>
        <w:spacing w:before="9" w:line="180" w:lineRule="exact"/>
        <w:rPr>
          <w:sz w:val="18"/>
          <w:szCs w:val="18"/>
        </w:rPr>
      </w:pPr>
    </w:p>
    <w:p w:rsidR="003A5AF5" w:rsidRDefault="00775B0F">
      <w:pPr>
        <w:ind w:left="140"/>
        <w:rPr>
          <w:sz w:val="24"/>
          <w:szCs w:val="24"/>
        </w:rPr>
      </w:pPr>
      <w:r>
        <w:rPr>
          <w:sz w:val="24"/>
          <w:szCs w:val="24"/>
        </w:rPr>
        <w:t>This function prints the desired message unto the screen.</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void </w:t>
      </w:r>
      <w:proofErr w:type="gramStart"/>
      <w:r>
        <w:rPr>
          <w:b/>
          <w:sz w:val="28"/>
          <w:szCs w:val="28"/>
        </w:rPr>
        <w:t>display(</w:t>
      </w:r>
      <w:proofErr w:type="gramEnd"/>
      <w:r>
        <w:rPr>
          <w:b/>
          <w:sz w:val="28"/>
          <w:szCs w:val="28"/>
        </w:rPr>
        <w:t>);</w:t>
      </w:r>
    </w:p>
    <w:p w:rsidR="003A5AF5" w:rsidRDefault="003A5AF5">
      <w:pPr>
        <w:spacing w:before="8" w:line="180" w:lineRule="exact"/>
        <w:rPr>
          <w:sz w:val="18"/>
          <w:szCs w:val="18"/>
        </w:rPr>
      </w:pPr>
    </w:p>
    <w:p w:rsidR="003A5AF5" w:rsidRDefault="00775B0F">
      <w:pPr>
        <w:spacing w:line="359" w:lineRule="auto"/>
        <w:ind w:left="140" w:right="219"/>
        <w:rPr>
          <w:sz w:val="24"/>
          <w:szCs w:val="24"/>
        </w:rPr>
      </w:pPr>
      <w:r>
        <w:rPr>
          <w:sz w:val="24"/>
          <w:szCs w:val="24"/>
        </w:rPr>
        <w:t xml:space="preserve">This function is the main display </w:t>
      </w:r>
      <w:proofErr w:type="gramStart"/>
      <w:r>
        <w:rPr>
          <w:sz w:val="24"/>
          <w:szCs w:val="24"/>
        </w:rPr>
        <w:t>function .Initializes</w:t>
      </w:r>
      <w:proofErr w:type="gramEnd"/>
      <w:r>
        <w:rPr>
          <w:sz w:val="24"/>
          <w:szCs w:val="24"/>
        </w:rPr>
        <w:t xml:space="preserve"> all other drawing functions and </w:t>
      </w:r>
      <w:proofErr w:type="spellStart"/>
      <w:r>
        <w:rPr>
          <w:sz w:val="24"/>
          <w:szCs w:val="24"/>
        </w:rPr>
        <w:t>colours</w:t>
      </w:r>
      <w:proofErr w:type="spellEnd"/>
      <w:r>
        <w:rPr>
          <w:sz w:val="24"/>
          <w:szCs w:val="24"/>
        </w:rPr>
        <w:t xml:space="preserve"> and backgrounds.</w:t>
      </w:r>
    </w:p>
    <w:p w:rsidR="003A5AF5" w:rsidRDefault="00775B0F">
      <w:pPr>
        <w:spacing w:before="39"/>
        <w:ind w:left="140"/>
        <w:rPr>
          <w:sz w:val="28"/>
          <w:szCs w:val="28"/>
        </w:rPr>
      </w:pPr>
      <w:r>
        <w:rPr>
          <w:b/>
          <w:sz w:val="28"/>
          <w:szCs w:val="28"/>
        </w:rPr>
        <w:t xml:space="preserve">void grass1(int </w:t>
      </w:r>
      <w:proofErr w:type="spellStart"/>
      <w:r>
        <w:rPr>
          <w:b/>
          <w:sz w:val="28"/>
          <w:szCs w:val="28"/>
        </w:rPr>
        <w:t>argc</w:t>
      </w:r>
      <w:proofErr w:type="spellEnd"/>
      <w:r>
        <w:rPr>
          <w:b/>
          <w:sz w:val="28"/>
          <w:szCs w:val="28"/>
        </w:rPr>
        <w:t>)</w:t>
      </w:r>
    </w:p>
    <w:p w:rsidR="003A5AF5" w:rsidRDefault="003A5AF5">
      <w:pPr>
        <w:spacing w:before="8" w:line="180" w:lineRule="exact"/>
        <w:rPr>
          <w:sz w:val="18"/>
          <w:szCs w:val="18"/>
        </w:rPr>
      </w:pPr>
    </w:p>
    <w:p w:rsidR="003A5AF5" w:rsidRDefault="00775B0F">
      <w:pPr>
        <w:ind w:left="140"/>
        <w:rPr>
          <w:sz w:val="24"/>
          <w:szCs w:val="24"/>
        </w:rPr>
        <w:sectPr w:rsidR="003A5AF5">
          <w:pgSz w:w="11920" w:h="16840"/>
          <w:pgMar w:top="940" w:right="1300" w:bottom="280" w:left="1300" w:header="749" w:footer="874" w:gutter="0"/>
          <w:cols w:space="720"/>
        </w:sectPr>
      </w:pPr>
      <w:r>
        <w:rPr>
          <w:sz w:val="24"/>
          <w:szCs w:val="24"/>
        </w:rPr>
        <w:t>This function is used to draw the grass.</w:t>
      </w:r>
    </w:p>
    <w:p w:rsidR="003A5AF5" w:rsidRDefault="003A5AF5">
      <w:pPr>
        <w:spacing w:before="6" w:line="160" w:lineRule="exact"/>
        <w:rPr>
          <w:sz w:val="17"/>
          <w:szCs w:val="17"/>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775B0F">
      <w:pPr>
        <w:spacing w:before="24"/>
        <w:ind w:left="140"/>
        <w:rPr>
          <w:sz w:val="28"/>
          <w:szCs w:val="28"/>
        </w:rPr>
      </w:pPr>
      <w:r>
        <w:rPr>
          <w:b/>
          <w:sz w:val="28"/>
          <w:szCs w:val="28"/>
        </w:rPr>
        <w:t xml:space="preserve">void </w:t>
      </w:r>
      <w:proofErr w:type="gramStart"/>
      <w:r>
        <w:rPr>
          <w:b/>
          <w:sz w:val="28"/>
          <w:szCs w:val="28"/>
        </w:rPr>
        <w:t>grass(</w:t>
      </w:r>
      <w:proofErr w:type="gramEnd"/>
      <w:r>
        <w:rPr>
          <w:b/>
          <w:sz w:val="28"/>
          <w:szCs w:val="28"/>
        </w:rPr>
        <w:t>)</w:t>
      </w:r>
    </w:p>
    <w:p w:rsidR="003A5AF5" w:rsidRDefault="003A5AF5">
      <w:pPr>
        <w:spacing w:before="6" w:line="180" w:lineRule="exact"/>
        <w:rPr>
          <w:sz w:val="18"/>
          <w:szCs w:val="18"/>
        </w:rPr>
      </w:pPr>
    </w:p>
    <w:p w:rsidR="003A5AF5" w:rsidRDefault="00775B0F">
      <w:pPr>
        <w:ind w:left="140"/>
        <w:rPr>
          <w:sz w:val="24"/>
          <w:szCs w:val="24"/>
        </w:rPr>
      </w:pPr>
      <w:r>
        <w:rPr>
          <w:sz w:val="24"/>
          <w:szCs w:val="24"/>
        </w:rPr>
        <w:t>This function is used to give the positions of the grass to be drawn.</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void </w:t>
      </w:r>
      <w:proofErr w:type="spellStart"/>
      <w:r>
        <w:rPr>
          <w:b/>
          <w:sz w:val="28"/>
          <w:szCs w:val="28"/>
        </w:rPr>
        <w:t>back_</w:t>
      </w:r>
      <w:proofErr w:type="gramStart"/>
      <w:r>
        <w:rPr>
          <w:b/>
          <w:sz w:val="28"/>
          <w:szCs w:val="28"/>
        </w:rPr>
        <w:t>ground</w:t>
      </w:r>
      <w:proofErr w:type="spellEnd"/>
      <w:r>
        <w:rPr>
          <w:b/>
          <w:sz w:val="28"/>
          <w:szCs w:val="28"/>
        </w:rPr>
        <w:t>(</w:t>
      </w:r>
      <w:proofErr w:type="gramEnd"/>
      <w:r>
        <w:rPr>
          <w:b/>
          <w:sz w:val="28"/>
          <w:szCs w:val="28"/>
        </w:rPr>
        <w:t>)</w:t>
      </w:r>
    </w:p>
    <w:p w:rsidR="003A5AF5" w:rsidRDefault="003A5AF5">
      <w:pPr>
        <w:spacing w:before="8" w:line="180" w:lineRule="exact"/>
        <w:rPr>
          <w:sz w:val="18"/>
          <w:szCs w:val="18"/>
        </w:rPr>
      </w:pPr>
    </w:p>
    <w:p w:rsidR="003A5AF5" w:rsidRDefault="00775B0F">
      <w:pPr>
        <w:ind w:left="140"/>
        <w:rPr>
          <w:sz w:val="24"/>
          <w:szCs w:val="24"/>
        </w:rPr>
      </w:pPr>
      <w:r>
        <w:rPr>
          <w:sz w:val="24"/>
          <w:szCs w:val="24"/>
        </w:rPr>
        <w:t>This function is used to draw the background of the main game.</w:t>
      </w:r>
    </w:p>
    <w:p w:rsidR="003A5AF5" w:rsidRDefault="003A5AF5">
      <w:pPr>
        <w:spacing w:before="1" w:line="160" w:lineRule="exact"/>
        <w:rPr>
          <w:sz w:val="17"/>
          <w:szCs w:val="17"/>
        </w:rPr>
      </w:pPr>
    </w:p>
    <w:p w:rsidR="003A5AF5" w:rsidRDefault="00775B0F">
      <w:pPr>
        <w:ind w:left="140"/>
        <w:rPr>
          <w:sz w:val="28"/>
          <w:szCs w:val="28"/>
        </w:rPr>
      </w:pPr>
      <w:proofErr w:type="gramStart"/>
      <w:r>
        <w:rPr>
          <w:b/>
          <w:sz w:val="28"/>
          <w:szCs w:val="28"/>
        </w:rPr>
        <w:t>void  Flappy</w:t>
      </w:r>
      <w:proofErr w:type="gramEnd"/>
      <w:r>
        <w:rPr>
          <w:b/>
          <w:sz w:val="28"/>
          <w:szCs w:val="28"/>
        </w:rPr>
        <w:t>()</w:t>
      </w:r>
    </w:p>
    <w:p w:rsidR="003A5AF5" w:rsidRDefault="003A5AF5">
      <w:pPr>
        <w:spacing w:before="8" w:line="180" w:lineRule="exact"/>
        <w:rPr>
          <w:sz w:val="18"/>
          <w:szCs w:val="18"/>
        </w:rPr>
      </w:pPr>
    </w:p>
    <w:p w:rsidR="003A5AF5" w:rsidRDefault="00775B0F">
      <w:pPr>
        <w:ind w:left="140"/>
        <w:rPr>
          <w:sz w:val="24"/>
          <w:szCs w:val="24"/>
        </w:rPr>
      </w:pPr>
      <w:r>
        <w:rPr>
          <w:sz w:val="24"/>
          <w:szCs w:val="24"/>
        </w:rPr>
        <w:t xml:space="preserve">This function is used to draw the </w:t>
      </w:r>
      <w:r w:rsidR="000F432F">
        <w:rPr>
          <w:sz w:val="24"/>
          <w:szCs w:val="24"/>
        </w:rPr>
        <w:t>monkey</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void </w:t>
      </w:r>
      <w:proofErr w:type="gramStart"/>
      <w:r>
        <w:rPr>
          <w:b/>
          <w:sz w:val="28"/>
          <w:szCs w:val="28"/>
        </w:rPr>
        <w:t>hurdle(</w:t>
      </w:r>
      <w:proofErr w:type="gramEnd"/>
      <w:r>
        <w:rPr>
          <w:b/>
          <w:sz w:val="28"/>
          <w:szCs w:val="28"/>
        </w:rPr>
        <w:t>)</w:t>
      </w:r>
    </w:p>
    <w:p w:rsidR="003A5AF5" w:rsidRDefault="003A5AF5">
      <w:pPr>
        <w:spacing w:before="9" w:line="180" w:lineRule="exact"/>
        <w:rPr>
          <w:sz w:val="18"/>
          <w:szCs w:val="18"/>
        </w:rPr>
      </w:pPr>
    </w:p>
    <w:p w:rsidR="003A5AF5" w:rsidRDefault="00775B0F">
      <w:pPr>
        <w:ind w:left="140"/>
        <w:rPr>
          <w:sz w:val="24"/>
          <w:szCs w:val="24"/>
        </w:rPr>
      </w:pPr>
      <w:r>
        <w:rPr>
          <w:sz w:val="24"/>
          <w:szCs w:val="24"/>
        </w:rPr>
        <w:t>This function is used to draw the hurdle</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void </w:t>
      </w:r>
      <w:proofErr w:type="gramStart"/>
      <w:r>
        <w:rPr>
          <w:b/>
          <w:sz w:val="28"/>
          <w:szCs w:val="28"/>
        </w:rPr>
        <w:t>load(</w:t>
      </w:r>
      <w:proofErr w:type="gramEnd"/>
      <w:r>
        <w:rPr>
          <w:b/>
          <w:sz w:val="28"/>
          <w:szCs w:val="28"/>
        </w:rPr>
        <w:t>)</w:t>
      </w:r>
    </w:p>
    <w:p w:rsidR="003A5AF5" w:rsidRDefault="003A5AF5">
      <w:pPr>
        <w:spacing w:before="6" w:line="180" w:lineRule="exact"/>
        <w:rPr>
          <w:sz w:val="18"/>
          <w:szCs w:val="18"/>
        </w:rPr>
      </w:pPr>
    </w:p>
    <w:p w:rsidR="003A5AF5" w:rsidRDefault="00775B0F">
      <w:pPr>
        <w:ind w:left="140"/>
        <w:rPr>
          <w:sz w:val="24"/>
          <w:szCs w:val="24"/>
        </w:rPr>
      </w:pPr>
      <w:r>
        <w:rPr>
          <w:sz w:val="24"/>
          <w:szCs w:val="24"/>
        </w:rPr>
        <w:t>This function is used to load the main screen of the game</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void </w:t>
      </w:r>
      <w:proofErr w:type="gramStart"/>
      <w:r>
        <w:rPr>
          <w:b/>
          <w:sz w:val="28"/>
          <w:szCs w:val="28"/>
        </w:rPr>
        <w:t>delay(</w:t>
      </w:r>
      <w:proofErr w:type="gramEnd"/>
      <w:r>
        <w:rPr>
          <w:b/>
          <w:sz w:val="28"/>
          <w:szCs w:val="28"/>
        </w:rPr>
        <w:t xml:space="preserve">int </w:t>
      </w:r>
      <w:proofErr w:type="spellStart"/>
      <w:r>
        <w:rPr>
          <w:b/>
          <w:sz w:val="28"/>
          <w:szCs w:val="28"/>
        </w:rPr>
        <w:t>argc</w:t>
      </w:r>
      <w:proofErr w:type="spellEnd"/>
      <w:r>
        <w:rPr>
          <w:b/>
          <w:sz w:val="28"/>
          <w:szCs w:val="28"/>
        </w:rPr>
        <w:t>)</w:t>
      </w:r>
    </w:p>
    <w:p w:rsidR="003A5AF5" w:rsidRDefault="003A5AF5">
      <w:pPr>
        <w:spacing w:before="8" w:line="180" w:lineRule="exact"/>
        <w:rPr>
          <w:sz w:val="18"/>
          <w:szCs w:val="18"/>
        </w:rPr>
      </w:pPr>
    </w:p>
    <w:p w:rsidR="003A5AF5" w:rsidRDefault="00775B0F">
      <w:pPr>
        <w:ind w:left="140"/>
        <w:rPr>
          <w:sz w:val="24"/>
          <w:szCs w:val="24"/>
        </w:rPr>
      </w:pPr>
      <w:r>
        <w:rPr>
          <w:sz w:val="24"/>
          <w:szCs w:val="24"/>
        </w:rPr>
        <w:t>This function is used to give the delay between loading screens</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void </w:t>
      </w:r>
      <w:proofErr w:type="gramStart"/>
      <w:r>
        <w:rPr>
          <w:b/>
          <w:sz w:val="28"/>
          <w:szCs w:val="28"/>
        </w:rPr>
        <w:t>restart(</w:t>
      </w:r>
      <w:proofErr w:type="gramEnd"/>
      <w:r>
        <w:rPr>
          <w:b/>
          <w:sz w:val="28"/>
          <w:szCs w:val="28"/>
        </w:rPr>
        <w:t>)</w:t>
      </w:r>
    </w:p>
    <w:p w:rsidR="003A5AF5" w:rsidRDefault="003A5AF5">
      <w:pPr>
        <w:spacing w:before="8" w:line="180" w:lineRule="exact"/>
        <w:rPr>
          <w:sz w:val="18"/>
          <w:szCs w:val="18"/>
        </w:rPr>
      </w:pPr>
    </w:p>
    <w:p w:rsidR="003A5AF5" w:rsidRDefault="00775B0F">
      <w:pPr>
        <w:ind w:left="140"/>
        <w:rPr>
          <w:sz w:val="24"/>
          <w:szCs w:val="24"/>
        </w:rPr>
      </w:pPr>
      <w:r>
        <w:rPr>
          <w:sz w:val="24"/>
          <w:szCs w:val="24"/>
        </w:rPr>
        <w:t>This function is used to restart the game.</w:t>
      </w:r>
    </w:p>
    <w:p w:rsidR="003A5AF5" w:rsidRDefault="003A5AF5">
      <w:pPr>
        <w:spacing w:before="2" w:line="160" w:lineRule="exact"/>
        <w:rPr>
          <w:sz w:val="17"/>
          <w:szCs w:val="17"/>
        </w:rPr>
      </w:pPr>
    </w:p>
    <w:p w:rsidR="003A5AF5" w:rsidRDefault="00775B0F">
      <w:pPr>
        <w:ind w:left="140"/>
        <w:rPr>
          <w:sz w:val="28"/>
          <w:szCs w:val="28"/>
        </w:rPr>
      </w:pPr>
      <w:r>
        <w:rPr>
          <w:b/>
          <w:sz w:val="28"/>
          <w:szCs w:val="28"/>
        </w:rPr>
        <w:t xml:space="preserve">void </w:t>
      </w:r>
      <w:proofErr w:type="gramStart"/>
      <w:r>
        <w:rPr>
          <w:b/>
          <w:sz w:val="28"/>
          <w:szCs w:val="28"/>
        </w:rPr>
        <w:t>reset(</w:t>
      </w:r>
      <w:proofErr w:type="gramEnd"/>
      <w:r>
        <w:rPr>
          <w:b/>
          <w:sz w:val="28"/>
          <w:szCs w:val="28"/>
        </w:rPr>
        <w:t>)</w:t>
      </w:r>
    </w:p>
    <w:p w:rsidR="003A5AF5" w:rsidRDefault="003A5AF5">
      <w:pPr>
        <w:spacing w:before="6" w:line="180" w:lineRule="exact"/>
        <w:rPr>
          <w:sz w:val="18"/>
          <w:szCs w:val="18"/>
        </w:rPr>
      </w:pPr>
    </w:p>
    <w:p w:rsidR="003A5AF5" w:rsidRDefault="00775B0F">
      <w:pPr>
        <w:ind w:left="140"/>
        <w:rPr>
          <w:sz w:val="24"/>
          <w:szCs w:val="24"/>
        </w:rPr>
      </w:pPr>
      <w:r>
        <w:rPr>
          <w:sz w:val="24"/>
          <w:szCs w:val="24"/>
        </w:rPr>
        <w:t>This function is used to reset the game upon crashing</w:t>
      </w:r>
    </w:p>
    <w:p w:rsidR="003A5AF5" w:rsidRDefault="003A5AF5">
      <w:pPr>
        <w:spacing w:before="1" w:line="160" w:lineRule="exact"/>
        <w:rPr>
          <w:sz w:val="17"/>
          <w:szCs w:val="17"/>
        </w:rPr>
      </w:pPr>
    </w:p>
    <w:p w:rsidR="003A5AF5" w:rsidRDefault="00775B0F">
      <w:pPr>
        <w:ind w:left="140"/>
        <w:rPr>
          <w:sz w:val="28"/>
          <w:szCs w:val="28"/>
        </w:rPr>
      </w:pPr>
      <w:r>
        <w:rPr>
          <w:b/>
          <w:sz w:val="28"/>
          <w:szCs w:val="28"/>
        </w:rPr>
        <w:t>void mouse1(int button, int state, int x, int y)</w:t>
      </w:r>
    </w:p>
    <w:p w:rsidR="003A5AF5" w:rsidRDefault="003A5AF5">
      <w:pPr>
        <w:spacing w:before="8" w:line="180" w:lineRule="exact"/>
        <w:rPr>
          <w:sz w:val="18"/>
          <w:szCs w:val="18"/>
        </w:rPr>
      </w:pPr>
    </w:p>
    <w:p w:rsidR="003A5AF5" w:rsidRDefault="00775B0F">
      <w:pPr>
        <w:ind w:left="140"/>
        <w:rPr>
          <w:sz w:val="24"/>
          <w:szCs w:val="24"/>
        </w:rPr>
      </w:pPr>
      <w:r>
        <w:rPr>
          <w:sz w:val="24"/>
          <w:szCs w:val="24"/>
        </w:rPr>
        <w:t xml:space="preserve">This function is used in the main game to control the </w:t>
      </w:r>
      <w:r w:rsidR="00910D6C">
        <w:rPr>
          <w:sz w:val="24"/>
          <w:szCs w:val="24"/>
        </w:rPr>
        <w:t>monkey</w:t>
      </w:r>
      <w:r>
        <w:rPr>
          <w:sz w:val="24"/>
          <w:szCs w:val="24"/>
        </w:rPr>
        <w:t xml:space="preserve"> </w:t>
      </w:r>
    </w:p>
    <w:p w:rsidR="003A5AF5" w:rsidRDefault="003A5AF5">
      <w:pPr>
        <w:spacing w:before="1" w:line="160" w:lineRule="exact"/>
        <w:rPr>
          <w:sz w:val="17"/>
          <w:szCs w:val="17"/>
        </w:rPr>
      </w:pPr>
    </w:p>
    <w:p w:rsidR="003A5AF5" w:rsidRDefault="00775B0F">
      <w:pPr>
        <w:ind w:left="140"/>
        <w:rPr>
          <w:sz w:val="28"/>
          <w:szCs w:val="28"/>
        </w:rPr>
      </w:pPr>
      <w:r>
        <w:rPr>
          <w:b/>
          <w:sz w:val="28"/>
          <w:szCs w:val="28"/>
        </w:rPr>
        <w:t xml:space="preserve">void </w:t>
      </w:r>
      <w:proofErr w:type="gramStart"/>
      <w:r>
        <w:rPr>
          <w:b/>
          <w:sz w:val="28"/>
          <w:szCs w:val="28"/>
        </w:rPr>
        <w:t>mouse(</w:t>
      </w:r>
      <w:proofErr w:type="gramEnd"/>
      <w:r>
        <w:rPr>
          <w:b/>
          <w:sz w:val="28"/>
          <w:szCs w:val="28"/>
        </w:rPr>
        <w:t>int button, int state, int x, int y)</w:t>
      </w:r>
    </w:p>
    <w:p w:rsidR="003A5AF5" w:rsidRDefault="003A5AF5">
      <w:pPr>
        <w:spacing w:before="8" w:line="180" w:lineRule="exact"/>
        <w:rPr>
          <w:sz w:val="18"/>
          <w:szCs w:val="18"/>
        </w:rPr>
      </w:pPr>
    </w:p>
    <w:p w:rsidR="003A5AF5" w:rsidRDefault="00775B0F">
      <w:pPr>
        <w:ind w:left="208"/>
        <w:rPr>
          <w:sz w:val="24"/>
          <w:szCs w:val="24"/>
        </w:rPr>
      </w:pPr>
      <w:r>
        <w:rPr>
          <w:sz w:val="24"/>
          <w:szCs w:val="24"/>
        </w:rPr>
        <w:t xml:space="preserve">This function is used to control the game after game over or </w:t>
      </w:r>
      <w:r w:rsidR="00910D6C">
        <w:rPr>
          <w:sz w:val="24"/>
          <w:szCs w:val="24"/>
        </w:rPr>
        <w:t>monkey</w:t>
      </w:r>
      <w:r>
        <w:rPr>
          <w:sz w:val="24"/>
          <w:szCs w:val="24"/>
        </w:rPr>
        <w:t xml:space="preserve"> crashes.</w:t>
      </w:r>
    </w:p>
    <w:p w:rsidR="003A5AF5" w:rsidRDefault="003A5AF5">
      <w:pPr>
        <w:spacing w:before="4" w:line="160" w:lineRule="exact"/>
        <w:rPr>
          <w:sz w:val="17"/>
          <w:szCs w:val="17"/>
        </w:rPr>
      </w:pPr>
    </w:p>
    <w:p w:rsidR="003A5AF5" w:rsidRDefault="00775B0F">
      <w:pPr>
        <w:spacing w:line="384" w:lineRule="auto"/>
        <w:ind w:left="140" w:right="3743"/>
        <w:rPr>
          <w:sz w:val="27"/>
          <w:szCs w:val="27"/>
        </w:rPr>
      </w:pPr>
      <w:r>
        <w:rPr>
          <w:b/>
          <w:sz w:val="27"/>
          <w:szCs w:val="27"/>
        </w:rPr>
        <w:t xml:space="preserve">void keyboard1(unsigned char key, int x, int y) </w:t>
      </w:r>
      <w:r>
        <w:rPr>
          <w:sz w:val="24"/>
          <w:szCs w:val="24"/>
        </w:rPr>
        <w:t xml:space="preserve">This function is used to </w:t>
      </w:r>
      <w:proofErr w:type="gramStart"/>
      <w:r>
        <w:rPr>
          <w:sz w:val="24"/>
          <w:szCs w:val="24"/>
        </w:rPr>
        <w:t>start ,restart</w:t>
      </w:r>
      <w:proofErr w:type="gramEnd"/>
      <w:r>
        <w:rPr>
          <w:sz w:val="24"/>
          <w:szCs w:val="24"/>
        </w:rPr>
        <w:t xml:space="preserve"> or reset the game </w:t>
      </w:r>
      <w:r>
        <w:rPr>
          <w:b/>
          <w:sz w:val="27"/>
          <w:szCs w:val="27"/>
        </w:rPr>
        <w:t>void keyboard2(unsigned char key, int x, int y)</w:t>
      </w:r>
    </w:p>
    <w:p w:rsidR="003A5AF5" w:rsidRDefault="00775B0F">
      <w:pPr>
        <w:spacing w:before="3"/>
        <w:ind w:left="140"/>
        <w:rPr>
          <w:sz w:val="24"/>
          <w:szCs w:val="24"/>
        </w:rPr>
        <w:sectPr w:rsidR="003A5AF5">
          <w:pgSz w:w="11920" w:h="16840"/>
          <w:pgMar w:top="940" w:right="1300" w:bottom="280" w:left="1300" w:header="749" w:footer="874" w:gutter="0"/>
          <w:cols w:space="720"/>
        </w:sectPr>
      </w:pPr>
      <w:r>
        <w:rPr>
          <w:sz w:val="24"/>
          <w:szCs w:val="24"/>
        </w:rPr>
        <w:t>This function is used to control the game in the main menu.</w:t>
      </w:r>
    </w:p>
    <w:p w:rsidR="003A5AF5" w:rsidRDefault="003A5AF5">
      <w:pPr>
        <w:spacing w:line="200" w:lineRule="exact"/>
      </w:pPr>
    </w:p>
    <w:p w:rsidR="003A5AF5" w:rsidRDefault="003A5AF5">
      <w:pPr>
        <w:spacing w:before="10" w:line="260" w:lineRule="exact"/>
        <w:rPr>
          <w:sz w:val="26"/>
          <w:szCs w:val="26"/>
        </w:rPr>
        <w:sectPr w:rsidR="003A5AF5">
          <w:pgSz w:w="11920" w:h="16840"/>
          <w:pgMar w:top="940" w:right="1300" w:bottom="280" w:left="1300" w:header="749" w:footer="874" w:gutter="0"/>
          <w:cols w:space="720"/>
        </w:sectPr>
      </w:pPr>
    </w:p>
    <w:p w:rsidR="003A5AF5" w:rsidRDefault="00775B0F">
      <w:pPr>
        <w:spacing w:before="18"/>
        <w:ind w:left="140" w:right="-68"/>
        <w:rPr>
          <w:sz w:val="32"/>
          <w:szCs w:val="32"/>
        </w:rPr>
      </w:pPr>
      <w:r>
        <w:rPr>
          <w:b/>
          <w:w w:val="99"/>
          <w:sz w:val="32"/>
          <w:szCs w:val="32"/>
        </w:rPr>
        <w:t>Chapter</w:t>
      </w:r>
      <w:r>
        <w:rPr>
          <w:b/>
          <w:sz w:val="32"/>
          <w:szCs w:val="32"/>
        </w:rPr>
        <w:t xml:space="preserve"> </w:t>
      </w:r>
      <w:r>
        <w:rPr>
          <w:b/>
          <w:w w:val="99"/>
          <w:sz w:val="32"/>
          <w:szCs w:val="32"/>
        </w:rPr>
        <w:t>5</w:t>
      </w:r>
    </w:p>
    <w:p w:rsidR="003A5AF5" w:rsidRDefault="00775B0F">
      <w:pPr>
        <w:spacing w:line="200" w:lineRule="exact"/>
      </w:pPr>
      <w:r>
        <w:br w:type="column"/>
      </w:r>
    </w:p>
    <w:p w:rsidR="003A5AF5" w:rsidRDefault="003A5AF5">
      <w:pPr>
        <w:spacing w:line="200" w:lineRule="exact"/>
      </w:pPr>
    </w:p>
    <w:p w:rsidR="003A5AF5" w:rsidRDefault="003A5AF5">
      <w:pPr>
        <w:spacing w:line="200" w:lineRule="exact"/>
      </w:pPr>
    </w:p>
    <w:p w:rsidR="003A5AF5" w:rsidRDefault="00775B0F">
      <w:pPr>
        <w:spacing w:line="400" w:lineRule="exact"/>
        <w:rPr>
          <w:sz w:val="36"/>
          <w:szCs w:val="36"/>
        </w:rPr>
        <w:sectPr w:rsidR="003A5AF5">
          <w:type w:val="continuous"/>
          <w:pgSz w:w="11920" w:h="16840"/>
          <w:pgMar w:top="940" w:right="1300" w:bottom="280" w:left="1300" w:header="720" w:footer="720" w:gutter="0"/>
          <w:cols w:num="2" w:space="720" w:equalWidth="0">
            <w:col w:w="1515" w:space="1038"/>
            <w:col w:w="6767"/>
          </w:cols>
        </w:sectPr>
      </w:pPr>
      <w:r>
        <w:rPr>
          <w:b/>
          <w:position w:val="-1"/>
          <w:sz w:val="36"/>
          <w:szCs w:val="36"/>
        </w:rPr>
        <w:t>TESTING AND RESULTS</w:t>
      </w:r>
    </w:p>
    <w:p w:rsidR="003A5AF5" w:rsidRDefault="003A5AF5">
      <w:pPr>
        <w:spacing w:before="9" w:line="100" w:lineRule="exact"/>
        <w:rPr>
          <w:sz w:val="10"/>
          <w:szCs w:val="10"/>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775B0F">
      <w:pPr>
        <w:spacing w:before="29" w:line="359" w:lineRule="auto"/>
        <w:ind w:left="140" w:right="99" w:firstLine="720"/>
        <w:jc w:val="both"/>
        <w:rPr>
          <w:sz w:val="24"/>
          <w:szCs w:val="24"/>
        </w:rPr>
      </w:pPr>
      <w:r>
        <w:rPr>
          <w:sz w:val="24"/>
          <w:szCs w:val="24"/>
        </w:rPr>
        <w:t xml:space="preserve">The full designing </w:t>
      </w:r>
      <w:proofErr w:type="gramStart"/>
      <w:r>
        <w:rPr>
          <w:sz w:val="24"/>
          <w:szCs w:val="24"/>
        </w:rPr>
        <w:t>and  creating</w:t>
      </w:r>
      <w:proofErr w:type="gramEnd"/>
      <w:r>
        <w:rPr>
          <w:sz w:val="24"/>
          <w:szCs w:val="24"/>
        </w:rPr>
        <w:t xml:space="preserve"> of </w:t>
      </w:r>
      <w:r w:rsidR="00910D6C">
        <w:rPr>
          <w:sz w:val="24"/>
          <w:szCs w:val="24"/>
        </w:rPr>
        <w:t>Money Jump</w:t>
      </w:r>
      <w:r>
        <w:rPr>
          <w:sz w:val="24"/>
          <w:szCs w:val="24"/>
        </w:rPr>
        <w:t xml:space="preserve"> has been executed under ubuntu operating system using g++ </w:t>
      </w:r>
      <w:proofErr w:type="spellStart"/>
      <w:r>
        <w:rPr>
          <w:sz w:val="24"/>
          <w:szCs w:val="24"/>
        </w:rPr>
        <w:t>compiler.This</w:t>
      </w:r>
      <w:proofErr w:type="spellEnd"/>
      <w:r>
        <w:rPr>
          <w:sz w:val="24"/>
          <w:szCs w:val="24"/>
        </w:rPr>
        <w:t xml:space="preserve"> platform  satisfies the basic need of a good compiler. Using GL/</w:t>
      </w:r>
      <w:proofErr w:type="spellStart"/>
      <w:r>
        <w:rPr>
          <w:sz w:val="24"/>
          <w:szCs w:val="24"/>
        </w:rPr>
        <w:t>glut.h</w:t>
      </w:r>
      <w:proofErr w:type="spellEnd"/>
      <w:r>
        <w:rPr>
          <w:sz w:val="24"/>
          <w:szCs w:val="24"/>
        </w:rPr>
        <w:t xml:space="preserve"> library and built in functions make it easy to design good graphics package such as this racing game.</w:t>
      </w:r>
    </w:p>
    <w:p w:rsidR="003A5AF5" w:rsidRDefault="003A5AF5">
      <w:pPr>
        <w:spacing w:line="200" w:lineRule="exact"/>
      </w:pPr>
    </w:p>
    <w:p w:rsidR="003A5AF5" w:rsidRDefault="003A5AF5">
      <w:pPr>
        <w:spacing w:before="2" w:line="280" w:lineRule="exact"/>
        <w:rPr>
          <w:sz w:val="28"/>
          <w:szCs w:val="28"/>
        </w:rPr>
      </w:pPr>
    </w:p>
    <w:p w:rsidR="003A5AF5" w:rsidRDefault="00775B0F">
      <w:pPr>
        <w:spacing w:line="359" w:lineRule="auto"/>
        <w:ind w:left="140" w:right="101" w:firstLine="720"/>
        <w:jc w:val="both"/>
        <w:rPr>
          <w:sz w:val="24"/>
          <w:szCs w:val="24"/>
        </w:rPr>
      </w:pPr>
      <w:r>
        <w:rPr>
          <w:sz w:val="24"/>
          <w:szCs w:val="24"/>
        </w:rPr>
        <w:t xml:space="preserve">This game allows the user to start the game with keyboard function following a loading screen which prompts to the game. Now the user starts the game by pressing a keyboard key where in the game starts with the </w:t>
      </w:r>
      <w:r w:rsidR="00910D6C">
        <w:rPr>
          <w:sz w:val="24"/>
          <w:szCs w:val="24"/>
        </w:rPr>
        <w:t xml:space="preserve">Monkey </w:t>
      </w:r>
      <w:r>
        <w:rPr>
          <w:sz w:val="24"/>
          <w:szCs w:val="24"/>
        </w:rPr>
        <w:t>ready to jump left or right.</w:t>
      </w:r>
    </w:p>
    <w:p w:rsidR="003A5AF5" w:rsidRDefault="00775B0F">
      <w:pPr>
        <w:spacing w:before="38" w:line="359" w:lineRule="auto"/>
        <w:ind w:left="140" w:right="99"/>
        <w:jc w:val="both"/>
        <w:rPr>
          <w:sz w:val="24"/>
          <w:szCs w:val="24"/>
        </w:rPr>
      </w:pPr>
      <w:r>
        <w:rPr>
          <w:sz w:val="24"/>
          <w:szCs w:val="24"/>
        </w:rPr>
        <w:t xml:space="preserve">As and when the obstacles with different speed and size arise, the </w:t>
      </w:r>
      <w:r w:rsidR="00910D6C">
        <w:rPr>
          <w:sz w:val="24"/>
          <w:szCs w:val="24"/>
        </w:rPr>
        <w:t xml:space="preserve">Monkey </w:t>
      </w:r>
      <w:proofErr w:type="gramStart"/>
      <w:r>
        <w:rPr>
          <w:sz w:val="24"/>
          <w:szCs w:val="24"/>
        </w:rPr>
        <w:t>has to</w:t>
      </w:r>
      <w:proofErr w:type="gramEnd"/>
      <w:r>
        <w:rPr>
          <w:sz w:val="24"/>
          <w:szCs w:val="24"/>
        </w:rPr>
        <w:t xml:space="preserve"> avoid the obstacles and jump towards left or right increasing the score which is time dependent. When the user fails to avoid the obstacle, then objective of the game is nullified promoting the game to end with a display message quoting “GAME OVER”.</w:t>
      </w:r>
    </w:p>
    <w:p w:rsidR="003A5AF5" w:rsidRDefault="00775B0F">
      <w:pPr>
        <w:spacing w:before="36"/>
        <w:ind w:left="860"/>
        <w:rPr>
          <w:sz w:val="24"/>
          <w:szCs w:val="24"/>
        </w:rPr>
      </w:pPr>
      <w:r>
        <w:rPr>
          <w:sz w:val="24"/>
          <w:szCs w:val="24"/>
        </w:rPr>
        <w:t>Testing involves unit testing, module testing and system testing.</w:t>
      </w:r>
    </w:p>
    <w:p w:rsidR="003A5AF5" w:rsidRDefault="003A5AF5">
      <w:pPr>
        <w:spacing w:line="200" w:lineRule="exact"/>
      </w:pPr>
    </w:p>
    <w:p w:rsidR="003A5AF5" w:rsidRDefault="003A5AF5">
      <w:pPr>
        <w:spacing w:line="200" w:lineRule="exact"/>
      </w:pPr>
    </w:p>
    <w:p w:rsidR="003A5AF5" w:rsidRDefault="003A5AF5">
      <w:pPr>
        <w:spacing w:before="9" w:line="260" w:lineRule="exact"/>
        <w:rPr>
          <w:sz w:val="26"/>
          <w:szCs w:val="26"/>
        </w:rPr>
      </w:pPr>
    </w:p>
    <w:p w:rsidR="003A5AF5" w:rsidRDefault="00775B0F">
      <w:pPr>
        <w:ind w:left="140" w:right="7106"/>
        <w:jc w:val="both"/>
        <w:rPr>
          <w:sz w:val="28"/>
          <w:szCs w:val="28"/>
        </w:rPr>
      </w:pPr>
      <w:r>
        <w:rPr>
          <w:b/>
          <w:sz w:val="28"/>
          <w:szCs w:val="28"/>
        </w:rPr>
        <w:t>UNIT TESTING</w:t>
      </w:r>
    </w:p>
    <w:p w:rsidR="003A5AF5" w:rsidRDefault="003A5AF5">
      <w:pPr>
        <w:spacing w:before="8" w:line="180" w:lineRule="exact"/>
        <w:rPr>
          <w:sz w:val="18"/>
          <w:szCs w:val="18"/>
        </w:rPr>
      </w:pPr>
    </w:p>
    <w:p w:rsidR="003A5AF5" w:rsidRDefault="00775B0F">
      <w:pPr>
        <w:spacing w:line="359" w:lineRule="auto"/>
        <w:ind w:left="140" w:right="99" w:firstLine="720"/>
        <w:jc w:val="both"/>
        <w:rPr>
          <w:sz w:val="24"/>
          <w:szCs w:val="24"/>
        </w:rPr>
      </w:pPr>
      <w:r>
        <w:rPr>
          <w:sz w:val="24"/>
          <w:szCs w:val="24"/>
        </w:rPr>
        <w:t>Here the individual components are tested to ensure that they operate correctly. Each component is tested independently, without other system components.</w:t>
      </w:r>
    </w:p>
    <w:p w:rsidR="003A5AF5" w:rsidRDefault="003A5AF5">
      <w:pPr>
        <w:spacing w:line="200" w:lineRule="exact"/>
      </w:pPr>
    </w:p>
    <w:p w:rsidR="003A5AF5" w:rsidRDefault="003A5AF5">
      <w:pPr>
        <w:spacing w:before="6" w:line="280" w:lineRule="exact"/>
        <w:rPr>
          <w:sz w:val="28"/>
          <w:szCs w:val="28"/>
        </w:rPr>
      </w:pPr>
    </w:p>
    <w:p w:rsidR="003A5AF5" w:rsidRDefault="00775B0F">
      <w:pPr>
        <w:ind w:left="140" w:right="6641"/>
        <w:jc w:val="both"/>
        <w:rPr>
          <w:sz w:val="27"/>
          <w:szCs w:val="27"/>
        </w:rPr>
      </w:pPr>
      <w:r>
        <w:rPr>
          <w:b/>
          <w:sz w:val="27"/>
          <w:szCs w:val="27"/>
        </w:rPr>
        <w:t>MODULE TESTING</w:t>
      </w:r>
    </w:p>
    <w:p w:rsidR="003A5AF5" w:rsidRDefault="003A5AF5">
      <w:pPr>
        <w:spacing w:before="1" w:line="180" w:lineRule="exact"/>
        <w:rPr>
          <w:sz w:val="18"/>
          <w:szCs w:val="18"/>
        </w:rPr>
      </w:pPr>
    </w:p>
    <w:p w:rsidR="003A5AF5" w:rsidRDefault="00775B0F">
      <w:pPr>
        <w:spacing w:line="359" w:lineRule="auto"/>
        <w:ind w:left="140" w:right="102" w:firstLine="720"/>
        <w:jc w:val="both"/>
        <w:rPr>
          <w:sz w:val="24"/>
          <w:szCs w:val="24"/>
        </w:rPr>
        <w:sectPr w:rsidR="003A5AF5">
          <w:type w:val="continuous"/>
          <w:pgSz w:w="11920" w:h="16840"/>
          <w:pgMar w:top="940" w:right="1300" w:bottom="280" w:left="1300" w:header="720" w:footer="720" w:gutter="0"/>
          <w:cols w:space="720"/>
        </w:sectPr>
      </w:pPr>
      <w:proofErr w:type="gramStart"/>
      <w:r>
        <w:rPr>
          <w:sz w:val="24"/>
          <w:szCs w:val="24"/>
        </w:rPr>
        <w:t>Module  is</w:t>
      </w:r>
      <w:proofErr w:type="gramEnd"/>
      <w:r>
        <w:rPr>
          <w:sz w:val="24"/>
          <w:szCs w:val="24"/>
        </w:rPr>
        <w:t xml:space="preserve">  a  collection  of  dependent  components  such  as  procedures  and  functions. </w:t>
      </w:r>
      <w:proofErr w:type="gramStart"/>
      <w:r>
        <w:rPr>
          <w:sz w:val="24"/>
          <w:szCs w:val="24"/>
        </w:rPr>
        <w:t>Since  the</w:t>
      </w:r>
      <w:proofErr w:type="gramEnd"/>
      <w:r>
        <w:rPr>
          <w:sz w:val="24"/>
          <w:szCs w:val="24"/>
        </w:rPr>
        <w:t xml:space="preserve">  module  encapsulates  related  components  can  be  tested  with  our  other  system modules. The testing process is concerned with finding errors which results from erroneous function calls from the main function to various individual functions.</w:t>
      </w:r>
    </w:p>
    <w:p w:rsidR="003A5AF5" w:rsidRDefault="003A5AF5">
      <w:pPr>
        <w:spacing w:line="200" w:lineRule="exact"/>
      </w:pPr>
    </w:p>
    <w:p w:rsidR="003A5AF5" w:rsidRDefault="003A5AF5">
      <w:pPr>
        <w:spacing w:before="3" w:line="260" w:lineRule="exact"/>
        <w:rPr>
          <w:sz w:val="26"/>
          <w:szCs w:val="26"/>
        </w:rPr>
      </w:pPr>
    </w:p>
    <w:p w:rsidR="003A5AF5" w:rsidRDefault="00775B0F">
      <w:pPr>
        <w:spacing w:before="26"/>
        <w:ind w:left="140"/>
        <w:rPr>
          <w:sz w:val="27"/>
          <w:szCs w:val="27"/>
        </w:rPr>
      </w:pPr>
      <w:r>
        <w:rPr>
          <w:b/>
          <w:sz w:val="27"/>
          <w:szCs w:val="27"/>
        </w:rPr>
        <w:t>SYSTEM TESING</w:t>
      </w:r>
    </w:p>
    <w:p w:rsidR="003A5AF5" w:rsidRDefault="003A5AF5">
      <w:pPr>
        <w:spacing w:before="4" w:line="180" w:lineRule="exact"/>
        <w:rPr>
          <w:sz w:val="18"/>
          <w:szCs w:val="18"/>
        </w:rPr>
      </w:pPr>
    </w:p>
    <w:p w:rsidR="003A5AF5" w:rsidRDefault="00775B0F">
      <w:pPr>
        <w:spacing w:line="356" w:lineRule="auto"/>
        <w:ind w:left="140" w:right="100" w:firstLine="720"/>
        <w:rPr>
          <w:sz w:val="24"/>
          <w:szCs w:val="24"/>
        </w:rPr>
      </w:pPr>
      <w:proofErr w:type="gramStart"/>
      <w:r>
        <w:rPr>
          <w:sz w:val="24"/>
          <w:szCs w:val="24"/>
        </w:rPr>
        <w:t>The  Modules</w:t>
      </w:r>
      <w:proofErr w:type="gramEnd"/>
      <w:r>
        <w:rPr>
          <w:sz w:val="24"/>
          <w:szCs w:val="24"/>
        </w:rPr>
        <w:t xml:space="preserve">  are  integrated  to  make  up  the  entire  system.  </w:t>
      </w:r>
      <w:proofErr w:type="gramStart"/>
      <w:r>
        <w:rPr>
          <w:sz w:val="24"/>
          <w:szCs w:val="24"/>
        </w:rPr>
        <w:t>The  testing</w:t>
      </w:r>
      <w:proofErr w:type="gramEnd"/>
      <w:r>
        <w:rPr>
          <w:sz w:val="24"/>
          <w:szCs w:val="24"/>
        </w:rPr>
        <w:t xml:space="preserve">  process  is concerned with finding errors with the results from unanticipated interactions between</w:t>
      </w:r>
    </w:p>
    <w:p w:rsidR="003A5AF5" w:rsidRDefault="00775B0F">
      <w:pPr>
        <w:spacing w:before="41" w:line="359" w:lineRule="auto"/>
        <w:ind w:left="140" w:right="104"/>
        <w:rPr>
          <w:sz w:val="24"/>
          <w:szCs w:val="24"/>
        </w:rPr>
        <w:sectPr w:rsidR="003A5AF5">
          <w:pgSz w:w="11920" w:h="16840"/>
          <w:pgMar w:top="940" w:right="1300" w:bottom="280" w:left="1300" w:header="749" w:footer="874" w:gutter="0"/>
          <w:cols w:space="720"/>
        </w:sectPr>
      </w:pPr>
      <w:r>
        <w:rPr>
          <w:sz w:val="24"/>
          <w:szCs w:val="24"/>
        </w:rPr>
        <w:t>module and system components. It is also concerned with validating that the system meets its functional and non-functional requirements.</w:t>
      </w:r>
    </w:p>
    <w:p w:rsidR="003A5AF5" w:rsidRDefault="003A5AF5">
      <w:pPr>
        <w:spacing w:line="200" w:lineRule="exact"/>
      </w:pPr>
    </w:p>
    <w:p w:rsidR="003A5AF5" w:rsidRDefault="003A5AF5">
      <w:pPr>
        <w:spacing w:before="10" w:line="260" w:lineRule="exact"/>
        <w:rPr>
          <w:sz w:val="26"/>
          <w:szCs w:val="26"/>
        </w:rPr>
        <w:sectPr w:rsidR="003A5AF5">
          <w:pgSz w:w="11920" w:h="16840"/>
          <w:pgMar w:top="940" w:right="1300" w:bottom="280" w:left="1280" w:header="749" w:footer="874" w:gutter="0"/>
          <w:cols w:space="720"/>
        </w:sectPr>
      </w:pPr>
    </w:p>
    <w:p w:rsidR="003A5AF5" w:rsidRDefault="00775B0F">
      <w:pPr>
        <w:spacing w:before="18"/>
        <w:ind w:left="160" w:right="-68"/>
        <w:rPr>
          <w:sz w:val="32"/>
          <w:szCs w:val="32"/>
        </w:rPr>
      </w:pPr>
      <w:r>
        <w:rPr>
          <w:b/>
          <w:w w:val="99"/>
          <w:sz w:val="32"/>
          <w:szCs w:val="32"/>
        </w:rPr>
        <w:t>Chapter</w:t>
      </w:r>
      <w:r>
        <w:rPr>
          <w:b/>
          <w:sz w:val="32"/>
          <w:szCs w:val="32"/>
        </w:rPr>
        <w:t xml:space="preserve"> </w:t>
      </w:r>
      <w:r>
        <w:rPr>
          <w:b/>
          <w:w w:val="99"/>
          <w:sz w:val="32"/>
          <w:szCs w:val="32"/>
        </w:rPr>
        <w:t>6</w:t>
      </w:r>
    </w:p>
    <w:p w:rsidR="003A5AF5" w:rsidRDefault="00775B0F">
      <w:pPr>
        <w:spacing w:line="200" w:lineRule="exact"/>
      </w:pPr>
      <w:r>
        <w:br w:type="column"/>
      </w:r>
    </w:p>
    <w:p w:rsidR="003A5AF5" w:rsidRDefault="003A5AF5">
      <w:pPr>
        <w:spacing w:line="200" w:lineRule="exact"/>
      </w:pPr>
    </w:p>
    <w:p w:rsidR="003A5AF5" w:rsidRDefault="003A5AF5">
      <w:pPr>
        <w:spacing w:line="200" w:lineRule="exact"/>
      </w:pPr>
    </w:p>
    <w:p w:rsidR="003A5AF5" w:rsidRDefault="00775B0F">
      <w:pPr>
        <w:spacing w:line="400" w:lineRule="exact"/>
        <w:rPr>
          <w:sz w:val="36"/>
          <w:szCs w:val="36"/>
        </w:rPr>
        <w:sectPr w:rsidR="003A5AF5">
          <w:type w:val="continuous"/>
          <w:pgSz w:w="11920" w:h="16840"/>
          <w:pgMar w:top="940" w:right="1300" w:bottom="280" w:left="1280" w:header="720" w:footer="720" w:gutter="0"/>
          <w:cols w:num="2" w:space="720" w:equalWidth="0">
            <w:col w:w="1535" w:space="1204"/>
            <w:col w:w="6601"/>
          </w:cols>
        </w:sectPr>
      </w:pPr>
      <w:r>
        <w:rPr>
          <w:b/>
          <w:position w:val="-1"/>
          <w:sz w:val="36"/>
          <w:szCs w:val="36"/>
        </w:rPr>
        <w:t>IN-GAME SNAPSHOTS</w:t>
      </w:r>
    </w:p>
    <w:p w:rsidR="003A5AF5" w:rsidRDefault="003A5AF5">
      <w:pPr>
        <w:spacing w:line="200" w:lineRule="exact"/>
      </w:pPr>
    </w:p>
    <w:p w:rsidR="003A5AF5" w:rsidRDefault="003A5AF5">
      <w:pPr>
        <w:spacing w:line="200" w:lineRule="exact"/>
      </w:pPr>
    </w:p>
    <w:p w:rsidR="003A5AF5" w:rsidRDefault="003A5AF5">
      <w:pPr>
        <w:spacing w:before="20" w:line="200" w:lineRule="exact"/>
      </w:pPr>
    </w:p>
    <w:p w:rsidR="003A5AF5" w:rsidRDefault="00DA29B0">
      <w:pPr>
        <w:ind w:left="160"/>
      </w:pPr>
      <w:r>
        <w:pict>
          <v:shape id="_x0000_i1035" type="#_x0000_t75" style="width:438pt;height:246pt">
            <v:imagedata r:id="rId21" o:title=""/>
          </v:shape>
        </w:pict>
      </w:r>
    </w:p>
    <w:p w:rsidR="003A5AF5" w:rsidRDefault="003A5AF5">
      <w:pPr>
        <w:spacing w:line="200" w:lineRule="exact"/>
      </w:pPr>
    </w:p>
    <w:p w:rsidR="003A5AF5" w:rsidRDefault="003A5AF5">
      <w:pPr>
        <w:spacing w:line="200" w:lineRule="exact"/>
      </w:pPr>
    </w:p>
    <w:p w:rsidR="003A5AF5" w:rsidRDefault="003A5AF5">
      <w:pPr>
        <w:spacing w:before="9" w:line="200" w:lineRule="exact"/>
      </w:pPr>
    </w:p>
    <w:p w:rsidR="003A5AF5" w:rsidRDefault="00775B0F">
      <w:pPr>
        <w:spacing w:before="29"/>
        <w:ind w:left="1080" w:right="1064"/>
        <w:jc w:val="center"/>
        <w:rPr>
          <w:sz w:val="24"/>
          <w:szCs w:val="24"/>
        </w:rPr>
      </w:pPr>
      <w:r>
        <w:rPr>
          <w:sz w:val="24"/>
          <w:szCs w:val="24"/>
        </w:rPr>
        <w:t>Fig 6.</w:t>
      </w:r>
      <w:proofErr w:type="gramStart"/>
      <w:r>
        <w:rPr>
          <w:sz w:val="24"/>
          <w:szCs w:val="24"/>
        </w:rPr>
        <w:t>1:This</w:t>
      </w:r>
      <w:proofErr w:type="gramEnd"/>
      <w:r>
        <w:rPr>
          <w:sz w:val="24"/>
          <w:szCs w:val="24"/>
        </w:rPr>
        <w:t xml:space="preserve"> is the Main Screen .You can press the S key to start the game</w:t>
      </w:r>
    </w:p>
    <w:p w:rsidR="003A5AF5" w:rsidRDefault="003A5AF5">
      <w:pPr>
        <w:spacing w:before="2" w:line="140" w:lineRule="exact"/>
        <w:rPr>
          <w:sz w:val="14"/>
          <w:szCs w:val="14"/>
        </w:rPr>
      </w:pPr>
    </w:p>
    <w:p w:rsidR="003A5AF5" w:rsidRDefault="003A5AF5">
      <w:pPr>
        <w:spacing w:line="200" w:lineRule="exact"/>
      </w:pPr>
    </w:p>
    <w:p w:rsidR="003A5AF5" w:rsidRDefault="00DA29B0">
      <w:pPr>
        <w:ind w:left="100"/>
      </w:pPr>
      <w:r>
        <w:pict>
          <v:shape id="_x0000_i1036" type="#_x0000_t75" style="width:420pt;height:234pt">
            <v:imagedata r:id="rId22" o:title=""/>
          </v:shape>
        </w:pict>
      </w:r>
    </w:p>
    <w:p w:rsidR="003A5AF5" w:rsidRDefault="00775B0F">
      <w:pPr>
        <w:spacing w:before="74"/>
        <w:ind w:left="4251" w:right="4228"/>
        <w:jc w:val="center"/>
        <w:rPr>
          <w:sz w:val="27"/>
          <w:szCs w:val="27"/>
        </w:rPr>
      </w:pPr>
      <w:r>
        <w:rPr>
          <w:sz w:val="27"/>
          <w:szCs w:val="27"/>
        </w:rPr>
        <w:t>Fig 6.2</w:t>
      </w:r>
    </w:p>
    <w:p w:rsidR="003A5AF5" w:rsidRDefault="003A5AF5">
      <w:pPr>
        <w:spacing w:line="180" w:lineRule="exact"/>
        <w:rPr>
          <w:sz w:val="19"/>
          <w:szCs w:val="19"/>
        </w:rPr>
      </w:pPr>
    </w:p>
    <w:p w:rsidR="003A5AF5" w:rsidRDefault="00775B0F">
      <w:pPr>
        <w:spacing w:line="356" w:lineRule="auto"/>
        <w:ind w:left="160" w:right="102"/>
        <w:rPr>
          <w:sz w:val="24"/>
          <w:szCs w:val="24"/>
        </w:rPr>
        <w:sectPr w:rsidR="003A5AF5">
          <w:type w:val="continuous"/>
          <w:pgSz w:w="11920" w:h="16840"/>
          <w:pgMar w:top="940" w:right="1300" w:bottom="280" w:left="1280" w:header="720" w:footer="720" w:gutter="0"/>
          <w:cols w:space="720"/>
        </w:sectPr>
      </w:pPr>
      <w:r>
        <w:rPr>
          <w:sz w:val="24"/>
          <w:szCs w:val="24"/>
        </w:rPr>
        <w:t xml:space="preserve">This is the loading screen of the </w:t>
      </w:r>
      <w:proofErr w:type="spellStart"/>
      <w:r>
        <w:rPr>
          <w:sz w:val="24"/>
          <w:szCs w:val="24"/>
        </w:rPr>
        <w:t>Game.This</w:t>
      </w:r>
      <w:proofErr w:type="spellEnd"/>
      <w:r>
        <w:rPr>
          <w:sz w:val="24"/>
          <w:szCs w:val="24"/>
        </w:rPr>
        <w:t xml:space="preserve"> comes </w:t>
      </w:r>
      <w:proofErr w:type="spellStart"/>
      <w:r>
        <w:rPr>
          <w:sz w:val="24"/>
          <w:szCs w:val="24"/>
        </w:rPr>
        <w:t>everytime</w:t>
      </w:r>
      <w:proofErr w:type="spellEnd"/>
      <w:r>
        <w:rPr>
          <w:sz w:val="24"/>
          <w:szCs w:val="24"/>
        </w:rPr>
        <w:t xml:space="preserve"> you load the game from the main screen.</w:t>
      </w:r>
    </w:p>
    <w:p w:rsidR="003A5AF5" w:rsidRDefault="003A5AF5">
      <w:pPr>
        <w:spacing w:line="200" w:lineRule="exact"/>
      </w:pPr>
    </w:p>
    <w:p w:rsidR="003A5AF5" w:rsidRDefault="003A5AF5">
      <w:pPr>
        <w:spacing w:line="200" w:lineRule="exact"/>
      </w:pPr>
    </w:p>
    <w:p w:rsidR="003A5AF5" w:rsidRDefault="003A5AF5">
      <w:pPr>
        <w:spacing w:before="8" w:line="280" w:lineRule="exact"/>
        <w:rPr>
          <w:sz w:val="28"/>
          <w:szCs w:val="28"/>
        </w:rPr>
      </w:pPr>
    </w:p>
    <w:p w:rsidR="003A5AF5" w:rsidRDefault="00DA29B0">
      <w:pPr>
        <w:ind w:left="140"/>
      </w:pPr>
      <w:r>
        <w:pict>
          <v:shape id="_x0000_i1037" type="#_x0000_t75" style="width:450pt;height:252pt">
            <v:imagedata r:id="rId23" o:title=""/>
          </v:shape>
        </w:pict>
      </w:r>
    </w:p>
    <w:p w:rsidR="003A5AF5" w:rsidRDefault="003A5AF5">
      <w:pPr>
        <w:spacing w:line="200" w:lineRule="exact"/>
      </w:pPr>
    </w:p>
    <w:p w:rsidR="003A5AF5" w:rsidRDefault="003A5AF5">
      <w:pPr>
        <w:spacing w:before="20" w:line="240" w:lineRule="exact"/>
        <w:rPr>
          <w:sz w:val="24"/>
          <w:szCs w:val="24"/>
        </w:rPr>
      </w:pPr>
    </w:p>
    <w:p w:rsidR="003A5AF5" w:rsidRDefault="00775B0F">
      <w:pPr>
        <w:spacing w:before="26" w:line="359" w:lineRule="auto"/>
        <w:ind w:left="140" w:right="165"/>
        <w:rPr>
          <w:sz w:val="24"/>
          <w:szCs w:val="24"/>
        </w:rPr>
      </w:pPr>
      <w:r>
        <w:rPr>
          <w:sz w:val="27"/>
          <w:szCs w:val="27"/>
        </w:rPr>
        <w:t xml:space="preserve">Fig 6.3: </w:t>
      </w:r>
      <w:r>
        <w:rPr>
          <w:sz w:val="24"/>
          <w:szCs w:val="24"/>
        </w:rPr>
        <w:t xml:space="preserve">This is the Game </w:t>
      </w:r>
      <w:proofErr w:type="spellStart"/>
      <w:proofErr w:type="gramStart"/>
      <w:r>
        <w:rPr>
          <w:sz w:val="24"/>
          <w:szCs w:val="24"/>
        </w:rPr>
        <w:t>screen,where</w:t>
      </w:r>
      <w:proofErr w:type="spellEnd"/>
      <w:proofErr w:type="gramEnd"/>
      <w:r>
        <w:rPr>
          <w:sz w:val="24"/>
          <w:szCs w:val="24"/>
        </w:rPr>
        <w:t xml:space="preserve"> we can see that the </w:t>
      </w:r>
      <w:r w:rsidR="005B2159">
        <w:rPr>
          <w:sz w:val="24"/>
          <w:szCs w:val="24"/>
        </w:rPr>
        <w:t>monkey</w:t>
      </w:r>
      <w:r>
        <w:rPr>
          <w:sz w:val="24"/>
          <w:szCs w:val="24"/>
        </w:rPr>
        <w:t xml:space="preserve"> is flapping from one side of the wall to the </w:t>
      </w:r>
      <w:proofErr w:type="spellStart"/>
      <w:r>
        <w:rPr>
          <w:sz w:val="24"/>
          <w:szCs w:val="24"/>
        </w:rPr>
        <w:t>other,avoiding</w:t>
      </w:r>
      <w:proofErr w:type="spellEnd"/>
      <w:r>
        <w:rPr>
          <w:sz w:val="24"/>
          <w:szCs w:val="24"/>
        </w:rPr>
        <w:t xml:space="preserve"> obstacles</w:t>
      </w:r>
    </w:p>
    <w:p w:rsidR="003A5AF5" w:rsidRDefault="003A5AF5">
      <w:pPr>
        <w:spacing w:line="200" w:lineRule="exact"/>
      </w:pPr>
    </w:p>
    <w:p w:rsidR="003A5AF5" w:rsidRDefault="003A5AF5">
      <w:pPr>
        <w:spacing w:line="200" w:lineRule="exact"/>
      </w:pPr>
    </w:p>
    <w:p w:rsidR="003A5AF5" w:rsidRDefault="003A5AF5">
      <w:pPr>
        <w:spacing w:before="19" w:line="280" w:lineRule="exact"/>
        <w:rPr>
          <w:sz w:val="28"/>
          <w:szCs w:val="28"/>
        </w:rPr>
      </w:pPr>
    </w:p>
    <w:p w:rsidR="003A5AF5" w:rsidRDefault="00DA29B0">
      <w:pPr>
        <w:ind w:left="140"/>
      </w:pPr>
      <w:r>
        <w:pict>
          <v:shape id="_x0000_i1038" type="#_x0000_t75" style="width:456pt;height:258pt">
            <v:imagedata r:id="rId24" o:title=""/>
          </v:shape>
        </w:pict>
      </w:r>
    </w:p>
    <w:p w:rsidR="003A5AF5" w:rsidRDefault="003A5AF5">
      <w:pPr>
        <w:spacing w:line="200" w:lineRule="exact"/>
      </w:pPr>
    </w:p>
    <w:p w:rsidR="003A5AF5" w:rsidRDefault="003A5AF5">
      <w:pPr>
        <w:spacing w:before="15" w:line="260" w:lineRule="exact"/>
        <w:rPr>
          <w:sz w:val="26"/>
          <w:szCs w:val="26"/>
        </w:rPr>
      </w:pPr>
    </w:p>
    <w:p w:rsidR="003A5AF5" w:rsidRDefault="00775B0F">
      <w:pPr>
        <w:ind w:left="860"/>
        <w:rPr>
          <w:sz w:val="24"/>
          <w:szCs w:val="24"/>
        </w:rPr>
        <w:sectPr w:rsidR="003A5AF5">
          <w:pgSz w:w="11920" w:h="16840"/>
          <w:pgMar w:top="940" w:right="1240" w:bottom="280" w:left="1300" w:header="749" w:footer="874" w:gutter="0"/>
          <w:cols w:space="720"/>
        </w:sectPr>
      </w:pPr>
      <w:r>
        <w:rPr>
          <w:sz w:val="27"/>
          <w:szCs w:val="27"/>
        </w:rPr>
        <w:t xml:space="preserve">Fig </w:t>
      </w:r>
      <w:proofErr w:type="gramStart"/>
      <w:r>
        <w:rPr>
          <w:sz w:val="27"/>
          <w:szCs w:val="27"/>
        </w:rPr>
        <w:t>6.4:</w:t>
      </w:r>
      <w:r>
        <w:rPr>
          <w:sz w:val="24"/>
          <w:szCs w:val="24"/>
        </w:rPr>
        <w:t>If</w:t>
      </w:r>
      <w:proofErr w:type="gramEnd"/>
      <w:r>
        <w:rPr>
          <w:sz w:val="24"/>
          <w:szCs w:val="24"/>
        </w:rPr>
        <w:t xml:space="preserve"> the </w:t>
      </w:r>
      <w:r w:rsidR="005B2159">
        <w:rPr>
          <w:sz w:val="24"/>
          <w:szCs w:val="24"/>
        </w:rPr>
        <w:t>monkey</w:t>
      </w:r>
      <w:r>
        <w:rPr>
          <w:sz w:val="24"/>
          <w:szCs w:val="24"/>
        </w:rPr>
        <w:t xml:space="preserve"> hits an obstacle ,the game gets over and the score is displayed</w:t>
      </w:r>
    </w:p>
    <w:p w:rsidR="003A5AF5" w:rsidRDefault="003A5AF5">
      <w:pPr>
        <w:spacing w:line="200" w:lineRule="exact"/>
      </w:pPr>
    </w:p>
    <w:p w:rsidR="003A5AF5" w:rsidRDefault="003A5AF5">
      <w:pPr>
        <w:spacing w:before="15" w:line="260" w:lineRule="exact"/>
        <w:rPr>
          <w:sz w:val="26"/>
          <w:szCs w:val="26"/>
        </w:rPr>
      </w:pPr>
    </w:p>
    <w:p w:rsidR="003A5AF5" w:rsidRDefault="00775B0F">
      <w:pPr>
        <w:spacing w:before="13"/>
        <w:ind w:left="3396" w:right="3396"/>
        <w:jc w:val="center"/>
        <w:rPr>
          <w:sz w:val="36"/>
          <w:szCs w:val="36"/>
        </w:rPr>
      </w:pPr>
      <w:r>
        <w:rPr>
          <w:b/>
          <w:sz w:val="36"/>
          <w:szCs w:val="36"/>
        </w:rPr>
        <w:t>REFERENCES</w:t>
      </w:r>
    </w:p>
    <w:p w:rsidR="003A5AF5" w:rsidRDefault="003A5AF5">
      <w:pPr>
        <w:spacing w:before="9" w:line="120" w:lineRule="exact"/>
        <w:rPr>
          <w:sz w:val="12"/>
          <w:szCs w:val="12"/>
        </w:rPr>
      </w:pP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2B139D">
      <w:pPr>
        <w:ind w:left="140"/>
        <w:rPr>
          <w:rFonts w:ascii="Calibri" w:eastAsia="Calibri" w:hAnsi="Calibri" w:cs="Calibri"/>
          <w:sz w:val="14"/>
          <w:szCs w:val="14"/>
        </w:rPr>
      </w:pPr>
      <w:r>
        <w:pict>
          <v:group id="_x0000_s1048" style="position:absolute;left:0;text-align:left;margin-left:70.6pt;margin-top:57.7pt;width:454.25pt;height:0;z-index:-1071;mso-position-horizontal-relative:page;mso-position-vertical-relative:page" coordorigin="1412,1154" coordsize="9085,0">
            <v:shape id="_x0000_s1049" style="position:absolute;left:1412;top:1154;width:9085;height:0" coordorigin="1412,1154" coordsize="9085,0" path="m1412,1154r9085,e" filled="f" strokecolor="#4471c4" strokeweight=".58pt">
              <v:path arrowok="t"/>
            </v:shape>
            <w10:wrap anchorx="page" anchory="page"/>
          </v:group>
        </w:pict>
      </w:r>
      <w:r w:rsidR="00775B0F">
        <w:rPr>
          <w:rFonts w:ascii="Calibri" w:eastAsia="Calibri" w:hAnsi="Calibri" w:cs="Calibri"/>
          <w:sz w:val="22"/>
          <w:szCs w:val="22"/>
        </w:rPr>
        <w:t xml:space="preserve">[1]          </w:t>
      </w:r>
      <w:proofErr w:type="gramStart"/>
      <w:r w:rsidR="00775B0F">
        <w:rPr>
          <w:rFonts w:ascii="Calibri" w:eastAsia="Calibri" w:hAnsi="Calibri" w:cs="Calibri"/>
          <w:sz w:val="22"/>
          <w:szCs w:val="22"/>
        </w:rPr>
        <w:t>Interactive  Computer</w:t>
      </w:r>
      <w:proofErr w:type="gramEnd"/>
      <w:r w:rsidR="00775B0F">
        <w:rPr>
          <w:rFonts w:ascii="Calibri" w:eastAsia="Calibri" w:hAnsi="Calibri" w:cs="Calibri"/>
          <w:sz w:val="22"/>
          <w:szCs w:val="22"/>
        </w:rPr>
        <w:t xml:space="preserve">  Graphics  A  top  –down  approach  with  OpenGL  –  Edward  Angel,  5</w:t>
      </w:r>
      <w:proofErr w:type="spellStart"/>
      <w:r w:rsidR="00775B0F">
        <w:rPr>
          <w:rFonts w:ascii="Calibri" w:eastAsia="Calibri" w:hAnsi="Calibri" w:cs="Calibri"/>
          <w:w w:val="99"/>
          <w:position w:val="8"/>
          <w:sz w:val="14"/>
          <w:szCs w:val="14"/>
        </w:rPr>
        <w:t>th</w:t>
      </w:r>
      <w:proofErr w:type="spellEnd"/>
    </w:p>
    <w:p w:rsidR="003A5AF5" w:rsidRDefault="003A5AF5">
      <w:pPr>
        <w:spacing w:before="5" w:line="120" w:lineRule="exact"/>
        <w:rPr>
          <w:sz w:val="13"/>
          <w:szCs w:val="13"/>
        </w:rPr>
      </w:pPr>
    </w:p>
    <w:p w:rsidR="003A5AF5" w:rsidRDefault="00775B0F">
      <w:pPr>
        <w:ind w:left="860"/>
        <w:rPr>
          <w:rFonts w:ascii="Calibri" w:eastAsia="Calibri" w:hAnsi="Calibri" w:cs="Calibri"/>
          <w:sz w:val="22"/>
          <w:szCs w:val="22"/>
        </w:rPr>
      </w:pPr>
      <w:r>
        <w:rPr>
          <w:rFonts w:ascii="Calibri" w:eastAsia="Calibri" w:hAnsi="Calibri" w:cs="Calibri"/>
          <w:sz w:val="22"/>
          <w:szCs w:val="22"/>
        </w:rPr>
        <w:t>Edition, Addition-Wesley 2008.</w:t>
      </w:r>
    </w:p>
    <w:p w:rsidR="003A5AF5" w:rsidRDefault="003A5AF5">
      <w:pPr>
        <w:spacing w:before="8" w:line="120" w:lineRule="exact"/>
        <w:rPr>
          <w:sz w:val="12"/>
          <w:szCs w:val="12"/>
        </w:rPr>
      </w:pPr>
    </w:p>
    <w:p w:rsidR="003A5AF5" w:rsidRDefault="00775B0F">
      <w:pPr>
        <w:spacing w:line="385" w:lineRule="auto"/>
        <w:ind w:left="140" w:right="921"/>
        <w:rPr>
          <w:sz w:val="24"/>
          <w:szCs w:val="24"/>
        </w:rPr>
      </w:pPr>
      <w:r>
        <w:rPr>
          <w:rFonts w:ascii="Calibri" w:eastAsia="Calibri" w:hAnsi="Calibri" w:cs="Calibri"/>
          <w:sz w:val="22"/>
          <w:szCs w:val="22"/>
        </w:rPr>
        <w:t xml:space="preserve">[2]            Computer Graphics Using OpenGL - </w:t>
      </w:r>
      <w:proofErr w:type="spellStart"/>
      <w:r>
        <w:rPr>
          <w:rFonts w:ascii="Calibri" w:eastAsia="Calibri" w:hAnsi="Calibri" w:cs="Calibri"/>
          <w:sz w:val="22"/>
          <w:szCs w:val="22"/>
        </w:rPr>
        <w:t>F.S.Hill.Jr</w:t>
      </w:r>
      <w:proofErr w:type="spellEnd"/>
      <w:r>
        <w:rPr>
          <w:rFonts w:ascii="Calibri" w:eastAsia="Calibri" w:hAnsi="Calibri" w:cs="Calibri"/>
          <w:sz w:val="22"/>
          <w:szCs w:val="22"/>
        </w:rPr>
        <w:t>. 2</w:t>
      </w:r>
      <w:proofErr w:type="spellStart"/>
      <w:proofErr w:type="gramStart"/>
      <w:r>
        <w:rPr>
          <w:rFonts w:ascii="Calibri" w:eastAsia="Calibri" w:hAnsi="Calibri" w:cs="Calibri"/>
          <w:w w:val="99"/>
          <w:position w:val="8"/>
          <w:sz w:val="14"/>
          <w:szCs w:val="14"/>
        </w:rPr>
        <w:t>nd</w:t>
      </w:r>
      <w:proofErr w:type="spellEnd"/>
      <w:r>
        <w:rPr>
          <w:rFonts w:ascii="Calibri" w:eastAsia="Calibri" w:hAnsi="Calibri" w:cs="Calibri"/>
          <w:position w:val="8"/>
          <w:sz w:val="14"/>
          <w:szCs w:val="14"/>
        </w:rPr>
        <w:t xml:space="preserve">  </w:t>
      </w:r>
      <w:r>
        <w:rPr>
          <w:rFonts w:ascii="Calibri" w:eastAsia="Calibri" w:hAnsi="Calibri" w:cs="Calibri"/>
          <w:sz w:val="22"/>
          <w:szCs w:val="22"/>
        </w:rPr>
        <w:t>Edition</w:t>
      </w:r>
      <w:proofErr w:type="gramEnd"/>
      <w:r>
        <w:rPr>
          <w:rFonts w:ascii="Calibri" w:eastAsia="Calibri" w:hAnsi="Calibri" w:cs="Calibri"/>
          <w:sz w:val="22"/>
          <w:szCs w:val="22"/>
        </w:rPr>
        <w:t xml:space="preserve">, Pearson Education, 2009 [3]                   </w:t>
      </w:r>
      <w:hyperlink r:id="rId25">
        <w:r>
          <w:rPr>
            <w:sz w:val="24"/>
            <w:szCs w:val="24"/>
            <w:u w:val="single" w:color="000000"/>
          </w:rPr>
          <w:t>www.opengl.org</w:t>
        </w:r>
      </w:hyperlink>
    </w:p>
    <w:p w:rsidR="003A5AF5" w:rsidRDefault="00775B0F">
      <w:pPr>
        <w:spacing w:line="260" w:lineRule="exact"/>
        <w:ind w:left="140"/>
        <w:rPr>
          <w:sz w:val="24"/>
          <w:szCs w:val="24"/>
        </w:rPr>
      </w:pPr>
      <w:r>
        <w:rPr>
          <w:sz w:val="24"/>
          <w:szCs w:val="24"/>
        </w:rPr>
        <w:t>[4]       https://www.youtube.com/watch?v=527bR2JHSR0</w:t>
      </w:r>
    </w:p>
    <w:p w:rsidR="003A5AF5" w:rsidRDefault="003A5AF5">
      <w:pPr>
        <w:spacing w:before="8" w:line="160" w:lineRule="exact"/>
        <w:rPr>
          <w:sz w:val="16"/>
          <w:szCs w:val="16"/>
        </w:rPr>
      </w:pPr>
    </w:p>
    <w:p w:rsidR="003A5AF5" w:rsidRDefault="00775B0F">
      <w:pPr>
        <w:ind w:left="140"/>
        <w:rPr>
          <w:sz w:val="24"/>
          <w:szCs w:val="24"/>
        </w:rPr>
      </w:pPr>
      <w:r>
        <w:rPr>
          <w:sz w:val="24"/>
          <w:szCs w:val="24"/>
        </w:rPr>
        <w:t>[5]       https://www.youtube.com/watch?v=lKbFZ0RUm3k</w:t>
      </w:r>
    </w:p>
    <w:p w:rsidR="003A5AF5" w:rsidRDefault="003A5AF5">
      <w:pPr>
        <w:spacing w:before="9" w:line="160" w:lineRule="exact"/>
        <w:rPr>
          <w:sz w:val="16"/>
          <w:szCs w:val="16"/>
        </w:rPr>
      </w:pPr>
    </w:p>
    <w:p w:rsidR="003A5AF5" w:rsidRDefault="00775B0F">
      <w:pPr>
        <w:ind w:left="140"/>
        <w:rPr>
          <w:sz w:val="24"/>
          <w:szCs w:val="24"/>
        </w:rPr>
        <w:sectPr w:rsidR="003A5AF5">
          <w:pgSz w:w="11920" w:h="16840"/>
          <w:pgMar w:top="940" w:right="1300" w:bottom="280" w:left="1300" w:header="749" w:footer="874" w:gutter="0"/>
          <w:cols w:space="720"/>
        </w:sectPr>
      </w:pPr>
      <w:r>
        <w:rPr>
          <w:sz w:val="24"/>
          <w:szCs w:val="24"/>
        </w:rPr>
        <w:t>[6]       https://www.youtube.com/watch?v=u55fkIYlBs8</w:t>
      </w:r>
    </w:p>
    <w:p w:rsidR="003A5AF5" w:rsidRDefault="003A5AF5">
      <w:pPr>
        <w:spacing w:line="200" w:lineRule="exact"/>
      </w:pPr>
    </w:p>
    <w:p w:rsidR="003A5AF5" w:rsidRDefault="003A5AF5">
      <w:pPr>
        <w:spacing w:before="15" w:line="260" w:lineRule="exact"/>
        <w:rPr>
          <w:sz w:val="26"/>
          <w:szCs w:val="26"/>
        </w:rPr>
      </w:pPr>
    </w:p>
    <w:p w:rsidR="003A5AF5" w:rsidRDefault="00775B0F">
      <w:pPr>
        <w:spacing w:before="13" w:line="400" w:lineRule="exact"/>
        <w:ind w:left="3677" w:right="3677"/>
        <w:jc w:val="center"/>
        <w:rPr>
          <w:sz w:val="36"/>
          <w:szCs w:val="36"/>
        </w:rPr>
      </w:pPr>
      <w:r>
        <w:rPr>
          <w:b/>
          <w:position w:val="-1"/>
          <w:sz w:val="36"/>
          <w:szCs w:val="36"/>
        </w:rPr>
        <w:t>APPENDIX</w:t>
      </w:r>
    </w:p>
    <w:p w:rsidR="003A5AF5" w:rsidRDefault="003A5AF5">
      <w:pPr>
        <w:spacing w:before="3" w:line="180" w:lineRule="exact"/>
        <w:rPr>
          <w:sz w:val="18"/>
          <w:szCs w:val="18"/>
        </w:rPr>
      </w:pPr>
    </w:p>
    <w:p w:rsidR="003A5AF5" w:rsidRDefault="002B139D">
      <w:pPr>
        <w:spacing w:before="29"/>
        <w:ind w:left="140"/>
        <w:rPr>
          <w:sz w:val="24"/>
          <w:szCs w:val="24"/>
        </w:rPr>
      </w:pPr>
      <w:r>
        <w:pict>
          <v:group id="_x0000_s1046" style="position:absolute;left:0;text-align:left;margin-left:70.6pt;margin-top:57.7pt;width:454.25pt;height:0;z-index:-1070;mso-position-horizontal-relative:page;mso-position-vertical-relative:page" coordorigin="1412,1154" coordsize="9085,0">
            <v:shape id="_x0000_s1047" style="position:absolute;left:1412;top:1154;width:9085;height:0" coordorigin="1412,1154" coordsize="9085,0" path="m1412,1154r9085,e" filled="f" strokecolor="#4471c4" strokeweight=".58pt">
              <v:path arrowok="t"/>
            </v:shape>
            <w10:wrap anchorx="page" anchory="page"/>
          </v:group>
        </w:pict>
      </w:r>
      <w:r w:rsidR="00775B0F">
        <w:rPr>
          <w:sz w:val="24"/>
          <w:szCs w:val="24"/>
        </w:rPr>
        <w:t xml:space="preserve">void </w:t>
      </w:r>
      <w:proofErr w:type="gramStart"/>
      <w:r w:rsidR="00775B0F">
        <w:rPr>
          <w:sz w:val="24"/>
          <w:szCs w:val="24"/>
        </w:rPr>
        <w:t>msg(</w:t>
      </w:r>
      <w:proofErr w:type="gramEnd"/>
      <w:r w:rsidR="00775B0F">
        <w:rPr>
          <w:sz w:val="24"/>
          <w:szCs w:val="24"/>
        </w:rPr>
        <w:t>char *string)</w:t>
      </w:r>
    </w:p>
    <w:p w:rsidR="003A5AF5" w:rsidRDefault="003A5AF5">
      <w:pPr>
        <w:spacing w:before="7"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860"/>
        <w:rPr>
          <w:sz w:val="24"/>
          <w:szCs w:val="24"/>
        </w:rPr>
      </w:pPr>
      <w:r>
        <w:rPr>
          <w:sz w:val="24"/>
          <w:szCs w:val="24"/>
        </w:rPr>
        <w:t>while (*string)</w:t>
      </w:r>
    </w:p>
    <w:p w:rsidR="003A5AF5" w:rsidRDefault="003A5AF5">
      <w:pPr>
        <w:spacing w:before="7" w:line="120" w:lineRule="exact"/>
        <w:rPr>
          <w:sz w:val="13"/>
          <w:szCs w:val="13"/>
        </w:rPr>
      </w:pPr>
    </w:p>
    <w:p w:rsidR="003A5AF5" w:rsidRDefault="00775B0F">
      <w:pPr>
        <w:ind w:left="1580"/>
        <w:rPr>
          <w:sz w:val="24"/>
          <w:szCs w:val="24"/>
        </w:rPr>
      </w:pPr>
      <w:proofErr w:type="spellStart"/>
      <w:proofErr w:type="gramStart"/>
      <w:r>
        <w:rPr>
          <w:sz w:val="24"/>
          <w:szCs w:val="24"/>
        </w:rPr>
        <w:t>glutBitmapCharacter</w:t>
      </w:r>
      <w:proofErr w:type="spellEnd"/>
      <w:r>
        <w:rPr>
          <w:sz w:val="24"/>
          <w:szCs w:val="24"/>
        </w:rPr>
        <w:t>(</w:t>
      </w:r>
      <w:proofErr w:type="gramEnd"/>
      <w:r>
        <w:rPr>
          <w:sz w:val="24"/>
          <w:szCs w:val="24"/>
        </w:rPr>
        <w:t>GLUT_BITMAP_TIMES_ROMAN_24, *string++);</w:t>
      </w:r>
    </w:p>
    <w:p w:rsidR="003A5AF5" w:rsidRDefault="003A5AF5">
      <w:pPr>
        <w:spacing w:before="9"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140"/>
        <w:rPr>
          <w:sz w:val="24"/>
          <w:szCs w:val="24"/>
        </w:rPr>
      </w:pPr>
      <w:r>
        <w:rPr>
          <w:sz w:val="24"/>
          <w:szCs w:val="24"/>
        </w:rPr>
        <w:t xml:space="preserve">void </w:t>
      </w:r>
      <w:proofErr w:type="gramStart"/>
      <w:r>
        <w:rPr>
          <w:sz w:val="24"/>
          <w:szCs w:val="24"/>
        </w:rPr>
        <w:t>update(</w:t>
      </w:r>
      <w:proofErr w:type="gramEnd"/>
      <w:r>
        <w:rPr>
          <w:sz w:val="24"/>
          <w:szCs w:val="24"/>
        </w:rPr>
        <w:t>int value)</w:t>
      </w:r>
    </w:p>
    <w:p w:rsidR="003A5AF5" w:rsidRDefault="003A5AF5">
      <w:pPr>
        <w:spacing w:before="9"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860"/>
        <w:rPr>
          <w:sz w:val="24"/>
          <w:szCs w:val="24"/>
        </w:rPr>
      </w:pPr>
      <w:r>
        <w:rPr>
          <w:sz w:val="24"/>
          <w:szCs w:val="24"/>
        </w:rPr>
        <w:t xml:space="preserve">if </w:t>
      </w:r>
      <w:proofErr w:type="gramStart"/>
      <w:r>
        <w:rPr>
          <w:sz w:val="24"/>
          <w:szCs w:val="24"/>
        </w:rPr>
        <w:t>(!</w:t>
      </w:r>
      <w:proofErr w:type="spellStart"/>
      <w:r>
        <w:rPr>
          <w:sz w:val="24"/>
          <w:szCs w:val="24"/>
        </w:rPr>
        <w:t>gameoverflag</w:t>
      </w:r>
      <w:proofErr w:type="spellEnd"/>
      <w:proofErr w:type="gramEnd"/>
      <w:r>
        <w:rPr>
          <w:sz w:val="24"/>
          <w:szCs w:val="24"/>
        </w:rPr>
        <w:t xml:space="preserve"> &amp;&amp; !pause)</w:t>
      </w:r>
    </w:p>
    <w:p w:rsidR="003A5AF5" w:rsidRDefault="003A5AF5">
      <w:pPr>
        <w:spacing w:before="10"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spacing w:line="360" w:lineRule="auto"/>
        <w:ind w:left="1580" w:right="6336"/>
        <w:jc w:val="both"/>
        <w:rPr>
          <w:sz w:val="24"/>
          <w:szCs w:val="24"/>
        </w:rPr>
      </w:pPr>
      <w:r>
        <w:rPr>
          <w:sz w:val="24"/>
          <w:szCs w:val="24"/>
        </w:rPr>
        <w:t>hmove1 += 5; hmove2 += 5; tmove1 += 5; tmove2 += 5;</w:t>
      </w:r>
    </w:p>
    <w:p w:rsidR="003A5AF5" w:rsidRDefault="00775B0F">
      <w:pPr>
        <w:spacing w:before="3" w:line="360" w:lineRule="auto"/>
        <w:ind w:left="1580" w:right="3985"/>
        <w:jc w:val="both"/>
        <w:rPr>
          <w:sz w:val="24"/>
          <w:szCs w:val="24"/>
        </w:rPr>
      </w:pPr>
      <w:r>
        <w:rPr>
          <w:sz w:val="24"/>
          <w:szCs w:val="24"/>
        </w:rPr>
        <w:t xml:space="preserve">if (hmove1 &gt; 500) </w:t>
      </w:r>
      <w:proofErr w:type="gramStart"/>
      <w:r>
        <w:rPr>
          <w:sz w:val="24"/>
          <w:szCs w:val="24"/>
        </w:rPr>
        <w:t>{ hmove</w:t>
      </w:r>
      <w:proofErr w:type="gramEnd"/>
      <w:r>
        <w:rPr>
          <w:sz w:val="24"/>
          <w:szCs w:val="24"/>
        </w:rPr>
        <w:t>1 = -100 ;} if (hmove2 &gt; 500) { hmove2 = -100 ;} if (tmove1 &gt; 500) { tmove1 = -500 ;}</w:t>
      </w:r>
    </w:p>
    <w:p w:rsidR="003A5AF5" w:rsidRDefault="00775B0F">
      <w:pPr>
        <w:spacing w:before="4"/>
        <w:ind w:left="1580" w:right="4292"/>
        <w:jc w:val="both"/>
        <w:rPr>
          <w:sz w:val="24"/>
          <w:szCs w:val="24"/>
        </w:rPr>
      </w:pPr>
      <w:r>
        <w:rPr>
          <w:sz w:val="24"/>
          <w:szCs w:val="24"/>
        </w:rPr>
        <w:t xml:space="preserve">if (tmove2 &gt; 1000) </w:t>
      </w:r>
      <w:proofErr w:type="gramStart"/>
      <w:r>
        <w:rPr>
          <w:sz w:val="24"/>
          <w:szCs w:val="24"/>
        </w:rPr>
        <w:t>{ tmove</w:t>
      </w:r>
      <w:proofErr w:type="gramEnd"/>
      <w:r>
        <w:rPr>
          <w:sz w:val="24"/>
          <w:szCs w:val="24"/>
        </w:rPr>
        <w:t>2 = 0 ;}</w:t>
      </w:r>
    </w:p>
    <w:p w:rsidR="003A5AF5" w:rsidRDefault="003A5AF5">
      <w:pPr>
        <w:spacing w:before="10" w:line="120" w:lineRule="exact"/>
        <w:rPr>
          <w:sz w:val="13"/>
          <w:szCs w:val="13"/>
        </w:rPr>
      </w:pPr>
    </w:p>
    <w:p w:rsidR="003A5AF5" w:rsidRDefault="00775B0F">
      <w:pPr>
        <w:spacing w:line="360" w:lineRule="auto"/>
        <w:ind w:left="1580" w:right="5716"/>
        <w:rPr>
          <w:sz w:val="24"/>
          <w:szCs w:val="24"/>
        </w:rPr>
      </w:pPr>
      <w:proofErr w:type="spellStart"/>
      <w:proofErr w:type="gramStart"/>
      <w:r>
        <w:rPr>
          <w:sz w:val="24"/>
          <w:szCs w:val="24"/>
        </w:rPr>
        <w:t>glFlush</w:t>
      </w:r>
      <w:proofErr w:type="spellEnd"/>
      <w:r>
        <w:rPr>
          <w:sz w:val="24"/>
          <w:szCs w:val="24"/>
        </w:rPr>
        <w:t>(</w:t>
      </w:r>
      <w:proofErr w:type="gramEnd"/>
      <w:r>
        <w:rPr>
          <w:sz w:val="24"/>
          <w:szCs w:val="24"/>
        </w:rPr>
        <w:t xml:space="preserve">); </w:t>
      </w:r>
      <w:proofErr w:type="spellStart"/>
      <w:r>
        <w:rPr>
          <w:sz w:val="24"/>
          <w:szCs w:val="24"/>
        </w:rPr>
        <w:t>glutSwapBuffers</w:t>
      </w:r>
      <w:proofErr w:type="spellEnd"/>
      <w:r>
        <w:rPr>
          <w:sz w:val="24"/>
          <w:szCs w:val="24"/>
        </w:rPr>
        <w:t xml:space="preserve">(); </w:t>
      </w:r>
      <w:proofErr w:type="spellStart"/>
      <w:r>
        <w:rPr>
          <w:sz w:val="24"/>
          <w:szCs w:val="24"/>
        </w:rPr>
        <w:t>glutPostRedisplay</w:t>
      </w:r>
      <w:proofErr w:type="spellEnd"/>
      <w:r>
        <w:rPr>
          <w:sz w:val="24"/>
          <w:szCs w:val="24"/>
        </w:rPr>
        <w:t>();</w:t>
      </w:r>
    </w:p>
    <w:p w:rsidR="003A5AF5" w:rsidRDefault="00775B0F">
      <w:pPr>
        <w:spacing w:before="4"/>
        <w:ind w:left="1580" w:right="2254"/>
        <w:jc w:val="both"/>
        <w:rPr>
          <w:sz w:val="24"/>
          <w:szCs w:val="24"/>
        </w:rPr>
      </w:pPr>
      <w:proofErr w:type="spellStart"/>
      <w:proofErr w:type="gramStart"/>
      <w:r>
        <w:rPr>
          <w:sz w:val="24"/>
          <w:szCs w:val="24"/>
        </w:rPr>
        <w:t>glutTimerFunc</w:t>
      </w:r>
      <w:proofErr w:type="spellEnd"/>
      <w:r>
        <w:rPr>
          <w:sz w:val="24"/>
          <w:szCs w:val="24"/>
        </w:rPr>
        <w:t>(</w:t>
      </w:r>
      <w:proofErr w:type="gramEnd"/>
      <w:r>
        <w:rPr>
          <w:sz w:val="24"/>
          <w:szCs w:val="24"/>
        </w:rPr>
        <w:t xml:space="preserve">20 , update, 0); //1st </w:t>
      </w:r>
      <w:proofErr w:type="spellStart"/>
      <w:r>
        <w:rPr>
          <w:sz w:val="24"/>
          <w:szCs w:val="24"/>
        </w:rPr>
        <w:t>arg</w:t>
      </w:r>
      <w:proofErr w:type="spellEnd"/>
      <w:r>
        <w:rPr>
          <w:sz w:val="24"/>
          <w:szCs w:val="24"/>
        </w:rPr>
        <w:t xml:space="preserve"> gives delay time</w:t>
      </w:r>
    </w:p>
    <w:p w:rsidR="003A5AF5" w:rsidRDefault="003A5AF5">
      <w:pPr>
        <w:spacing w:before="9" w:line="120" w:lineRule="exact"/>
        <w:rPr>
          <w:sz w:val="13"/>
          <w:szCs w:val="13"/>
        </w:rPr>
      </w:pPr>
    </w:p>
    <w:p w:rsidR="003A5AF5" w:rsidRDefault="00775B0F">
      <w:pPr>
        <w:ind w:left="860"/>
        <w:rPr>
          <w:sz w:val="24"/>
          <w:szCs w:val="24"/>
        </w:rPr>
      </w:pPr>
      <w:r>
        <w:rPr>
          <w:sz w:val="24"/>
          <w:szCs w:val="24"/>
        </w:rPr>
        <w:t>}</w:t>
      </w:r>
    </w:p>
    <w:p w:rsidR="003A5AF5" w:rsidRDefault="003A5AF5">
      <w:pPr>
        <w:spacing w:before="7"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140"/>
        <w:rPr>
          <w:sz w:val="24"/>
          <w:szCs w:val="24"/>
        </w:rPr>
      </w:pPr>
      <w:r>
        <w:rPr>
          <w:sz w:val="24"/>
          <w:szCs w:val="24"/>
        </w:rPr>
        <w:t>void tree1(int t1, int t2)</w:t>
      </w:r>
    </w:p>
    <w:p w:rsidR="003A5AF5" w:rsidRDefault="003A5AF5">
      <w:pPr>
        <w:spacing w:before="7"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5" w:line="140" w:lineRule="exact"/>
        <w:rPr>
          <w:sz w:val="14"/>
          <w:szCs w:val="14"/>
        </w:rPr>
      </w:pPr>
    </w:p>
    <w:p w:rsidR="003A5AF5" w:rsidRDefault="00775B0F">
      <w:pPr>
        <w:spacing w:line="359" w:lineRule="auto"/>
        <w:ind w:left="860" w:right="4214"/>
        <w:rPr>
          <w:sz w:val="24"/>
          <w:szCs w:val="24"/>
        </w:rPr>
      </w:pPr>
      <w:r>
        <w:rPr>
          <w:sz w:val="24"/>
          <w:szCs w:val="24"/>
        </w:rPr>
        <w:t>glColor3</w:t>
      </w:r>
      <w:proofErr w:type="gramStart"/>
      <w:r>
        <w:rPr>
          <w:sz w:val="24"/>
          <w:szCs w:val="24"/>
        </w:rPr>
        <w:t>f(</w:t>
      </w:r>
      <w:proofErr w:type="gramEnd"/>
      <w:r>
        <w:rPr>
          <w:sz w:val="24"/>
          <w:szCs w:val="24"/>
        </w:rPr>
        <w:t xml:space="preserve">0.196078, 0.8, 0.196078);//Leaf2 </w:t>
      </w:r>
      <w:proofErr w:type="spellStart"/>
      <w:r>
        <w:rPr>
          <w:sz w:val="24"/>
          <w:szCs w:val="24"/>
        </w:rPr>
        <w:t>glBegin</w:t>
      </w:r>
      <w:proofErr w:type="spellEnd"/>
      <w:r>
        <w:rPr>
          <w:sz w:val="24"/>
          <w:szCs w:val="24"/>
        </w:rPr>
        <w:t>(GL_POLYGON);</w:t>
      </w:r>
    </w:p>
    <w:p w:rsidR="003A5AF5" w:rsidRDefault="00775B0F">
      <w:pPr>
        <w:spacing w:before="7" w:line="359" w:lineRule="auto"/>
        <w:ind w:left="860" w:right="5895"/>
        <w:rPr>
          <w:sz w:val="24"/>
          <w:szCs w:val="24"/>
        </w:rPr>
        <w:sectPr w:rsidR="003A5AF5">
          <w:pgSz w:w="11920" w:h="16840"/>
          <w:pgMar w:top="940" w:right="1300" w:bottom="280" w:left="1300" w:header="749" w:footer="874" w:gutter="0"/>
          <w:cols w:space="720"/>
        </w:sectPr>
      </w:pPr>
      <w:r>
        <w:rPr>
          <w:sz w:val="24"/>
          <w:szCs w:val="24"/>
        </w:rPr>
        <w:t>glVertex2</w:t>
      </w:r>
      <w:proofErr w:type="gramStart"/>
      <w:r>
        <w:rPr>
          <w:sz w:val="24"/>
          <w:szCs w:val="24"/>
        </w:rPr>
        <w:t>f(</w:t>
      </w:r>
      <w:proofErr w:type="gramEnd"/>
      <w:r>
        <w:rPr>
          <w:sz w:val="24"/>
          <w:szCs w:val="24"/>
        </w:rPr>
        <w:t xml:space="preserve">t1-8, t2+15); glVertex2f(t1+12, t2+15); glVertex2f(t1+2, t2+25); </w:t>
      </w:r>
      <w:proofErr w:type="spellStart"/>
      <w:r>
        <w:rPr>
          <w:sz w:val="24"/>
          <w:szCs w:val="24"/>
        </w:rPr>
        <w:t>glEnd</w:t>
      </w:r>
      <w:proofErr w:type="spellEnd"/>
      <w:r>
        <w:rPr>
          <w:sz w:val="24"/>
          <w:szCs w:val="24"/>
        </w:rPr>
        <w:t>();</w:t>
      </w:r>
    </w:p>
    <w:p w:rsidR="003A5AF5" w:rsidRDefault="003A5AF5">
      <w:pPr>
        <w:spacing w:line="200" w:lineRule="exact"/>
      </w:pPr>
    </w:p>
    <w:p w:rsidR="003A5AF5" w:rsidRDefault="003A5AF5">
      <w:pPr>
        <w:spacing w:before="17" w:line="240" w:lineRule="exact"/>
        <w:rPr>
          <w:sz w:val="24"/>
          <w:szCs w:val="24"/>
        </w:rPr>
      </w:pPr>
    </w:p>
    <w:p w:rsidR="003A5AF5" w:rsidRDefault="002B139D">
      <w:pPr>
        <w:spacing w:before="29" w:line="359" w:lineRule="auto"/>
        <w:ind w:left="860" w:right="3615"/>
        <w:rPr>
          <w:sz w:val="24"/>
          <w:szCs w:val="24"/>
        </w:rPr>
      </w:pPr>
      <w:r>
        <w:pict>
          <v:group id="_x0000_s1044" style="position:absolute;left:0;text-align:left;margin-left:70.6pt;margin-top:57.7pt;width:454.25pt;height:0;z-index:-1069;mso-position-horizontal-relative:page;mso-position-vertical-relative:page" coordorigin="1412,1154" coordsize="9085,0">
            <v:shape id="_x0000_s1045" style="position:absolute;left:1412;top:1154;width:9085;height:0" coordorigin="1412,1154" coordsize="9085,0" path="m1412,1154r9085,e" filled="f" strokecolor="#4471c4" strokeweight=".58pt">
              <v:path arrowok="t"/>
            </v:shape>
            <w10:wrap anchorx="page" anchory="page"/>
          </v:group>
        </w:pict>
      </w:r>
      <w:r w:rsidR="00775B0F">
        <w:rPr>
          <w:sz w:val="24"/>
          <w:szCs w:val="24"/>
        </w:rPr>
        <w:t>glColor3</w:t>
      </w:r>
      <w:proofErr w:type="gramStart"/>
      <w:r w:rsidR="00775B0F">
        <w:rPr>
          <w:sz w:val="24"/>
          <w:szCs w:val="24"/>
        </w:rPr>
        <w:t>f(</w:t>
      </w:r>
      <w:proofErr w:type="gramEnd"/>
      <w:r w:rsidR="00775B0F">
        <w:rPr>
          <w:sz w:val="24"/>
          <w:szCs w:val="24"/>
        </w:rPr>
        <w:t xml:space="preserve">0.258824, 0.435294, 0.258824);//Leaf1 </w:t>
      </w:r>
      <w:proofErr w:type="spellStart"/>
      <w:r w:rsidR="00775B0F">
        <w:rPr>
          <w:sz w:val="24"/>
          <w:szCs w:val="24"/>
        </w:rPr>
        <w:t>glBegin</w:t>
      </w:r>
      <w:proofErr w:type="spellEnd"/>
      <w:r w:rsidR="00775B0F">
        <w:rPr>
          <w:sz w:val="24"/>
          <w:szCs w:val="24"/>
        </w:rPr>
        <w:t>(GL_POLYGON);</w:t>
      </w:r>
    </w:p>
    <w:p w:rsidR="003A5AF5" w:rsidRDefault="00775B0F">
      <w:pPr>
        <w:spacing w:before="7" w:line="359" w:lineRule="auto"/>
        <w:ind w:left="860" w:right="5829"/>
        <w:rPr>
          <w:sz w:val="24"/>
          <w:szCs w:val="24"/>
        </w:rPr>
      </w:pPr>
      <w:r>
        <w:rPr>
          <w:sz w:val="24"/>
          <w:szCs w:val="24"/>
        </w:rPr>
        <w:t>glVertex2</w:t>
      </w:r>
      <w:proofErr w:type="gramStart"/>
      <w:r>
        <w:rPr>
          <w:sz w:val="24"/>
          <w:szCs w:val="24"/>
        </w:rPr>
        <w:t>f(</w:t>
      </w:r>
      <w:proofErr w:type="gramEnd"/>
      <w:r>
        <w:rPr>
          <w:sz w:val="24"/>
          <w:szCs w:val="24"/>
        </w:rPr>
        <w:t xml:space="preserve">t1 - 8, t2 + 23); glVertex2f(t1+12, t2+23); glVertex2f(t1+2, t2+33); </w:t>
      </w:r>
      <w:proofErr w:type="spellStart"/>
      <w:r>
        <w:rPr>
          <w:sz w:val="24"/>
          <w:szCs w:val="24"/>
        </w:rPr>
        <w:t>glEnd</w:t>
      </w:r>
      <w:proofErr w:type="spellEnd"/>
      <w:r>
        <w:rPr>
          <w:sz w:val="24"/>
          <w:szCs w:val="24"/>
        </w:rPr>
        <w:t>();</w:t>
      </w:r>
    </w:p>
    <w:p w:rsidR="003A5AF5" w:rsidRDefault="00775B0F">
      <w:pPr>
        <w:spacing w:before="6" w:line="360" w:lineRule="auto"/>
        <w:ind w:left="860" w:right="5026"/>
        <w:rPr>
          <w:sz w:val="24"/>
          <w:szCs w:val="24"/>
        </w:rPr>
      </w:pPr>
      <w:r>
        <w:rPr>
          <w:sz w:val="24"/>
          <w:szCs w:val="24"/>
        </w:rPr>
        <w:t>glColor3</w:t>
      </w:r>
      <w:proofErr w:type="gramStart"/>
      <w:r>
        <w:rPr>
          <w:sz w:val="24"/>
          <w:szCs w:val="24"/>
        </w:rPr>
        <w:t>f(</w:t>
      </w:r>
      <w:proofErr w:type="gramEnd"/>
      <w:r>
        <w:rPr>
          <w:sz w:val="24"/>
          <w:szCs w:val="24"/>
        </w:rPr>
        <w:t xml:space="preserve">0.36, 0.20, 0.09);//Trunk </w:t>
      </w:r>
      <w:proofErr w:type="spellStart"/>
      <w:r>
        <w:rPr>
          <w:sz w:val="24"/>
          <w:szCs w:val="24"/>
        </w:rPr>
        <w:t>glBegin</w:t>
      </w:r>
      <w:proofErr w:type="spellEnd"/>
      <w:r>
        <w:rPr>
          <w:sz w:val="24"/>
          <w:szCs w:val="24"/>
        </w:rPr>
        <w:t>(GL_POLYGON); glVertex2f(t1, t2+15); glVertex2f(t1+4, t2+15); glVertex2f(t1+4, t2);</w:t>
      </w:r>
    </w:p>
    <w:p w:rsidR="003A5AF5" w:rsidRDefault="00775B0F">
      <w:pPr>
        <w:spacing w:before="3"/>
        <w:ind w:left="860"/>
        <w:rPr>
          <w:sz w:val="24"/>
          <w:szCs w:val="24"/>
        </w:rPr>
      </w:pPr>
      <w:r>
        <w:rPr>
          <w:sz w:val="24"/>
          <w:szCs w:val="24"/>
        </w:rPr>
        <w:t>glVertex2</w:t>
      </w:r>
      <w:proofErr w:type="gramStart"/>
      <w:r>
        <w:rPr>
          <w:sz w:val="24"/>
          <w:szCs w:val="24"/>
        </w:rPr>
        <w:t>f(</w:t>
      </w:r>
      <w:proofErr w:type="gramEnd"/>
      <w:r>
        <w:rPr>
          <w:sz w:val="24"/>
          <w:szCs w:val="24"/>
        </w:rPr>
        <w:t>t1, t2);</w:t>
      </w:r>
    </w:p>
    <w:p w:rsidR="003A5AF5" w:rsidRDefault="003A5AF5">
      <w:pPr>
        <w:spacing w:before="9" w:line="120" w:lineRule="exact"/>
        <w:rPr>
          <w:sz w:val="13"/>
          <w:szCs w:val="13"/>
        </w:rPr>
      </w:pPr>
    </w:p>
    <w:p w:rsidR="003A5AF5" w:rsidRDefault="00775B0F">
      <w:pPr>
        <w:spacing w:line="260" w:lineRule="exact"/>
        <w:ind w:left="860"/>
        <w:rPr>
          <w:sz w:val="24"/>
          <w:szCs w:val="24"/>
        </w:rPr>
      </w:pPr>
      <w:proofErr w:type="spellStart"/>
      <w:proofErr w:type="gramStart"/>
      <w:r>
        <w:rPr>
          <w:position w:val="-1"/>
          <w:sz w:val="24"/>
          <w:szCs w:val="24"/>
        </w:rPr>
        <w:t>glEnd</w:t>
      </w:r>
      <w:proofErr w:type="spellEnd"/>
      <w:r>
        <w:rPr>
          <w:position w:val="-1"/>
          <w:sz w:val="24"/>
          <w:szCs w:val="24"/>
        </w:rPr>
        <w:t>(</w:t>
      </w:r>
      <w:proofErr w:type="gramEnd"/>
      <w:r>
        <w:rPr>
          <w:position w:val="-1"/>
          <w:sz w:val="24"/>
          <w:szCs w:val="24"/>
        </w:rPr>
        <w:t>);</w:t>
      </w:r>
    </w:p>
    <w:p w:rsidR="003A5AF5" w:rsidRDefault="003A5AF5">
      <w:pPr>
        <w:spacing w:before="8" w:line="120" w:lineRule="exact"/>
        <w:rPr>
          <w:sz w:val="12"/>
          <w:szCs w:val="12"/>
        </w:rPr>
      </w:pPr>
    </w:p>
    <w:p w:rsidR="003A5AF5" w:rsidRDefault="003A5AF5">
      <w:pPr>
        <w:spacing w:line="200" w:lineRule="exact"/>
      </w:pPr>
    </w:p>
    <w:p w:rsidR="003A5AF5" w:rsidRDefault="003A5AF5">
      <w:pPr>
        <w:spacing w:line="200" w:lineRule="exact"/>
      </w:pPr>
    </w:p>
    <w:p w:rsidR="003A5AF5" w:rsidRDefault="00775B0F">
      <w:pPr>
        <w:spacing w:before="29"/>
        <w:ind w:left="860"/>
        <w:rPr>
          <w:sz w:val="24"/>
          <w:szCs w:val="24"/>
        </w:rPr>
      </w:pPr>
      <w:proofErr w:type="spellStart"/>
      <w:proofErr w:type="gramStart"/>
      <w:r>
        <w:rPr>
          <w:sz w:val="24"/>
          <w:szCs w:val="24"/>
        </w:rPr>
        <w:t>glutSwapBuffers</w:t>
      </w:r>
      <w:proofErr w:type="spellEnd"/>
      <w:r>
        <w:rPr>
          <w:sz w:val="24"/>
          <w:szCs w:val="24"/>
        </w:rPr>
        <w:t>(</w:t>
      </w:r>
      <w:proofErr w:type="gramEnd"/>
      <w:r>
        <w:rPr>
          <w:sz w:val="24"/>
          <w:szCs w:val="24"/>
        </w:rPr>
        <w:t>);</w:t>
      </w:r>
    </w:p>
    <w:p w:rsidR="003A5AF5" w:rsidRDefault="003A5AF5">
      <w:pPr>
        <w:spacing w:before="7"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140"/>
        <w:rPr>
          <w:sz w:val="24"/>
          <w:szCs w:val="24"/>
        </w:rPr>
      </w:pPr>
      <w:r>
        <w:rPr>
          <w:sz w:val="24"/>
          <w:szCs w:val="24"/>
        </w:rPr>
        <w:t xml:space="preserve">void </w:t>
      </w:r>
      <w:proofErr w:type="gramStart"/>
      <w:r>
        <w:rPr>
          <w:sz w:val="24"/>
          <w:szCs w:val="24"/>
        </w:rPr>
        <w:t>tree(</w:t>
      </w:r>
      <w:proofErr w:type="gramEnd"/>
      <w:r>
        <w:rPr>
          <w:sz w:val="24"/>
          <w:szCs w:val="24"/>
        </w:rPr>
        <w:t>)</w:t>
      </w:r>
    </w:p>
    <w:p w:rsidR="003A5AF5" w:rsidRDefault="003A5AF5">
      <w:pPr>
        <w:spacing w:before="7"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5" w:line="140" w:lineRule="exact"/>
        <w:rPr>
          <w:sz w:val="14"/>
          <w:szCs w:val="14"/>
        </w:rPr>
      </w:pPr>
    </w:p>
    <w:p w:rsidR="003A5AF5" w:rsidRDefault="00775B0F">
      <w:pPr>
        <w:spacing w:line="359" w:lineRule="auto"/>
        <w:ind w:left="140" w:right="305" w:firstLine="720"/>
        <w:rPr>
          <w:sz w:val="24"/>
          <w:szCs w:val="24"/>
        </w:rPr>
      </w:pPr>
      <w:r>
        <w:rPr>
          <w:sz w:val="24"/>
          <w:szCs w:val="24"/>
        </w:rPr>
        <w:t>tree1(100,0 - tmove1</w:t>
      </w:r>
      <w:proofErr w:type="gramStart"/>
      <w:r>
        <w:rPr>
          <w:sz w:val="24"/>
          <w:szCs w:val="24"/>
        </w:rPr>
        <w:t>);tree</w:t>
      </w:r>
      <w:proofErr w:type="gramEnd"/>
      <w:r>
        <w:rPr>
          <w:sz w:val="24"/>
          <w:szCs w:val="24"/>
        </w:rPr>
        <w:t xml:space="preserve">1(48,125 - tmove1);tree1(105,327 - tmove1);tree1(8,420 - tmove1);////Trees In Left </w:t>
      </w:r>
      <w:proofErr w:type="spellStart"/>
      <w:r>
        <w:rPr>
          <w:sz w:val="24"/>
          <w:szCs w:val="24"/>
        </w:rPr>
        <w:t>Bg</w:t>
      </w:r>
      <w:proofErr w:type="spellEnd"/>
    </w:p>
    <w:p w:rsidR="003A5AF5" w:rsidRDefault="003A5AF5">
      <w:pPr>
        <w:spacing w:line="200" w:lineRule="exact"/>
      </w:pPr>
    </w:p>
    <w:p w:rsidR="003A5AF5" w:rsidRDefault="003A5AF5">
      <w:pPr>
        <w:spacing w:line="220" w:lineRule="exact"/>
        <w:rPr>
          <w:sz w:val="22"/>
          <w:szCs w:val="22"/>
        </w:rPr>
      </w:pPr>
    </w:p>
    <w:p w:rsidR="003A5AF5" w:rsidRDefault="00775B0F">
      <w:pPr>
        <w:spacing w:line="360" w:lineRule="auto"/>
        <w:ind w:left="140" w:right="2352" w:firstLine="720"/>
        <w:rPr>
          <w:sz w:val="24"/>
          <w:szCs w:val="24"/>
        </w:rPr>
      </w:pPr>
      <w:r>
        <w:rPr>
          <w:sz w:val="24"/>
          <w:szCs w:val="24"/>
        </w:rPr>
        <w:t>tree1(390,0 - tmove1</w:t>
      </w:r>
      <w:proofErr w:type="gramStart"/>
      <w:r>
        <w:rPr>
          <w:sz w:val="24"/>
          <w:szCs w:val="24"/>
        </w:rPr>
        <w:t>);tree</w:t>
      </w:r>
      <w:proofErr w:type="gramEnd"/>
      <w:r>
        <w:rPr>
          <w:sz w:val="24"/>
          <w:szCs w:val="24"/>
        </w:rPr>
        <w:t xml:space="preserve">1(460,135 - tmove1);tree1(380,327 - tmove1);tree1(490,420 - tmove1);//Trees In Right </w:t>
      </w:r>
      <w:proofErr w:type="spellStart"/>
      <w:r>
        <w:rPr>
          <w:sz w:val="24"/>
          <w:szCs w:val="24"/>
        </w:rPr>
        <w:t>Bg</w:t>
      </w:r>
      <w:proofErr w:type="spellEnd"/>
    </w:p>
    <w:p w:rsidR="003A5AF5" w:rsidRDefault="003A5AF5">
      <w:pPr>
        <w:spacing w:line="200" w:lineRule="exact"/>
      </w:pPr>
    </w:p>
    <w:p w:rsidR="003A5AF5" w:rsidRDefault="003A5AF5">
      <w:pPr>
        <w:spacing w:before="18" w:line="200" w:lineRule="exact"/>
      </w:pPr>
    </w:p>
    <w:p w:rsidR="003A5AF5" w:rsidRDefault="00775B0F">
      <w:pPr>
        <w:spacing w:line="359" w:lineRule="auto"/>
        <w:ind w:left="140" w:right="2232" w:firstLine="720"/>
        <w:rPr>
          <w:sz w:val="24"/>
          <w:szCs w:val="24"/>
        </w:rPr>
      </w:pPr>
      <w:r>
        <w:rPr>
          <w:sz w:val="24"/>
          <w:szCs w:val="24"/>
        </w:rPr>
        <w:t>tree1(100,600 - tmove2</w:t>
      </w:r>
      <w:proofErr w:type="gramStart"/>
      <w:r>
        <w:rPr>
          <w:sz w:val="24"/>
          <w:szCs w:val="24"/>
        </w:rPr>
        <w:t>);tree</w:t>
      </w:r>
      <w:proofErr w:type="gramEnd"/>
      <w:r>
        <w:rPr>
          <w:sz w:val="24"/>
          <w:szCs w:val="24"/>
        </w:rPr>
        <w:t xml:space="preserve">1(30,660 - tmove2);tree1(105,827 - tmove2);tree1(50,920 - tmove2);//Trees In Left </w:t>
      </w:r>
      <w:proofErr w:type="spellStart"/>
      <w:r>
        <w:rPr>
          <w:sz w:val="24"/>
          <w:szCs w:val="24"/>
        </w:rPr>
        <w:t>Bg</w:t>
      </w:r>
      <w:proofErr w:type="spellEnd"/>
      <w:r>
        <w:rPr>
          <w:sz w:val="24"/>
          <w:szCs w:val="24"/>
        </w:rPr>
        <w:t xml:space="preserve"> - Frame Above</w:t>
      </w:r>
    </w:p>
    <w:p w:rsidR="003A5AF5" w:rsidRDefault="003A5AF5">
      <w:pPr>
        <w:spacing w:line="200" w:lineRule="exact"/>
      </w:pPr>
    </w:p>
    <w:p w:rsidR="003A5AF5" w:rsidRDefault="003A5AF5">
      <w:pPr>
        <w:spacing w:before="1" w:line="220" w:lineRule="exact"/>
        <w:rPr>
          <w:sz w:val="22"/>
          <w:szCs w:val="22"/>
        </w:rPr>
      </w:pPr>
    </w:p>
    <w:p w:rsidR="003A5AF5" w:rsidRDefault="00775B0F">
      <w:pPr>
        <w:spacing w:line="360" w:lineRule="auto"/>
        <w:ind w:left="140" w:right="2110" w:firstLine="720"/>
        <w:rPr>
          <w:sz w:val="24"/>
          <w:szCs w:val="24"/>
        </w:rPr>
      </w:pPr>
      <w:r>
        <w:rPr>
          <w:sz w:val="24"/>
          <w:szCs w:val="24"/>
        </w:rPr>
        <w:t>tree1(380,827 - tmove2</w:t>
      </w:r>
      <w:proofErr w:type="gramStart"/>
      <w:r>
        <w:rPr>
          <w:sz w:val="24"/>
          <w:szCs w:val="24"/>
        </w:rPr>
        <w:t>);tree</w:t>
      </w:r>
      <w:proofErr w:type="gramEnd"/>
      <w:r>
        <w:rPr>
          <w:sz w:val="24"/>
          <w:szCs w:val="24"/>
        </w:rPr>
        <w:t xml:space="preserve">1(450,670 - tmove2);tree1(420,550 - tmove2);tree1(490,920 - tmove2);//Trees In Right </w:t>
      </w:r>
      <w:proofErr w:type="spellStart"/>
      <w:r>
        <w:rPr>
          <w:sz w:val="24"/>
          <w:szCs w:val="24"/>
        </w:rPr>
        <w:t>Bg</w:t>
      </w:r>
      <w:proofErr w:type="spellEnd"/>
      <w:r>
        <w:rPr>
          <w:sz w:val="24"/>
          <w:szCs w:val="24"/>
        </w:rPr>
        <w:t xml:space="preserve"> - Frame Above</w:t>
      </w:r>
    </w:p>
    <w:p w:rsidR="003A5AF5" w:rsidRDefault="00775B0F">
      <w:pPr>
        <w:spacing w:before="3" w:line="260" w:lineRule="exact"/>
        <w:ind w:left="860"/>
        <w:rPr>
          <w:sz w:val="24"/>
          <w:szCs w:val="24"/>
        </w:rPr>
      </w:pPr>
      <w:proofErr w:type="spellStart"/>
      <w:proofErr w:type="gramStart"/>
      <w:r>
        <w:rPr>
          <w:position w:val="-1"/>
          <w:sz w:val="24"/>
          <w:szCs w:val="24"/>
        </w:rPr>
        <w:t>glutSwapBuffers</w:t>
      </w:r>
      <w:proofErr w:type="spellEnd"/>
      <w:r>
        <w:rPr>
          <w:position w:val="-1"/>
          <w:sz w:val="24"/>
          <w:szCs w:val="24"/>
        </w:rPr>
        <w:t>(</w:t>
      </w:r>
      <w:proofErr w:type="gramEnd"/>
      <w:r>
        <w:rPr>
          <w:position w:val="-1"/>
          <w:sz w:val="24"/>
          <w:szCs w:val="24"/>
        </w:rPr>
        <w:t>);</w:t>
      </w:r>
    </w:p>
    <w:p w:rsidR="003A5AF5" w:rsidRDefault="003A5AF5">
      <w:pPr>
        <w:spacing w:before="4" w:line="140" w:lineRule="exact"/>
        <w:rPr>
          <w:sz w:val="14"/>
          <w:szCs w:val="14"/>
        </w:rPr>
      </w:pPr>
    </w:p>
    <w:p w:rsidR="003A5AF5" w:rsidRDefault="00775B0F">
      <w:pPr>
        <w:ind w:left="140"/>
        <w:rPr>
          <w:sz w:val="24"/>
          <w:szCs w:val="24"/>
        </w:rPr>
      </w:pPr>
      <w:r>
        <w:rPr>
          <w:sz w:val="24"/>
          <w:szCs w:val="24"/>
        </w:rPr>
        <w:t>}</w:t>
      </w:r>
    </w:p>
    <w:p w:rsidR="003A5AF5" w:rsidRDefault="003A5AF5">
      <w:pPr>
        <w:spacing w:before="7" w:line="120" w:lineRule="exact"/>
        <w:rPr>
          <w:sz w:val="13"/>
          <w:szCs w:val="13"/>
        </w:rPr>
      </w:pPr>
    </w:p>
    <w:p w:rsidR="003A5AF5" w:rsidRDefault="00775B0F">
      <w:pPr>
        <w:ind w:left="140"/>
        <w:rPr>
          <w:sz w:val="24"/>
          <w:szCs w:val="24"/>
        </w:rPr>
      </w:pPr>
      <w:r>
        <w:rPr>
          <w:sz w:val="24"/>
          <w:szCs w:val="24"/>
        </w:rPr>
        <w:t>void rtree1(int rt1, int rt2)</w:t>
      </w:r>
    </w:p>
    <w:p w:rsidR="003A5AF5" w:rsidRDefault="003A5AF5">
      <w:pPr>
        <w:spacing w:before="9"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860"/>
        <w:rPr>
          <w:sz w:val="24"/>
          <w:szCs w:val="24"/>
        </w:rPr>
        <w:sectPr w:rsidR="003A5AF5">
          <w:pgSz w:w="11920" w:h="16840"/>
          <w:pgMar w:top="940" w:right="1300" w:bottom="280" w:left="1300" w:header="749" w:footer="874" w:gutter="0"/>
          <w:cols w:space="720"/>
        </w:sectPr>
      </w:pPr>
      <w:r>
        <w:rPr>
          <w:sz w:val="24"/>
          <w:szCs w:val="24"/>
        </w:rPr>
        <w:t>glColor3</w:t>
      </w:r>
      <w:proofErr w:type="gramStart"/>
      <w:r>
        <w:rPr>
          <w:sz w:val="24"/>
          <w:szCs w:val="24"/>
        </w:rPr>
        <w:t>f(</w:t>
      </w:r>
      <w:proofErr w:type="gramEnd"/>
      <w:r>
        <w:rPr>
          <w:sz w:val="24"/>
          <w:szCs w:val="24"/>
        </w:rPr>
        <w:t>0.36, 0.20, 0.09);//Round Tree Trunk</w:t>
      </w:r>
    </w:p>
    <w:p w:rsidR="003A5AF5" w:rsidRDefault="003A5AF5">
      <w:pPr>
        <w:spacing w:line="200" w:lineRule="exact"/>
      </w:pPr>
    </w:p>
    <w:p w:rsidR="003A5AF5" w:rsidRDefault="003A5AF5">
      <w:pPr>
        <w:spacing w:before="17" w:line="240" w:lineRule="exact"/>
        <w:rPr>
          <w:sz w:val="24"/>
          <w:szCs w:val="24"/>
        </w:rPr>
      </w:pPr>
    </w:p>
    <w:p w:rsidR="003A5AF5" w:rsidRDefault="00775B0F">
      <w:pPr>
        <w:spacing w:before="29" w:line="360" w:lineRule="auto"/>
        <w:ind w:left="860" w:right="5670"/>
        <w:rPr>
          <w:sz w:val="24"/>
          <w:szCs w:val="24"/>
        </w:rPr>
      </w:pPr>
      <w:proofErr w:type="spellStart"/>
      <w:r>
        <w:rPr>
          <w:sz w:val="24"/>
          <w:szCs w:val="24"/>
        </w:rPr>
        <w:t>glBegin</w:t>
      </w:r>
      <w:proofErr w:type="spellEnd"/>
      <w:r>
        <w:rPr>
          <w:sz w:val="24"/>
          <w:szCs w:val="24"/>
        </w:rPr>
        <w:t>(GL_POLYGON); glVertex2</w:t>
      </w:r>
      <w:proofErr w:type="gramStart"/>
      <w:r>
        <w:rPr>
          <w:sz w:val="24"/>
          <w:szCs w:val="24"/>
        </w:rPr>
        <w:t>f(</w:t>
      </w:r>
      <w:proofErr w:type="gramEnd"/>
      <w:r>
        <w:rPr>
          <w:sz w:val="24"/>
          <w:szCs w:val="24"/>
        </w:rPr>
        <w:t xml:space="preserve">rt1 - 2, rt2); glVertex2f(rt1 + 2, rt2); glVertex2f(rt1 + 2, rt2 - 25); glVertex2f(rt1 - 2, rt2 - 25); </w:t>
      </w:r>
      <w:proofErr w:type="spellStart"/>
      <w:r>
        <w:rPr>
          <w:sz w:val="24"/>
          <w:szCs w:val="24"/>
        </w:rPr>
        <w:t>glEnd</w:t>
      </w:r>
      <w:proofErr w:type="spellEnd"/>
      <w:r>
        <w:rPr>
          <w:sz w:val="24"/>
          <w:szCs w:val="24"/>
        </w:rPr>
        <w:t>();</w:t>
      </w:r>
    </w:p>
    <w:p w:rsidR="003A5AF5" w:rsidRDefault="003A5AF5">
      <w:pPr>
        <w:spacing w:line="200" w:lineRule="exact"/>
      </w:pPr>
    </w:p>
    <w:p w:rsidR="003A5AF5" w:rsidRDefault="003A5AF5">
      <w:pPr>
        <w:spacing w:before="19" w:line="200" w:lineRule="exact"/>
      </w:pPr>
    </w:p>
    <w:p w:rsidR="003A5AF5" w:rsidRDefault="00775B0F">
      <w:pPr>
        <w:spacing w:line="360" w:lineRule="auto"/>
        <w:ind w:left="860" w:right="3035"/>
        <w:rPr>
          <w:sz w:val="24"/>
          <w:szCs w:val="24"/>
        </w:rPr>
      </w:pPr>
      <w:r>
        <w:rPr>
          <w:sz w:val="24"/>
          <w:szCs w:val="24"/>
        </w:rPr>
        <w:t>glColor3</w:t>
      </w:r>
      <w:proofErr w:type="gramStart"/>
      <w:r>
        <w:rPr>
          <w:sz w:val="24"/>
          <w:szCs w:val="24"/>
        </w:rPr>
        <w:t>f(</w:t>
      </w:r>
      <w:proofErr w:type="gramEnd"/>
      <w:r>
        <w:rPr>
          <w:sz w:val="24"/>
          <w:szCs w:val="24"/>
        </w:rPr>
        <w:t xml:space="preserve">0.258824, 0.435294, 0.258824);//Round Tree </w:t>
      </w:r>
      <w:proofErr w:type="spellStart"/>
      <w:r>
        <w:rPr>
          <w:sz w:val="24"/>
          <w:szCs w:val="24"/>
        </w:rPr>
        <w:t>glBegin</w:t>
      </w:r>
      <w:proofErr w:type="spellEnd"/>
      <w:r>
        <w:rPr>
          <w:sz w:val="24"/>
          <w:szCs w:val="24"/>
        </w:rPr>
        <w:t>(GL_POLYGON);</w:t>
      </w:r>
    </w:p>
    <w:p w:rsidR="003A5AF5" w:rsidRDefault="00775B0F">
      <w:pPr>
        <w:spacing w:before="3"/>
        <w:ind w:left="860"/>
        <w:rPr>
          <w:sz w:val="24"/>
          <w:szCs w:val="24"/>
        </w:rPr>
      </w:pPr>
      <w:r>
        <w:rPr>
          <w:sz w:val="24"/>
          <w:szCs w:val="24"/>
        </w:rPr>
        <w:t>for (int k = 0; k &lt;= 36; k++)</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1580"/>
        <w:rPr>
          <w:sz w:val="24"/>
          <w:szCs w:val="24"/>
        </w:rPr>
      </w:pPr>
      <w:r>
        <w:rPr>
          <w:sz w:val="24"/>
          <w:szCs w:val="24"/>
        </w:rPr>
        <w:t>glVertex2</w:t>
      </w:r>
      <w:proofErr w:type="gramStart"/>
      <w:r>
        <w:rPr>
          <w:sz w:val="24"/>
          <w:szCs w:val="24"/>
        </w:rPr>
        <w:t>f(</w:t>
      </w:r>
      <w:proofErr w:type="gramEnd"/>
      <w:r>
        <w:rPr>
          <w:sz w:val="24"/>
          <w:szCs w:val="24"/>
        </w:rPr>
        <w:t>rt1 + 15 * cos(2 * 3.14*k / 36), rt2 + 15 * sin(2 * 3.14*k / 36));</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60" w:lineRule="auto"/>
        <w:ind w:left="860" w:right="5386"/>
        <w:rPr>
          <w:sz w:val="24"/>
          <w:szCs w:val="24"/>
        </w:rPr>
      </w:pPr>
      <w:r>
        <w:rPr>
          <w:sz w:val="24"/>
          <w:szCs w:val="24"/>
        </w:rPr>
        <w:t>glColor3</w:t>
      </w:r>
      <w:proofErr w:type="gramStart"/>
      <w:r>
        <w:rPr>
          <w:sz w:val="24"/>
          <w:szCs w:val="24"/>
        </w:rPr>
        <w:t>f(</w:t>
      </w:r>
      <w:proofErr w:type="gramEnd"/>
      <w:r>
        <w:rPr>
          <w:sz w:val="24"/>
          <w:szCs w:val="24"/>
        </w:rPr>
        <w:t xml:space="preserve">1.0, 1.0, 0.0);//Fruit1 </w:t>
      </w:r>
      <w:proofErr w:type="spellStart"/>
      <w:r>
        <w:rPr>
          <w:sz w:val="24"/>
          <w:szCs w:val="24"/>
        </w:rPr>
        <w:t>glBegin</w:t>
      </w:r>
      <w:proofErr w:type="spellEnd"/>
      <w:r>
        <w:rPr>
          <w:sz w:val="24"/>
          <w:szCs w:val="24"/>
        </w:rPr>
        <w:t>(GL_POLYGON);</w:t>
      </w:r>
    </w:p>
    <w:p w:rsidR="003A5AF5" w:rsidRDefault="00775B0F">
      <w:pPr>
        <w:spacing w:before="3"/>
        <w:ind w:left="860"/>
        <w:rPr>
          <w:sz w:val="24"/>
          <w:szCs w:val="24"/>
        </w:rPr>
      </w:pPr>
      <w:r>
        <w:rPr>
          <w:sz w:val="24"/>
          <w:szCs w:val="24"/>
        </w:rPr>
        <w:t>for (int k = 0; k &lt;= 36; k++)</w:t>
      </w:r>
    </w:p>
    <w:p w:rsidR="003A5AF5" w:rsidRDefault="003A5AF5">
      <w:pPr>
        <w:spacing w:before="10"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1580"/>
        <w:rPr>
          <w:sz w:val="24"/>
          <w:szCs w:val="24"/>
        </w:rPr>
      </w:pPr>
      <w:r>
        <w:rPr>
          <w:sz w:val="24"/>
          <w:szCs w:val="24"/>
        </w:rPr>
        <w:t>glVertex2</w:t>
      </w:r>
      <w:proofErr w:type="gramStart"/>
      <w:r>
        <w:rPr>
          <w:sz w:val="24"/>
          <w:szCs w:val="24"/>
        </w:rPr>
        <w:t>f(</w:t>
      </w:r>
      <w:proofErr w:type="gramEnd"/>
      <w:r>
        <w:rPr>
          <w:sz w:val="24"/>
          <w:szCs w:val="24"/>
        </w:rPr>
        <w:t>rt1 + 2 * cos(2 * 3.14*k / 36), rt2 + 2 * sin(2 * 3.14*k / 36));</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60" w:lineRule="auto"/>
        <w:ind w:left="860" w:right="5386"/>
        <w:rPr>
          <w:sz w:val="24"/>
          <w:szCs w:val="24"/>
        </w:rPr>
      </w:pPr>
      <w:r>
        <w:rPr>
          <w:sz w:val="24"/>
          <w:szCs w:val="24"/>
        </w:rPr>
        <w:t>glColor3</w:t>
      </w:r>
      <w:proofErr w:type="gramStart"/>
      <w:r>
        <w:rPr>
          <w:sz w:val="24"/>
          <w:szCs w:val="24"/>
        </w:rPr>
        <w:t>f(</w:t>
      </w:r>
      <w:proofErr w:type="gramEnd"/>
      <w:r>
        <w:rPr>
          <w:sz w:val="24"/>
          <w:szCs w:val="24"/>
        </w:rPr>
        <w:t xml:space="preserve">1.0, 0.0, 0.0);//Fruit2 </w:t>
      </w:r>
      <w:proofErr w:type="spellStart"/>
      <w:r>
        <w:rPr>
          <w:sz w:val="24"/>
          <w:szCs w:val="24"/>
        </w:rPr>
        <w:t>glBegin</w:t>
      </w:r>
      <w:proofErr w:type="spellEnd"/>
      <w:r>
        <w:rPr>
          <w:sz w:val="24"/>
          <w:szCs w:val="24"/>
        </w:rPr>
        <w:t>(GL_POLYGON);</w:t>
      </w:r>
    </w:p>
    <w:p w:rsidR="003A5AF5" w:rsidRDefault="00775B0F">
      <w:pPr>
        <w:spacing w:before="3"/>
        <w:ind w:left="860"/>
        <w:rPr>
          <w:sz w:val="24"/>
          <w:szCs w:val="24"/>
        </w:rPr>
      </w:pPr>
      <w:r>
        <w:rPr>
          <w:sz w:val="24"/>
          <w:szCs w:val="24"/>
        </w:rPr>
        <w:t>for (int k = 0; k &lt;= 36; k++)</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1580"/>
        <w:rPr>
          <w:sz w:val="24"/>
          <w:szCs w:val="24"/>
        </w:rPr>
      </w:pPr>
      <w:r>
        <w:rPr>
          <w:sz w:val="24"/>
          <w:szCs w:val="24"/>
        </w:rPr>
        <w:t>glVertex2</w:t>
      </w:r>
      <w:proofErr w:type="gramStart"/>
      <w:r>
        <w:rPr>
          <w:sz w:val="24"/>
          <w:szCs w:val="24"/>
        </w:rPr>
        <w:t>f(</w:t>
      </w:r>
      <w:proofErr w:type="gramEnd"/>
      <w:r>
        <w:rPr>
          <w:sz w:val="24"/>
          <w:szCs w:val="24"/>
        </w:rPr>
        <w:t>(rt1 - 10) + 2 * cos(2 * 3.14*k / 36), rt2 + 2 * sin(2 * 3.14*k / 36));</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60" w:lineRule="auto"/>
        <w:ind w:left="860" w:right="5386"/>
        <w:rPr>
          <w:sz w:val="24"/>
          <w:szCs w:val="24"/>
        </w:rPr>
      </w:pPr>
      <w:r>
        <w:rPr>
          <w:sz w:val="24"/>
          <w:szCs w:val="24"/>
        </w:rPr>
        <w:t>glColor3</w:t>
      </w:r>
      <w:proofErr w:type="gramStart"/>
      <w:r>
        <w:rPr>
          <w:sz w:val="24"/>
          <w:szCs w:val="24"/>
        </w:rPr>
        <w:t>f(</w:t>
      </w:r>
      <w:proofErr w:type="gramEnd"/>
      <w:r>
        <w:rPr>
          <w:sz w:val="24"/>
          <w:szCs w:val="24"/>
        </w:rPr>
        <w:t xml:space="preserve">1.0, 0.0, 0.0);//Fruit3 </w:t>
      </w:r>
      <w:proofErr w:type="spellStart"/>
      <w:r>
        <w:rPr>
          <w:sz w:val="24"/>
          <w:szCs w:val="24"/>
        </w:rPr>
        <w:t>glBegin</w:t>
      </w:r>
      <w:proofErr w:type="spellEnd"/>
      <w:r>
        <w:rPr>
          <w:sz w:val="24"/>
          <w:szCs w:val="24"/>
        </w:rPr>
        <w:t>(GL_POLYGON);</w:t>
      </w:r>
    </w:p>
    <w:p w:rsidR="003A5AF5" w:rsidRDefault="002B139D">
      <w:pPr>
        <w:spacing w:before="3"/>
        <w:ind w:left="860"/>
        <w:rPr>
          <w:sz w:val="24"/>
          <w:szCs w:val="24"/>
        </w:rPr>
        <w:sectPr w:rsidR="003A5AF5">
          <w:pgSz w:w="11920" w:h="16840"/>
          <w:pgMar w:top="940" w:right="1300" w:bottom="280" w:left="1300" w:header="749" w:footer="874" w:gutter="0"/>
          <w:cols w:space="720"/>
        </w:sectPr>
      </w:pPr>
      <w:r>
        <w:pict>
          <v:group id="_x0000_s1042" style="position:absolute;left:0;text-align:left;margin-left:70.6pt;margin-top:23.25pt;width:454.25pt;height:0;z-index:-1068;mso-position-horizontal-relative:page" coordorigin="1412,465" coordsize="9085,0">
            <v:shape id="_x0000_s1043" style="position:absolute;left:1412;top:465;width:9085;height:0" coordorigin="1412,465" coordsize="9085,0" path="m1412,465r9085,e" filled="f" strokecolor="#d9d9d9" strokeweight=".20464mm">
              <v:path arrowok="t"/>
            </v:shape>
            <w10:wrap anchorx="page"/>
          </v:group>
        </w:pict>
      </w:r>
      <w:r w:rsidR="00775B0F">
        <w:rPr>
          <w:sz w:val="24"/>
          <w:szCs w:val="24"/>
        </w:rPr>
        <w:t>for (int k = 0; k &lt;= 36; k++)</w:t>
      </w:r>
    </w:p>
    <w:p w:rsidR="003A5AF5" w:rsidRDefault="003A5AF5">
      <w:pPr>
        <w:spacing w:line="200" w:lineRule="exact"/>
      </w:pPr>
    </w:p>
    <w:p w:rsidR="003A5AF5" w:rsidRDefault="003A5AF5">
      <w:pPr>
        <w:spacing w:before="17" w:line="240" w:lineRule="exact"/>
        <w:rPr>
          <w:sz w:val="24"/>
          <w:szCs w:val="24"/>
        </w:rPr>
        <w:sectPr w:rsidR="003A5AF5">
          <w:pgSz w:w="11920" w:h="16840"/>
          <w:pgMar w:top="940" w:right="1300" w:bottom="280" w:left="1300" w:header="749" w:footer="874" w:gutter="0"/>
          <w:cols w:space="720"/>
        </w:sectPr>
      </w:pPr>
    </w:p>
    <w:p w:rsidR="003A5AF5" w:rsidRDefault="00775B0F">
      <w:pPr>
        <w:spacing w:before="29"/>
        <w:jc w:val="right"/>
        <w:rPr>
          <w:sz w:val="24"/>
          <w:szCs w:val="24"/>
        </w:rPr>
      </w:pPr>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ind w:left="140"/>
        <w:rPr>
          <w:sz w:val="24"/>
          <w:szCs w:val="24"/>
        </w:rPr>
      </w:pPr>
      <w:r>
        <w:rPr>
          <w:sz w:val="24"/>
          <w:szCs w:val="24"/>
        </w:rPr>
        <w:t>36));</w:t>
      </w:r>
    </w:p>
    <w:p w:rsidR="003A5AF5" w:rsidRDefault="003A5AF5">
      <w:pPr>
        <w:spacing w:before="7" w:line="120" w:lineRule="exact"/>
        <w:rPr>
          <w:sz w:val="13"/>
          <w:szCs w:val="13"/>
        </w:rPr>
      </w:pPr>
    </w:p>
    <w:p w:rsidR="003A5AF5" w:rsidRDefault="00775B0F">
      <w:pPr>
        <w:spacing w:line="260" w:lineRule="exact"/>
        <w:jc w:val="right"/>
        <w:rPr>
          <w:sz w:val="24"/>
          <w:szCs w:val="24"/>
        </w:rPr>
      </w:pPr>
      <w:r>
        <w:rPr>
          <w:position w:val="-1"/>
          <w:sz w:val="24"/>
          <w:szCs w:val="24"/>
        </w:rPr>
        <w:t>}</w:t>
      </w:r>
    </w:p>
    <w:p w:rsidR="003A5AF5" w:rsidRDefault="00775B0F">
      <w:pPr>
        <w:spacing w:line="200" w:lineRule="exact"/>
      </w:pPr>
      <w:r>
        <w:br w:type="column"/>
      </w:r>
    </w:p>
    <w:p w:rsidR="003A5AF5" w:rsidRDefault="003A5AF5">
      <w:pPr>
        <w:spacing w:before="2" w:line="240" w:lineRule="exact"/>
        <w:rPr>
          <w:sz w:val="24"/>
          <w:szCs w:val="24"/>
        </w:rPr>
      </w:pPr>
    </w:p>
    <w:p w:rsidR="003A5AF5" w:rsidRDefault="00775B0F">
      <w:pPr>
        <w:rPr>
          <w:sz w:val="24"/>
          <w:szCs w:val="24"/>
        </w:rPr>
        <w:sectPr w:rsidR="003A5AF5">
          <w:type w:val="continuous"/>
          <w:pgSz w:w="11920" w:h="16840"/>
          <w:pgMar w:top="940" w:right="1300" w:bottom="280" w:left="1300" w:header="720" w:footer="720" w:gutter="0"/>
          <w:cols w:num="2" w:space="720" w:equalWidth="0">
            <w:col w:w="976" w:space="604"/>
            <w:col w:w="7740"/>
          </w:cols>
        </w:sectPr>
      </w:pPr>
      <w:r>
        <w:rPr>
          <w:sz w:val="24"/>
          <w:szCs w:val="24"/>
        </w:rPr>
        <w:t>glVertex2</w:t>
      </w:r>
      <w:proofErr w:type="gramStart"/>
      <w:r>
        <w:rPr>
          <w:sz w:val="24"/>
          <w:szCs w:val="24"/>
        </w:rPr>
        <w:t>f(</w:t>
      </w:r>
      <w:proofErr w:type="gramEnd"/>
      <w:r>
        <w:rPr>
          <w:sz w:val="24"/>
          <w:szCs w:val="24"/>
        </w:rPr>
        <w:t>(rt1 + 5) + 2 * cos(2 * 3.14*k / 36), rt2 + 9 + 2 * sin(2 * 3.14*k /</w:t>
      </w:r>
    </w:p>
    <w:p w:rsidR="003A5AF5" w:rsidRDefault="003A5AF5">
      <w:pPr>
        <w:spacing w:before="4" w:line="140" w:lineRule="exact"/>
        <w:rPr>
          <w:sz w:val="14"/>
          <w:szCs w:val="14"/>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59" w:lineRule="auto"/>
        <w:ind w:left="860" w:right="5385"/>
        <w:rPr>
          <w:sz w:val="24"/>
          <w:szCs w:val="24"/>
        </w:rPr>
      </w:pPr>
      <w:r>
        <w:rPr>
          <w:sz w:val="24"/>
          <w:szCs w:val="24"/>
        </w:rPr>
        <w:t>glColor3</w:t>
      </w:r>
      <w:proofErr w:type="gramStart"/>
      <w:r>
        <w:rPr>
          <w:sz w:val="24"/>
          <w:szCs w:val="24"/>
        </w:rPr>
        <w:t>f(</w:t>
      </w:r>
      <w:proofErr w:type="gramEnd"/>
      <w:r>
        <w:rPr>
          <w:sz w:val="24"/>
          <w:szCs w:val="24"/>
        </w:rPr>
        <w:t xml:space="preserve">1.0, 0.0, 0.0);//Fruit4 </w:t>
      </w:r>
      <w:proofErr w:type="spellStart"/>
      <w:r>
        <w:rPr>
          <w:sz w:val="24"/>
          <w:szCs w:val="24"/>
        </w:rPr>
        <w:t>glBegin</w:t>
      </w:r>
      <w:proofErr w:type="spellEnd"/>
      <w:r>
        <w:rPr>
          <w:sz w:val="24"/>
          <w:szCs w:val="24"/>
        </w:rPr>
        <w:t>(GL_POLYGON);</w:t>
      </w:r>
    </w:p>
    <w:p w:rsidR="003A5AF5" w:rsidRDefault="00775B0F">
      <w:pPr>
        <w:spacing w:before="7"/>
        <w:ind w:left="860"/>
        <w:rPr>
          <w:sz w:val="24"/>
          <w:szCs w:val="24"/>
        </w:rPr>
      </w:pPr>
      <w:r>
        <w:rPr>
          <w:sz w:val="24"/>
          <w:szCs w:val="24"/>
        </w:rPr>
        <w:t>for (int k = 0; k &lt;= 36; k++)</w:t>
      </w:r>
    </w:p>
    <w:p w:rsidR="003A5AF5" w:rsidRDefault="003A5AF5">
      <w:pPr>
        <w:spacing w:before="7" w:line="120" w:lineRule="exact"/>
        <w:rPr>
          <w:sz w:val="13"/>
          <w:szCs w:val="13"/>
        </w:rPr>
      </w:pPr>
    </w:p>
    <w:p w:rsidR="003A5AF5" w:rsidRDefault="00775B0F">
      <w:pPr>
        <w:spacing w:line="260" w:lineRule="exact"/>
        <w:ind w:left="860"/>
        <w:rPr>
          <w:sz w:val="24"/>
          <w:szCs w:val="24"/>
        </w:rPr>
        <w:sectPr w:rsidR="003A5AF5">
          <w:type w:val="continuous"/>
          <w:pgSz w:w="11920" w:h="16840"/>
          <w:pgMar w:top="940" w:right="1300" w:bottom="280" w:left="1300" w:header="720" w:footer="720" w:gutter="0"/>
          <w:cols w:space="720"/>
        </w:sectPr>
      </w:pPr>
      <w:r>
        <w:rPr>
          <w:position w:val="-1"/>
          <w:sz w:val="24"/>
          <w:szCs w:val="24"/>
        </w:rPr>
        <w:t>{</w:t>
      </w:r>
    </w:p>
    <w:p w:rsidR="003A5AF5" w:rsidRDefault="003A5AF5">
      <w:pPr>
        <w:spacing w:before="7"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ind w:left="140"/>
        <w:rPr>
          <w:sz w:val="24"/>
          <w:szCs w:val="24"/>
        </w:rPr>
      </w:pPr>
      <w:r>
        <w:rPr>
          <w:sz w:val="24"/>
          <w:szCs w:val="24"/>
        </w:rPr>
        <w:t>36));</w:t>
      </w:r>
    </w:p>
    <w:p w:rsidR="003A5AF5" w:rsidRDefault="003A5AF5">
      <w:pPr>
        <w:spacing w:before="9" w:line="120" w:lineRule="exact"/>
        <w:rPr>
          <w:sz w:val="13"/>
          <w:szCs w:val="13"/>
        </w:rPr>
      </w:pPr>
    </w:p>
    <w:p w:rsidR="003A5AF5" w:rsidRDefault="00775B0F">
      <w:pPr>
        <w:spacing w:line="260" w:lineRule="exact"/>
        <w:jc w:val="right"/>
        <w:rPr>
          <w:sz w:val="24"/>
          <w:szCs w:val="24"/>
        </w:rPr>
      </w:pPr>
      <w:r>
        <w:rPr>
          <w:position w:val="-1"/>
          <w:sz w:val="24"/>
          <w:szCs w:val="24"/>
        </w:rPr>
        <w:t>}</w:t>
      </w:r>
    </w:p>
    <w:p w:rsidR="003A5AF5" w:rsidRDefault="00775B0F">
      <w:pPr>
        <w:spacing w:before="4" w:line="140" w:lineRule="exact"/>
        <w:rPr>
          <w:sz w:val="14"/>
          <w:szCs w:val="14"/>
        </w:rPr>
      </w:pPr>
      <w:r>
        <w:br w:type="column"/>
      </w:r>
    </w:p>
    <w:p w:rsidR="003A5AF5" w:rsidRDefault="00775B0F">
      <w:pPr>
        <w:rPr>
          <w:sz w:val="24"/>
          <w:szCs w:val="24"/>
        </w:rPr>
        <w:sectPr w:rsidR="003A5AF5">
          <w:type w:val="continuous"/>
          <w:pgSz w:w="11920" w:h="16840"/>
          <w:pgMar w:top="940" w:right="1300" w:bottom="280" w:left="1300" w:header="720" w:footer="720" w:gutter="0"/>
          <w:cols w:num="2" w:space="720" w:equalWidth="0">
            <w:col w:w="976" w:space="604"/>
            <w:col w:w="7740"/>
          </w:cols>
        </w:sectPr>
      </w:pPr>
      <w:r>
        <w:rPr>
          <w:sz w:val="24"/>
          <w:szCs w:val="24"/>
        </w:rPr>
        <w:t>glVertex2</w:t>
      </w:r>
      <w:proofErr w:type="gramStart"/>
      <w:r>
        <w:rPr>
          <w:sz w:val="24"/>
          <w:szCs w:val="24"/>
        </w:rPr>
        <w:t>f(</w:t>
      </w:r>
      <w:proofErr w:type="gramEnd"/>
      <w:r>
        <w:rPr>
          <w:sz w:val="24"/>
          <w:szCs w:val="24"/>
        </w:rPr>
        <w:t>(rt1 + 6) + 2 * cos(2 * 3.14*k / 36), rt2 - 8 + 2 * sin(2 * 3.14*k /</w:t>
      </w:r>
    </w:p>
    <w:p w:rsidR="003A5AF5" w:rsidRDefault="003A5AF5">
      <w:pPr>
        <w:spacing w:before="2" w:line="140" w:lineRule="exact"/>
        <w:rPr>
          <w:sz w:val="14"/>
          <w:szCs w:val="14"/>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260" w:lineRule="exact"/>
        <w:ind w:left="860"/>
        <w:rPr>
          <w:sz w:val="24"/>
          <w:szCs w:val="24"/>
        </w:rPr>
      </w:pPr>
      <w:proofErr w:type="spellStart"/>
      <w:proofErr w:type="gramStart"/>
      <w:r>
        <w:rPr>
          <w:position w:val="-1"/>
          <w:sz w:val="24"/>
          <w:szCs w:val="24"/>
        </w:rPr>
        <w:t>glutSwapBuffers</w:t>
      </w:r>
      <w:proofErr w:type="spellEnd"/>
      <w:r>
        <w:rPr>
          <w:position w:val="-1"/>
          <w:sz w:val="24"/>
          <w:szCs w:val="24"/>
        </w:rPr>
        <w:t>(</w:t>
      </w:r>
      <w:proofErr w:type="gramEnd"/>
      <w:r>
        <w:rPr>
          <w:position w:val="-1"/>
          <w:sz w:val="24"/>
          <w:szCs w:val="24"/>
        </w:rPr>
        <w:t>);</w:t>
      </w:r>
    </w:p>
    <w:p w:rsidR="003A5AF5" w:rsidRDefault="003A5AF5">
      <w:pPr>
        <w:spacing w:before="8" w:line="120" w:lineRule="exact"/>
        <w:rPr>
          <w:sz w:val="12"/>
          <w:szCs w:val="12"/>
        </w:rPr>
      </w:pPr>
    </w:p>
    <w:p w:rsidR="003A5AF5" w:rsidRDefault="003A5AF5">
      <w:pPr>
        <w:spacing w:line="200" w:lineRule="exact"/>
      </w:pPr>
    </w:p>
    <w:p w:rsidR="003A5AF5" w:rsidRDefault="003A5AF5">
      <w:pPr>
        <w:spacing w:line="200" w:lineRule="exact"/>
      </w:pPr>
    </w:p>
    <w:p w:rsidR="003A5AF5" w:rsidRDefault="00775B0F">
      <w:pPr>
        <w:spacing w:before="29"/>
        <w:ind w:left="140"/>
        <w:rPr>
          <w:sz w:val="24"/>
          <w:szCs w:val="24"/>
        </w:rPr>
      </w:pPr>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ind w:left="140"/>
        <w:rPr>
          <w:sz w:val="24"/>
          <w:szCs w:val="24"/>
        </w:rPr>
      </w:pPr>
      <w:r>
        <w:rPr>
          <w:sz w:val="24"/>
          <w:szCs w:val="24"/>
        </w:rPr>
        <w:t xml:space="preserve">void </w:t>
      </w:r>
      <w:proofErr w:type="spellStart"/>
      <w:proofErr w:type="gramStart"/>
      <w:r>
        <w:rPr>
          <w:sz w:val="24"/>
          <w:szCs w:val="24"/>
        </w:rPr>
        <w:t>rtree</w:t>
      </w:r>
      <w:proofErr w:type="spellEnd"/>
      <w:r>
        <w:rPr>
          <w:sz w:val="24"/>
          <w:szCs w:val="24"/>
        </w:rPr>
        <w:t>(</w:t>
      </w:r>
      <w:proofErr w:type="gramEnd"/>
      <w:r>
        <w:rPr>
          <w:sz w:val="24"/>
          <w:szCs w:val="24"/>
        </w:rPr>
        <w:t>)</w:t>
      </w:r>
    </w:p>
    <w:p w:rsidR="003A5AF5" w:rsidRDefault="003A5AF5">
      <w:pPr>
        <w:spacing w:before="9"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spacing w:line="360" w:lineRule="auto"/>
        <w:ind w:left="140" w:right="2355" w:firstLine="720"/>
        <w:rPr>
          <w:sz w:val="24"/>
          <w:szCs w:val="24"/>
        </w:rPr>
      </w:pPr>
      <w:r>
        <w:rPr>
          <w:sz w:val="24"/>
          <w:szCs w:val="24"/>
        </w:rPr>
        <w:t>rtree1(18,25 - tmove1</w:t>
      </w:r>
      <w:proofErr w:type="gramStart"/>
      <w:r>
        <w:rPr>
          <w:sz w:val="24"/>
          <w:szCs w:val="24"/>
        </w:rPr>
        <w:t>);rtree</w:t>
      </w:r>
      <w:proofErr w:type="gramEnd"/>
      <w:r>
        <w:rPr>
          <w:sz w:val="24"/>
          <w:szCs w:val="24"/>
        </w:rPr>
        <w:t>1(90,240 - tmove1);rtree1(25,350 - tmove1);rtree1(105,480 - tmove1);//</w:t>
      </w:r>
      <w:proofErr w:type="spellStart"/>
      <w:r>
        <w:rPr>
          <w:sz w:val="24"/>
          <w:szCs w:val="24"/>
        </w:rPr>
        <w:t>Rtrees</w:t>
      </w:r>
      <w:proofErr w:type="spellEnd"/>
      <w:r>
        <w:rPr>
          <w:sz w:val="24"/>
          <w:szCs w:val="24"/>
        </w:rPr>
        <w:t xml:space="preserve"> In Left </w:t>
      </w:r>
      <w:proofErr w:type="spellStart"/>
      <w:r>
        <w:rPr>
          <w:sz w:val="24"/>
          <w:szCs w:val="24"/>
        </w:rPr>
        <w:t>Bg</w:t>
      </w:r>
      <w:proofErr w:type="spellEnd"/>
    </w:p>
    <w:p w:rsidR="003A5AF5" w:rsidRDefault="003A5AF5">
      <w:pPr>
        <w:spacing w:line="200" w:lineRule="exact"/>
      </w:pPr>
    </w:p>
    <w:p w:rsidR="003A5AF5" w:rsidRDefault="003A5AF5">
      <w:pPr>
        <w:spacing w:before="18" w:line="200" w:lineRule="exact"/>
      </w:pPr>
    </w:p>
    <w:p w:rsidR="003A5AF5" w:rsidRDefault="00775B0F">
      <w:pPr>
        <w:spacing w:line="359" w:lineRule="auto"/>
        <w:ind w:left="140" w:right="1992" w:firstLine="720"/>
        <w:rPr>
          <w:sz w:val="24"/>
          <w:szCs w:val="24"/>
        </w:rPr>
      </w:pPr>
      <w:r>
        <w:rPr>
          <w:sz w:val="24"/>
          <w:szCs w:val="24"/>
        </w:rPr>
        <w:t>rtree1(470,25 - tmove1</w:t>
      </w:r>
      <w:proofErr w:type="gramStart"/>
      <w:r>
        <w:rPr>
          <w:sz w:val="24"/>
          <w:szCs w:val="24"/>
        </w:rPr>
        <w:t>);rtree</w:t>
      </w:r>
      <w:proofErr w:type="gramEnd"/>
      <w:r>
        <w:rPr>
          <w:sz w:val="24"/>
          <w:szCs w:val="24"/>
        </w:rPr>
        <w:t>1(400,175 - tmove1);rtree1(480,300 - tmove1);rtree1(400,480 - tmove1);//</w:t>
      </w:r>
      <w:proofErr w:type="spellStart"/>
      <w:r>
        <w:rPr>
          <w:sz w:val="24"/>
          <w:szCs w:val="24"/>
        </w:rPr>
        <w:t>Rtrees</w:t>
      </w:r>
      <w:proofErr w:type="spellEnd"/>
      <w:r>
        <w:rPr>
          <w:sz w:val="24"/>
          <w:szCs w:val="24"/>
        </w:rPr>
        <w:t xml:space="preserve"> In Right </w:t>
      </w:r>
      <w:proofErr w:type="spellStart"/>
      <w:r>
        <w:rPr>
          <w:sz w:val="24"/>
          <w:szCs w:val="24"/>
        </w:rPr>
        <w:t>Bg</w:t>
      </w:r>
      <w:proofErr w:type="spellEnd"/>
    </w:p>
    <w:p w:rsidR="003A5AF5" w:rsidRDefault="003A5AF5">
      <w:pPr>
        <w:spacing w:line="200" w:lineRule="exact"/>
      </w:pPr>
    </w:p>
    <w:p w:rsidR="003A5AF5" w:rsidRDefault="003A5AF5">
      <w:pPr>
        <w:spacing w:before="1" w:line="220" w:lineRule="exact"/>
        <w:rPr>
          <w:sz w:val="22"/>
          <w:szCs w:val="22"/>
        </w:rPr>
      </w:pPr>
    </w:p>
    <w:p w:rsidR="003A5AF5" w:rsidRDefault="00775B0F">
      <w:pPr>
        <w:ind w:left="860"/>
        <w:rPr>
          <w:sz w:val="24"/>
          <w:szCs w:val="24"/>
        </w:rPr>
      </w:pPr>
      <w:r>
        <w:rPr>
          <w:sz w:val="24"/>
          <w:szCs w:val="24"/>
        </w:rPr>
        <w:t>rtree1(25,540 - tmove2</w:t>
      </w:r>
      <w:proofErr w:type="gramStart"/>
      <w:r>
        <w:rPr>
          <w:sz w:val="24"/>
          <w:szCs w:val="24"/>
        </w:rPr>
        <w:t>);rtree</w:t>
      </w:r>
      <w:proofErr w:type="gramEnd"/>
      <w:r>
        <w:rPr>
          <w:sz w:val="24"/>
          <w:szCs w:val="24"/>
        </w:rPr>
        <w:t>1(90,750 - tmove2);rtree1(25,850 - tmove2);//</w:t>
      </w:r>
      <w:proofErr w:type="spellStart"/>
      <w:r>
        <w:rPr>
          <w:sz w:val="24"/>
          <w:szCs w:val="24"/>
        </w:rPr>
        <w:t>Rtrees</w:t>
      </w:r>
      <w:proofErr w:type="spellEnd"/>
      <w:r>
        <w:rPr>
          <w:sz w:val="24"/>
          <w:szCs w:val="24"/>
        </w:rPr>
        <w:t xml:space="preserve"> In</w:t>
      </w:r>
    </w:p>
    <w:p w:rsidR="003A5AF5" w:rsidRDefault="003A5AF5">
      <w:pPr>
        <w:spacing w:before="9" w:line="120" w:lineRule="exact"/>
        <w:rPr>
          <w:sz w:val="13"/>
          <w:szCs w:val="13"/>
        </w:rPr>
      </w:pPr>
    </w:p>
    <w:p w:rsidR="003A5AF5" w:rsidRDefault="00775B0F">
      <w:pPr>
        <w:ind w:left="140"/>
        <w:rPr>
          <w:sz w:val="24"/>
          <w:szCs w:val="24"/>
        </w:rPr>
      </w:pPr>
      <w:r>
        <w:rPr>
          <w:sz w:val="24"/>
          <w:szCs w:val="24"/>
        </w:rPr>
        <w:t xml:space="preserve">Left </w:t>
      </w:r>
      <w:proofErr w:type="spellStart"/>
      <w:r>
        <w:rPr>
          <w:sz w:val="24"/>
          <w:szCs w:val="24"/>
        </w:rPr>
        <w:t>Bg</w:t>
      </w:r>
      <w:proofErr w:type="spellEnd"/>
      <w:r>
        <w:rPr>
          <w:sz w:val="24"/>
          <w:szCs w:val="24"/>
        </w:rPr>
        <w:t xml:space="preserve"> - Frame Above</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59" w:lineRule="auto"/>
        <w:ind w:left="140" w:right="1872" w:firstLine="720"/>
        <w:rPr>
          <w:sz w:val="24"/>
          <w:szCs w:val="24"/>
        </w:rPr>
      </w:pPr>
      <w:r>
        <w:rPr>
          <w:sz w:val="24"/>
          <w:szCs w:val="24"/>
        </w:rPr>
        <w:t>rtree1(480,800 - tmove2</w:t>
      </w:r>
      <w:proofErr w:type="gramStart"/>
      <w:r>
        <w:rPr>
          <w:sz w:val="24"/>
          <w:szCs w:val="24"/>
        </w:rPr>
        <w:t>);rtree</w:t>
      </w:r>
      <w:proofErr w:type="gramEnd"/>
      <w:r>
        <w:rPr>
          <w:sz w:val="24"/>
          <w:szCs w:val="24"/>
        </w:rPr>
        <w:t>1(400,680 - tmove2);rtree1(420,920 - tmove2);rtree1(480,540 - tmove2);//</w:t>
      </w:r>
      <w:proofErr w:type="spellStart"/>
      <w:r>
        <w:rPr>
          <w:sz w:val="24"/>
          <w:szCs w:val="24"/>
        </w:rPr>
        <w:t>Rtrees</w:t>
      </w:r>
      <w:proofErr w:type="spellEnd"/>
      <w:r>
        <w:rPr>
          <w:sz w:val="24"/>
          <w:szCs w:val="24"/>
        </w:rPr>
        <w:t xml:space="preserve"> In Right </w:t>
      </w:r>
      <w:proofErr w:type="spellStart"/>
      <w:r>
        <w:rPr>
          <w:sz w:val="24"/>
          <w:szCs w:val="24"/>
        </w:rPr>
        <w:t>Bg</w:t>
      </w:r>
      <w:proofErr w:type="spellEnd"/>
      <w:r>
        <w:rPr>
          <w:sz w:val="24"/>
          <w:szCs w:val="24"/>
        </w:rPr>
        <w:t xml:space="preserve"> - Frame Above</w:t>
      </w:r>
    </w:p>
    <w:p w:rsidR="003A5AF5" w:rsidRDefault="00775B0F">
      <w:pPr>
        <w:spacing w:before="7" w:line="260" w:lineRule="exact"/>
        <w:ind w:left="860"/>
        <w:rPr>
          <w:sz w:val="24"/>
          <w:szCs w:val="24"/>
        </w:rPr>
      </w:pPr>
      <w:proofErr w:type="spellStart"/>
      <w:proofErr w:type="gramStart"/>
      <w:r>
        <w:rPr>
          <w:position w:val="-1"/>
          <w:sz w:val="24"/>
          <w:szCs w:val="24"/>
        </w:rPr>
        <w:t>glutSwapBuffers</w:t>
      </w:r>
      <w:proofErr w:type="spellEnd"/>
      <w:r>
        <w:rPr>
          <w:position w:val="-1"/>
          <w:sz w:val="24"/>
          <w:szCs w:val="24"/>
        </w:rPr>
        <w:t>(</w:t>
      </w:r>
      <w:proofErr w:type="gramEnd"/>
      <w:r>
        <w:rPr>
          <w:position w:val="-1"/>
          <w:sz w:val="24"/>
          <w:szCs w:val="24"/>
        </w:rPr>
        <w:t>);</w:t>
      </w:r>
    </w:p>
    <w:p w:rsidR="003A5AF5" w:rsidRDefault="003A5AF5">
      <w:pPr>
        <w:spacing w:before="2" w:line="140" w:lineRule="exact"/>
        <w:rPr>
          <w:sz w:val="14"/>
          <w:szCs w:val="14"/>
        </w:rPr>
      </w:pPr>
    </w:p>
    <w:p w:rsidR="003A5AF5" w:rsidRDefault="002B139D">
      <w:pPr>
        <w:ind w:left="140"/>
        <w:rPr>
          <w:sz w:val="24"/>
          <w:szCs w:val="24"/>
        </w:rPr>
        <w:sectPr w:rsidR="003A5AF5">
          <w:type w:val="continuous"/>
          <w:pgSz w:w="11920" w:h="16840"/>
          <w:pgMar w:top="940" w:right="1300" w:bottom="280" w:left="1300" w:header="720" w:footer="720" w:gutter="0"/>
          <w:cols w:space="720"/>
        </w:sectPr>
      </w:pPr>
      <w:r>
        <w:pict>
          <v:group id="_x0000_s1040" style="position:absolute;left:0;text-align:left;margin-left:70.6pt;margin-top:23.1pt;width:454.25pt;height:0;z-index:-1067;mso-position-horizontal-relative:page" coordorigin="1412,462" coordsize="9085,0">
            <v:shape id="_x0000_s1041" style="position:absolute;left:1412;top:462;width:9085;height:0" coordorigin="1412,462" coordsize="9085,0" path="m1412,462r9085,e" filled="f" strokecolor="#d9d9d9" strokeweight=".20464mm">
              <v:path arrowok="t"/>
            </v:shape>
            <w10:wrap anchorx="page"/>
          </v:group>
        </w:pict>
      </w:r>
      <w:r w:rsidR="00775B0F">
        <w:rPr>
          <w:sz w:val="24"/>
          <w:szCs w:val="24"/>
        </w:rPr>
        <w:t>}</w:t>
      </w: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before="10" w:line="260" w:lineRule="exact"/>
        <w:rPr>
          <w:sz w:val="26"/>
          <w:szCs w:val="26"/>
        </w:rPr>
      </w:pPr>
    </w:p>
    <w:p w:rsidR="003A5AF5" w:rsidRDefault="00775B0F">
      <w:pPr>
        <w:spacing w:before="29"/>
        <w:ind w:left="140"/>
        <w:rPr>
          <w:sz w:val="24"/>
          <w:szCs w:val="24"/>
        </w:rPr>
      </w:pPr>
      <w:r>
        <w:rPr>
          <w:sz w:val="24"/>
          <w:szCs w:val="24"/>
        </w:rPr>
        <w:t>void grass1(int g1)</w:t>
      </w:r>
    </w:p>
    <w:p w:rsidR="003A5AF5" w:rsidRDefault="003A5AF5">
      <w:pPr>
        <w:spacing w:before="9"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spacing w:line="360" w:lineRule="auto"/>
        <w:ind w:left="860" w:right="5067"/>
        <w:rPr>
          <w:sz w:val="24"/>
          <w:szCs w:val="24"/>
        </w:rPr>
      </w:pPr>
      <w:r>
        <w:rPr>
          <w:sz w:val="24"/>
          <w:szCs w:val="24"/>
        </w:rPr>
        <w:t>glColor3</w:t>
      </w:r>
      <w:proofErr w:type="gramStart"/>
      <w:r>
        <w:rPr>
          <w:sz w:val="24"/>
          <w:szCs w:val="24"/>
        </w:rPr>
        <w:t>f(</w:t>
      </w:r>
      <w:proofErr w:type="gramEnd"/>
      <w:r>
        <w:rPr>
          <w:sz w:val="24"/>
          <w:szCs w:val="24"/>
        </w:rPr>
        <w:t xml:space="preserve">0.13, 0.37, 0.31);//Grass </w:t>
      </w:r>
      <w:proofErr w:type="spellStart"/>
      <w:r>
        <w:rPr>
          <w:sz w:val="24"/>
          <w:szCs w:val="24"/>
        </w:rPr>
        <w:t>glBegin</w:t>
      </w:r>
      <w:proofErr w:type="spellEnd"/>
      <w:r>
        <w:rPr>
          <w:sz w:val="24"/>
          <w:szCs w:val="24"/>
        </w:rPr>
        <w:t>(GL_POLYGON); glVertex2f(g1, 0 );</w:t>
      </w:r>
    </w:p>
    <w:p w:rsidR="003A5AF5" w:rsidRDefault="00775B0F">
      <w:pPr>
        <w:spacing w:before="6" w:line="360" w:lineRule="auto"/>
        <w:ind w:left="860" w:right="6227"/>
        <w:rPr>
          <w:sz w:val="24"/>
          <w:szCs w:val="24"/>
        </w:rPr>
      </w:pPr>
      <w:r>
        <w:rPr>
          <w:sz w:val="24"/>
          <w:szCs w:val="24"/>
        </w:rPr>
        <w:t>glVertex2</w:t>
      </w:r>
      <w:proofErr w:type="gramStart"/>
      <w:r>
        <w:rPr>
          <w:sz w:val="24"/>
          <w:szCs w:val="24"/>
        </w:rPr>
        <w:t>f(</w:t>
      </w:r>
      <w:proofErr w:type="gramEnd"/>
      <w:r>
        <w:rPr>
          <w:sz w:val="24"/>
          <w:szCs w:val="24"/>
        </w:rPr>
        <w:t>g1-3, 10 ); glVertex2f(g1+2, 2 ); glVertex2f(g1+3, 10 ); glVertex2f(g1+5, 2 ); glVertex2f(g1+9, 10 ); glVertex2f(g1+6, 0 );</w:t>
      </w:r>
    </w:p>
    <w:p w:rsidR="003A5AF5" w:rsidRDefault="00775B0F">
      <w:pPr>
        <w:spacing w:before="6" w:line="260" w:lineRule="exact"/>
        <w:ind w:left="860"/>
        <w:rPr>
          <w:sz w:val="24"/>
          <w:szCs w:val="24"/>
        </w:rPr>
      </w:pPr>
      <w:proofErr w:type="spellStart"/>
      <w:proofErr w:type="gramStart"/>
      <w:r>
        <w:rPr>
          <w:position w:val="-1"/>
          <w:sz w:val="24"/>
          <w:szCs w:val="24"/>
        </w:rPr>
        <w:t>glEnd</w:t>
      </w:r>
      <w:proofErr w:type="spellEnd"/>
      <w:r>
        <w:rPr>
          <w:position w:val="-1"/>
          <w:sz w:val="24"/>
          <w:szCs w:val="24"/>
        </w:rPr>
        <w:t>(</w:t>
      </w:r>
      <w:proofErr w:type="gramEnd"/>
      <w:r>
        <w:rPr>
          <w:position w:val="-1"/>
          <w:sz w:val="24"/>
          <w:szCs w:val="24"/>
        </w:rPr>
        <w:t>);</w:t>
      </w:r>
    </w:p>
    <w:p w:rsidR="003A5AF5" w:rsidRDefault="003A5AF5">
      <w:pPr>
        <w:spacing w:before="8" w:line="120" w:lineRule="exact"/>
        <w:rPr>
          <w:sz w:val="12"/>
          <w:szCs w:val="12"/>
        </w:rPr>
      </w:pPr>
    </w:p>
    <w:p w:rsidR="003A5AF5" w:rsidRDefault="003A5AF5">
      <w:pPr>
        <w:spacing w:line="200" w:lineRule="exact"/>
      </w:pPr>
    </w:p>
    <w:p w:rsidR="003A5AF5" w:rsidRDefault="003A5AF5">
      <w:pPr>
        <w:spacing w:line="200" w:lineRule="exact"/>
      </w:pPr>
    </w:p>
    <w:p w:rsidR="003A5AF5" w:rsidRDefault="00775B0F">
      <w:pPr>
        <w:spacing w:before="29"/>
        <w:ind w:left="860"/>
        <w:rPr>
          <w:sz w:val="24"/>
          <w:szCs w:val="24"/>
        </w:rPr>
      </w:pPr>
      <w:proofErr w:type="spellStart"/>
      <w:proofErr w:type="gramStart"/>
      <w:r>
        <w:rPr>
          <w:sz w:val="24"/>
          <w:szCs w:val="24"/>
        </w:rPr>
        <w:t>glutSwapBuffers</w:t>
      </w:r>
      <w:proofErr w:type="spellEnd"/>
      <w:r>
        <w:rPr>
          <w:sz w:val="24"/>
          <w:szCs w:val="24"/>
        </w:rPr>
        <w:t>(</w:t>
      </w:r>
      <w:proofErr w:type="gramEnd"/>
      <w:r>
        <w:rPr>
          <w:sz w:val="24"/>
          <w:szCs w:val="24"/>
        </w:rPr>
        <w:t>);</w:t>
      </w:r>
    </w:p>
    <w:p w:rsidR="003A5AF5" w:rsidRDefault="003A5AF5">
      <w:pPr>
        <w:spacing w:before="7"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8" w:line="120" w:lineRule="exact"/>
        <w:rPr>
          <w:sz w:val="12"/>
          <w:szCs w:val="12"/>
        </w:rPr>
      </w:pPr>
    </w:p>
    <w:p w:rsidR="003A5AF5" w:rsidRDefault="003A5AF5">
      <w:pPr>
        <w:spacing w:line="200" w:lineRule="exact"/>
      </w:pPr>
    </w:p>
    <w:p w:rsidR="003A5AF5" w:rsidRDefault="003A5AF5">
      <w:pPr>
        <w:spacing w:line="200" w:lineRule="exact"/>
      </w:pPr>
    </w:p>
    <w:p w:rsidR="003A5AF5" w:rsidRDefault="00775B0F">
      <w:pPr>
        <w:spacing w:before="29"/>
        <w:ind w:left="140"/>
        <w:rPr>
          <w:sz w:val="24"/>
          <w:szCs w:val="24"/>
        </w:rPr>
      </w:pPr>
      <w:r>
        <w:rPr>
          <w:sz w:val="24"/>
          <w:szCs w:val="24"/>
        </w:rPr>
        <w:t xml:space="preserve">void </w:t>
      </w:r>
      <w:proofErr w:type="gramStart"/>
      <w:r>
        <w:rPr>
          <w:sz w:val="24"/>
          <w:szCs w:val="24"/>
        </w:rPr>
        <w:t>grass(</w:t>
      </w:r>
      <w:proofErr w:type="gramEnd"/>
      <w:r>
        <w:rPr>
          <w:sz w:val="24"/>
          <w:szCs w:val="24"/>
        </w:rPr>
        <w:t>)</w:t>
      </w:r>
    </w:p>
    <w:p w:rsidR="003A5AF5" w:rsidRDefault="003A5AF5">
      <w:pPr>
        <w:spacing w:before="10"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860"/>
        <w:rPr>
          <w:sz w:val="24"/>
          <w:szCs w:val="24"/>
        </w:rPr>
      </w:pPr>
      <w:r>
        <w:rPr>
          <w:sz w:val="24"/>
          <w:szCs w:val="24"/>
        </w:rPr>
        <w:t>grass1(0</w:t>
      </w:r>
      <w:proofErr w:type="gramStart"/>
      <w:r>
        <w:rPr>
          <w:sz w:val="24"/>
          <w:szCs w:val="24"/>
        </w:rPr>
        <w:t>);grass</w:t>
      </w:r>
      <w:proofErr w:type="gramEnd"/>
      <w:r>
        <w:rPr>
          <w:sz w:val="24"/>
          <w:szCs w:val="24"/>
        </w:rPr>
        <w:t>1(10);grass1(20);grass1(30);grass1(40);grass1(50);grass1(60);grass1(7</w:t>
      </w:r>
    </w:p>
    <w:p w:rsidR="003A5AF5" w:rsidRDefault="003A5AF5">
      <w:pPr>
        <w:spacing w:before="9" w:line="120" w:lineRule="exact"/>
        <w:rPr>
          <w:sz w:val="13"/>
          <w:szCs w:val="13"/>
        </w:rPr>
      </w:pPr>
    </w:p>
    <w:p w:rsidR="003A5AF5" w:rsidRDefault="00775B0F">
      <w:pPr>
        <w:ind w:left="140"/>
        <w:rPr>
          <w:sz w:val="24"/>
          <w:szCs w:val="24"/>
        </w:rPr>
      </w:pPr>
      <w:proofErr w:type="gramStart"/>
      <w:r>
        <w:rPr>
          <w:sz w:val="24"/>
          <w:szCs w:val="24"/>
        </w:rPr>
        <w:t>0);grass</w:t>
      </w:r>
      <w:proofErr w:type="gramEnd"/>
      <w:r>
        <w:rPr>
          <w:sz w:val="24"/>
          <w:szCs w:val="24"/>
        </w:rPr>
        <w:t xml:space="preserve">1(80);grass1(90);grass1(100);grass1(110);grass1(120);//Grass In Left </w:t>
      </w:r>
      <w:proofErr w:type="spellStart"/>
      <w:r>
        <w:rPr>
          <w:sz w:val="24"/>
          <w:szCs w:val="24"/>
        </w:rPr>
        <w:t>Bg</w:t>
      </w:r>
      <w:proofErr w:type="spellEnd"/>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ind w:left="860"/>
        <w:rPr>
          <w:sz w:val="24"/>
          <w:szCs w:val="24"/>
        </w:rPr>
      </w:pPr>
      <w:r>
        <w:rPr>
          <w:sz w:val="24"/>
          <w:szCs w:val="24"/>
        </w:rPr>
        <w:t>grass1(365</w:t>
      </w:r>
      <w:proofErr w:type="gramStart"/>
      <w:r>
        <w:rPr>
          <w:sz w:val="24"/>
          <w:szCs w:val="24"/>
        </w:rPr>
        <w:t>);grass</w:t>
      </w:r>
      <w:proofErr w:type="gramEnd"/>
      <w:r>
        <w:rPr>
          <w:sz w:val="24"/>
          <w:szCs w:val="24"/>
        </w:rPr>
        <w:t>1(375);grass1(385);grass1(395);grass1(405);grass1(415);grass1(425</w:t>
      </w:r>
    </w:p>
    <w:p w:rsidR="003A5AF5" w:rsidRDefault="003A5AF5">
      <w:pPr>
        <w:spacing w:before="7" w:line="120" w:lineRule="exact"/>
        <w:rPr>
          <w:sz w:val="13"/>
          <w:szCs w:val="13"/>
        </w:rPr>
      </w:pPr>
    </w:p>
    <w:p w:rsidR="003A5AF5" w:rsidRDefault="00775B0F">
      <w:pPr>
        <w:spacing w:line="360" w:lineRule="auto"/>
        <w:ind w:left="140" w:right="197"/>
        <w:rPr>
          <w:sz w:val="24"/>
          <w:szCs w:val="24"/>
        </w:rPr>
      </w:pPr>
      <w:proofErr w:type="gramStart"/>
      <w:r>
        <w:rPr>
          <w:sz w:val="24"/>
          <w:szCs w:val="24"/>
        </w:rPr>
        <w:t>);grass</w:t>
      </w:r>
      <w:proofErr w:type="gramEnd"/>
      <w:r>
        <w:rPr>
          <w:sz w:val="24"/>
          <w:szCs w:val="24"/>
        </w:rPr>
        <w:t xml:space="preserve">1(435);grass1(445);grass1(455);grass1(465);grass1(475);grass1(485);grass1(495);//Gr ass In Right </w:t>
      </w:r>
      <w:proofErr w:type="spellStart"/>
      <w:r>
        <w:rPr>
          <w:sz w:val="24"/>
          <w:szCs w:val="24"/>
        </w:rPr>
        <w:t>Bg</w:t>
      </w:r>
      <w:proofErr w:type="spellEnd"/>
    </w:p>
    <w:p w:rsidR="003A5AF5" w:rsidRDefault="00775B0F">
      <w:pPr>
        <w:spacing w:before="3" w:line="260" w:lineRule="exact"/>
        <w:ind w:left="860"/>
        <w:rPr>
          <w:sz w:val="24"/>
          <w:szCs w:val="24"/>
        </w:rPr>
      </w:pPr>
      <w:proofErr w:type="spellStart"/>
      <w:proofErr w:type="gramStart"/>
      <w:r>
        <w:rPr>
          <w:position w:val="-1"/>
          <w:sz w:val="24"/>
          <w:szCs w:val="24"/>
        </w:rPr>
        <w:t>glutSwapBuffers</w:t>
      </w:r>
      <w:proofErr w:type="spellEnd"/>
      <w:r>
        <w:rPr>
          <w:position w:val="-1"/>
          <w:sz w:val="24"/>
          <w:szCs w:val="24"/>
        </w:rPr>
        <w:t>(</w:t>
      </w:r>
      <w:proofErr w:type="gramEnd"/>
      <w:r>
        <w:rPr>
          <w:position w:val="-1"/>
          <w:sz w:val="24"/>
          <w:szCs w:val="24"/>
        </w:rPr>
        <w:t>);</w:t>
      </w:r>
    </w:p>
    <w:p w:rsidR="003A5AF5" w:rsidRDefault="003A5AF5">
      <w:pPr>
        <w:spacing w:before="4" w:line="140" w:lineRule="exact"/>
        <w:rPr>
          <w:sz w:val="14"/>
          <w:szCs w:val="14"/>
        </w:rPr>
      </w:pPr>
    </w:p>
    <w:p w:rsidR="003A5AF5" w:rsidRDefault="00775B0F">
      <w:pPr>
        <w:ind w:left="140"/>
        <w:rPr>
          <w:sz w:val="24"/>
          <w:szCs w:val="24"/>
        </w:rPr>
      </w:pPr>
      <w:r>
        <w:rPr>
          <w:sz w:val="24"/>
          <w:szCs w:val="24"/>
        </w:rPr>
        <w:t>}</w:t>
      </w:r>
    </w:p>
    <w:p w:rsidR="003A5AF5" w:rsidRDefault="003A5AF5">
      <w:pPr>
        <w:spacing w:before="3"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ind w:left="140"/>
        <w:rPr>
          <w:sz w:val="24"/>
          <w:szCs w:val="24"/>
        </w:rPr>
      </w:pPr>
      <w:r>
        <w:rPr>
          <w:sz w:val="24"/>
          <w:szCs w:val="24"/>
        </w:rPr>
        <w:t xml:space="preserve">void </w:t>
      </w:r>
      <w:proofErr w:type="gramStart"/>
      <w:r>
        <w:rPr>
          <w:sz w:val="24"/>
          <w:szCs w:val="24"/>
        </w:rPr>
        <w:t>Flappy(</w:t>
      </w:r>
      <w:proofErr w:type="gramEnd"/>
      <w:r>
        <w:rPr>
          <w:sz w:val="24"/>
          <w:szCs w:val="24"/>
        </w:rPr>
        <w:t>)</w:t>
      </w:r>
    </w:p>
    <w:p w:rsidR="003A5AF5" w:rsidRDefault="003A5AF5">
      <w:pPr>
        <w:spacing w:before="7"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spacing w:line="359" w:lineRule="auto"/>
        <w:ind w:left="860" w:right="2994"/>
        <w:rPr>
          <w:sz w:val="24"/>
          <w:szCs w:val="24"/>
        </w:rPr>
      </w:pPr>
      <w:r>
        <w:rPr>
          <w:sz w:val="24"/>
          <w:szCs w:val="24"/>
        </w:rPr>
        <w:t>glColor3</w:t>
      </w:r>
      <w:proofErr w:type="gramStart"/>
      <w:r>
        <w:rPr>
          <w:sz w:val="24"/>
          <w:szCs w:val="24"/>
        </w:rPr>
        <w:t>f(</w:t>
      </w:r>
      <w:proofErr w:type="gramEnd"/>
      <w:r>
        <w:rPr>
          <w:sz w:val="24"/>
          <w:szCs w:val="24"/>
        </w:rPr>
        <w:t xml:space="preserve">0.556863, 0.419608, 0.137255);//Upper Hand </w:t>
      </w:r>
      <w:proofErr w:type="spellStart"/>
      <w:r>
        <w:rPr>
          <w:sz w:val="24"/>
          <w:szCs w:val="24"/>
        </w:rPr>
        <w:t>glLineWidth</w:t>
      </w:r>
      <w:proofErr w:type="spellEnd"/>
      <w:r>
        <w:rPr>
          <w:sz w:val="24"/>
          <w:szCs w:val="24"/>
        </w:rPr>
        <w:t>(5);</w:t>
      </w:r>
    </w:p>
    <w:p w:rsidR="003A5AF5" w:rsidRDefault="00775B0F">
      <w:pPr>
        <w:spacing w:before="7"/>
        <w:ind w:left="860"/>
        <w:rPr>
          <w:sz w:val="24"/>
          <w:szCs w:val="24"/>
        </w:rPr>
      </w:pPr>
      <w:proofErr w:type="spellStart"/>
      <w:r>
        <w:rPr>
          <w:sz w:val="24"/>
          <w:szCs w:val="24"/>
        </w:rPr>
        <w:t>glBegin</w:t>
      </w:r>
      <w:proofErr w:type="spellEnd"/>
      <w:r>
        <w:rPr>
          <w:sz w:val="24"/>
          <w:szCs w:val="24"/>
        </w:rPr>
        <w:t>(GL_LINES);</w:t>
      </w:r>
    </w:p>
    <w:p w:rsidR="003A5AF5" w:rsidRDefault="003A5AF5">
      <w:pPr>
        <w:spacing w:before="7" w:line="120" w:lineRule="exact"/>
        <w:rPr>
          <w:sz w:val="13"/>
          <w:szCs w:val="13"/>
        </w:rPr>
      </w:pPr>
    </w:p>
    <w:p w:rsidR="003A5AF5" w:rsidRDefault="002B139D">
      <w:pPr>
        <w:ind w:left="860"/>
        <w:rPr>
          <w:sz w:val="24"/>
          <w:szCs w:val="24"/>
        </w:rPr>
        <w:sectPr w:rsidR="003A5AF5">
          <w:pgSz w:w="11920" w:h="16840"/>
          <w:pgMar w:top="940" w:right="1300" w:bottom="280" w:left="1300" w:header="749" w:footer="874" w:gutter="0"/>
          <w:cols w:space="720"/>
        </w:sectPr>
      </w:pPr>
      <w:r>
        <w:pict>
          <v:group id="_x0000_s1038" style="position:absolute;left:0;text-align:left;margin-left:70.6pt;margin-top:23.1pt;width:454.25pt;height:0;z-index:-1066;mso-position-horizontal-relative:page" coordorigin="1412,462" coordsize="9085,0">
            <v:shape id="_x0000_s1039" style="position:absolute;left:1412;top:462;width:9085;height:0" coordorigin="1412,462" coordsize="9085,0" path="m1412,462r9085,e" filled="f" strokecolor="#d9d9d9" strokeweight=".20464mm">
              <v:path arrowok="t"/>
            </v:shape>
            <w10:wrap anchorx="page"/>
          </v:group>
        </w:pict>
      </w:r>
      <w:r w:rsidR="00775B0F">
        <w:rPr>
          <w:sz w:val="24"/>
          <w:szCs w:val="24"/>
        </w:rPr>
        <w:t>glVertex2</w:t>
      </w:r>
      <w:proofErr w:type="gramStart"/>
      <w:r w:rsidR="00775B0F">
        <w:rPr>
          <w:sz w:val="24"/>
          <w:szCs w:val="24"/>
        </w:rPr>
        <w:t>f(</w:t>
      </w:r>
      <w:proofErr w:type="gramEnd"/>
      <w:r w:rsidR="00775B0F">
        <w:rPr>
          <w:sz w:val="24"/>
          <w:szCs w:val="24"/>
        </w:rPr>
        <w:t>m2 , 55);</w:t>
      </w:r>
    </w:p>
    <w:p w:rsidR="003A5AF5" w:rsidRDefault="003A5AF5">
      <w:pPr>
        <w:spacing w:line="200" w:lineRule="exact"/>
      </w:pPr>
    </w:p>
    <w:p w:rsidR="003A5AF5" w:rsidRDefault="003A5AF5">
      <w:pPr>
        <w:spacing w:before="17" w:line="240" w:lineRule="exact"/>
        <w:rPr>
          <w:sz w:val="24"/>
          <w:szCs w:val="24"/>
        </w:rPr>
      </w:pPr>
    </w:p>
    <w:p w:rsidR="003A5AF5" w:rsidRDefault="00775B0F">
      <w:pPr>
        <w:spacing w:before="29"/>
        <w:ind w:left="860"/>
        <w:rPr>
          <w:sz w:val="24"/>
          <w:szCs w:val="24"/>
        </w:rPr>
      </w:pPr>
      <w:r>
        <w:rPr>
          <w:sz w:val="24"/>
          <w:szCs w:val="24"/>
        </w:rPr>
        <w:t>glVertex2</w:t>
      </w:r>
      <w:proofErr w:type="gramStart"/>
      <w:r>
        <w:rPr>
          <w:sz w:val="24"/>
          <w:szCs w:val="24"/>
        </w:rPr>
        <w:t>f(</w:t>
      </w:r>
      <w:proofErr w:type="gramEnd"/>
      <w:r>
        <w:rPr>
          <w:sz w:val="24"/>
          <w:szCs w:val="24"/>
        </w:rPr>
        <w:t>m1 , 50);</w:t>
      </w:r>
    </w:p>
    <w:p w:rsidR="003A5AF5" w:rsidRDefault="003A5AF5">
      <w:pPr>
        <w:spacing w:before="7" w:line="120" w:lineRule="exact"/>
        <w:rPr>
          <w:sz w:val="13"/>
          <w:szCs w:val="13"/>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60" w:lineRule="auto"/>
        <w:ind w:left="860" w:right="2968"/>
        <w:rPr>
          <w:sz w:val="24"/>
          <w:szCs w:val="24"/>
        </w:rPr>
      </w:pPr>
      <w:r>
        <w:rPr>
          <w:sz w:val="24"/>
          <w:szCs w:val="24"/>
        </w:rPr>
        <w:t>glColor3</w:t>
      </w:r>
      <w:proofErr w:type="gramStart"/>
      <w:r>
        <w:rPr>
          <w:sz w:val="24"/>
          <w:szCs w:val="24"/>
        </w:rPr>
        <w:t>f(</w:t>
      </w:r>
      <w:proofErr w:type="gramEnd"/>
      <w:r>
        <w:rPr>
          <w:sz w:val="24"/>
          <w:szCs w:val="24"/>
        </w:rPr>
        <w:t xml:space="preserve">0.556863, 0.419608, 0.137255);//Lower Hand </w:t>
      </w:r>
      <w:proofErr w:type="spellStart"/>
      <w:r>
        <w:rPr>
          <w:sz w:val="24"/>
          <w:szCs w:val="24"/>
        </w:rPr>
        <w:t>glLineWidth</w:t>
      </w:r>
      <w:proofErr w:type="spellEnd"/>
      <w:r>
        <w:rPr>
          <w:sz w:val="24"/>
          <w:szCs w:val="24"/>
        </w:rPr>
        <w:t>(5);</w:t>
      </w:r>
    </w:p>
    <w:p w:rsidR="003A5AF5" w:rsidRDefault="00775B0F">
      <w:pPr>
        <w:spacing w:before="3" w:line="360" w:lineRule="auto"/>
        <w:ind w:left="860" w:right="6301"/>
        <w:rPr>
          <w:sz w:val="24"/>
          <w:szCs w:val="24"/>
        </w:rPr>
      </w:pPr>
      <w:proofErr w:type="spellStart"/>
      <w:r>
        <w:rPr>
          <w:sz w:val="24"/>
          <w:szCs w:val="24"/>
        </w:rPr>
        <w:t>glBegin</w:t>
      </w:r>
      <w:proofErr w:type="spellEnd"/>
      <w:r>
        <w:rPr>
          <w:sz w:val="24"/>
          <w:szCs w:val="24"/>
        </w:rPr>
        <w:t>(GL_LINES); glVertex2</w:t>
      </w:r>
      <w:proofErr w:type="gramStart"/>
      <w:r>
        <w:rPr>
          <w:sz w:val="24"/>
          <w:szCs w:val="24"/>
        </w:rPr>
        <w:t>f(</w:t>
      </w:r>
      <w:proofErr w:type="gramEnd"/>
      <w:r>
        <w:rPr>
          <w:sz w:val="24"/>
          <w:szCs w:val="24"/>
        </w:rPr>
        <w:t xml:space="preserve">m2 , 25); glVertex2f(m1 , 30); </w:t>
      </w:r>
      <w:proofErr w:type="spellStart"/>
      <w:r>
        <w:rPr>
          <w:sz w:val="24"/>
          <w:szCs w:val="24"/>
        </w:rPr>
        <w:t>glEnd</w:t>
      </w:r>
      <w:proofErr w:type="spellEnd"/>
      <w:r>
        <w:rPr>
          <w:sz w:val="24"/>
          <w:szCs w:val="24"/>
        </w:rPr>
        <w:t>();</w:t>
      </w:r>
    </w:p>
    <w:p w:rsidR="003A5AF5" w:rsidRDefault="003A5AF5">
      <w:pPr>
        <w:spacing w:line="200" w:lineRule="exact"/>
      </w:pPr>
    </w:p>
    <w:p w:rsidR="003A5AF5" w:rsidRDefault="003A5AF5">
      <w:pPr>
        <w:spacing w:before="19" w:line="200" w:lineRule="exact"/>
      </w:pPr>
    </w:p>
    <w:p w:rsidR="003A5AF5" w:rsidRDefault="00775B0F">
      <w:pPr>
        <w:spacing w:line="359" w:lineRule="auto"/>
        <w:ind w:left="860" w:right="3786"/>
        <w:rPr>
          <w:sz w:val="24"/>
          <w:szCs w:val="24"/>
        </w:rPr>
      </w:pPr>
      <w:r>
        <w:rPr>
          <w:sz w:val="24"/>
          <w:szCs w:val="24"/>
        </w:rPr>
        <w:t>glColor3</w:t>
      </w:r>
      <w:proofErr w:type="gramStart"/>
      <w:r>
        <w:rPr>
          <w:sz w:val="24"/>
          <w:szCs w:val="24"/>
        </w:rPr>
        <w:t>f(</w:t>
      </w:r>
      <w:proofErr w:type="gramEnd"/>
      <w:r>
        <w:rPr>
          <w:sz w:val="24"/>
          <w:szCs w:val="24"/>
        </w:rPr>
        <w:t xml:space="preserve">0.556863, 0.419608, 0.137255);//Tail </w:t>
      </w:r>
      <w:proofErr w:type="spellStart"/>
      <w:r>
        <w:rPr>
          <w:sz w:val="24"/>
          <w:szCs w:val="24"/>
        </w:rPr>
        <w:t>glBegin</w:t>
      </w:r>
      <w:proofErr w:type="spellEnd"/>
      <w:r>
        <w:rPr>
          <w:sz w:val="24"/>
          <w:szCs w:val="24"/>
        </w:rPr>
        <w:t>(GL_POLYGON);</w:t>
      </w:r>
    </w:p>
    <w:p w:rsidR="003A5AF5" w:rsidRDefault="00775B0F">
      <w:pPr>
        <w:spacing w:before="7" w:line="359" w:lineRule="auto"/>
        <w:ind w:left="860" w:right="6413"/>
        <w:jc w:val="both"/>
        <w:rPr>
          <w:sz w:val="24"/>
          <w:szCs w:val="24"/>
        </w:rPr>
      </w:pPr>
      <w:r>
        <w:rPr>
          <w:sz w:val="24"/>
          <w:szCs w:val="24"/>
        </w:rPr>
        <w:t>glVertex2</w:t>
      </w:r>
      <w:proofErr w:type="gramStart"/>
      <w:r>
        <w:rPr>
          <w:sz w:val="24"/>
          <w:szCs w:val="24"/>
        </w:rPr>
        <w:t>f(</w:t>
      </w:r>
      <w:proofErr w:type="gramEnd"/>
      <w:r>
        <w:rPr>
          <w:sz w:val="24"/>
          <w:szCs w:val="24"/>
        </w:rPr>
        <w:t xml:space="preserve">m3 , 28); glVertex2f(m4 , 30); glVertex2f(m5 , 20); </w:t>
      </w:r>
      <w:proofErr w:type="spellStart"/>
      <w:r>
        <w:rPr>
          <w:sz w:val="24"/>
          <w:szCs w:val="24"/>
        </w:rPr>
        <w:t>glEnd</w:t>
      </w:r>
      <w:proofErr w:type="spellEnd"/>
      <w:r>
        <w:rPr>
          <w:sz w:val="24"/>
          <w:szCs w:val="24"/>
        </w:rPr>
        <w:t>();</w:t>
      </w:r>
    </w:p>
    <w:p w:rsidR="003A5AF5" w:rsidRDefault="003A5AF5">
      <w:pPr>
        <w:spacing w:line="200" w:lineRule="exact"/>
      </w:pPr>
    </w:p>
    <w:p w:rsidR="003A5AF5" w:rsidRDefault="003A5AF5">
      <w:pPr>
        <w:spacing w:before="19" w:line="200" w:lineRule="exact"/>
      </w:pPr>
    </w:p>
    <w:p w:rsidR="003A5AF5" w:rsidRDefault="00775B0F">
      <w:pPr>
        <w:spacing w:line="361" w:lineRule="auto"/>
        <w:ind w:left="860" w:right="2869"/>
        <w:rPr>
          <w:sz w:val="24"/>
          <w:szCs w:val="24"/>
        </w:rPr>
      </w:pPr>
      <w:r>
        <w:rPr>
          <w:sz w:val="24"/>
          <w:szCs w:val="24"/>
        </w:rPr>
        <w:t>glColor3</w:t>
      </w:r>
      <w:proofErr w:type="gramStart"/>
      <w:r>
        <w:rPr>
          <w:sz w:val="24"/>
          <w:szCs w:val="24"/>
        </w:rPr>
        <w:t>f(</w:t>
      </w:r>
      <w:proofErr w:type="gramEnd"/>
      <w:r>
        <w:rPr>
          <w:sz w:val="24"/>
          <w:szCs w:val="24"/>
        </w:rPr>
        <w:t xml:space="preserve">0.623529, 0.623529, 0.372549);//Bottom Body </w:t>
      </w:r>
      <w:proofErr w:type="spellStart"/>
      <w:r>
        <w:rPr>
          <w:sz w:val="24"/>
          <w:szCs w:val="24"/>
        </w:rPr>
        <w:t>glBegin</w:t>
      </w:r>
      <w:proofErr w:type="spellEnd"/>
      <w:r>
        <w:rPr>
          <w:sz w:val="24"/>
          <w:szCs w:val="24"/>
        </w:rPr>
        <w:t>(GL_POLYGON);</w:t>
      </w:r>
    </w:p>
    <w:p w:rsidR="003A5AF5" w:rsidRDefault="00775B0F">
      <w:pPr>
        <w:spacing w:before="2"/>
        <w:ind w:left="860"/>
        <w:rPr>
          <w:sz w:val="24"/>
          <w:szCs w:val="24"/>
        </w:rPr>
      </w:pPr>
      <w:r>
        <w:rPr>
          <w:sz w:val="24"/>
          <w:szCs w:val="24"/>
        </w:rPr>
        <w:t>for (int k = 0; k &lt;= 36; k++)</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1580"/>
        <w:rPr>
          <w:sz w:val="24"/>
          <w:szCs w:val="24"/>
        </w:rPr>
      </w:pPr>
      <w:r>
        <w:rPr>
          <w:sz w:val="24"/>
          <w:szCs w:val="24"/>
        </w:rPr>
        <w:t>glVertex2</w:t>
      </w:r>
      <w:proofErr w:type="gramStart"/>
      <w:r>
        <w:rPr>
          <w:sz w:val="24"/>
          <w:szCs w:val="24"/>
        </w:rPr>
        <w:t>f(</w:t>
      </w:r>
      <w:proofErr w:type="gramEnd"/>
      <w:r>
        <w:rPr>
          <w:sz w:val="24"/>
          <w:szCs w:val="24"/>
        </w:rPr>
        <w:t>m1 + 7 * cos(2 * 3.14*k / 36), 30 + 5 * sin(2 * 3.14*k / 36));</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60" w:lineRule="auto"/>
        <w:ind w:left="860" w:right="3651"/>
        <w:rPr>
          <w:sz w:val="24"/>
          <w:szCs w:val="24"/>
        </w:rPr>
      </w:pPr>
      <w:r>
        <w:rPr>
          <w:sz w:val="24"/>
          <w:szCs w:val="24"/>
        </w:rPr>
        <w:t>glColor3</w:t>
      </w:r>
      <w:proofErr w:type="gramStart"/>
      <w:r>
        <w:rPr>
          <w:sz w:val="24"/>
          <w:szCs w:val="24"/>
        </w:rPr>
        <w:t>f(</w:t>
      </w:r>
      <w:proofErr w:type="gramEnd"/>
      <w:r>
        <w:rPr>
          <w:sz w:val="24"/>
          <w:szCs w:val="24"/>
        </w:rPr>
        <w:t xml:space="preserve">0.623529, 0.623529, 0.372549);//Body </w:t>
      </w:r>
      <w:proofErr w:type="spellStart"/>
      <w:r>
        <w:rPr>
          <w:sz w:val="24"/>
          <w:szCs w:val="24"/>
        </w:rPr>
        <w:t>glBegin</w:t>
      </w:r>
      <w:proofErr w:type="spellEnd"/>
      <w:r>
        <w:rPr>
          <w:sz w:val="24"/>
          <w:szCs w:val="24"/>
        </w:rPr>
        <w:t>(GL_POLYGON);</w:t>
      </w:r>
    </w:p>
    <w:p w:rsidR="003A5AF5" w:rsidRDefault="00775B0F">
      <w:pPr>
        <w:spacing w:before="3" w:line="360" w:lineRule="auto"/>
        <w:ind w:left="860" w:right="6039"/>
        <w:rPr>
          <w:sz w:val="24"/>
          <w:szCs w:val="24"/>
        </w:rPr>
      </w:pPr>
      <w:r>
        <w:rPr>
          <w:sz w:val="24"/>
          <w:szCs w:val="24"/>
        </w:rPr>
        <w:t>glVertex2</w:t>
      </w:r>
      <w:proofErr w:type="gramStart"/>
      <w:r>
        <w:rPr>
          <w:sz w:val="24"/>
          <w:szCs w:val="24"/>
        </w:rPr>
        <w:t>f(</w:t>
      </w:r>
      <w:proofErr w:type="gramEnd"/>
      <w:r>
        <w:rPr>
          <w:sz w:val="24"/>
          <w:szCs w:val="24"/>
        </w:rPr>
        <w:t xml:space="preserve">m1 , 70); glVertex2f(m1 - 7 , 30); glVertex2f(m1 + 7 , 30); </w:t>
      </w:r>
      <w:proofErr w:type="spellStart"/>
      <w:r>
        <w:rPr>
          <w:sz w:val="24"/>
          <w:szCs w:val="24"/>
        </w:rPr>
        <w:t>glEnd</w:t>
      </w:r>
      <w:proofErr w:type="spellEnd"/>
      <w:r>
        <w:rPr>
          <w:sz w:val="24"/>
          <w:szCs w:val="24"/>
        </w:rPr>
        <w:t>();</w:t>
      </w:r>
    </w:p>
    <w:p w:rsidR="003A5AF5" w:rsidRDefault="003A5AF5">
      <w:pPr>
        <w:spacing w:line="200" w:lineRule="exact"/>
      </w:pPr>
    </w:p>
    <w:p w:rsidR="003A5AF5" w:rsidRDefault="003A5AF5">
      <w:pPr>
        <w:spacing w:before="19" w:line="200" w:lineRule="exact"/>
      </w:pPr>
    </w:p>
    <w:p w:rsidR="003A5AF5" w:rsidRDefault="002B139D">
      <w:pPr>
        <w:spacing w:line="359" w:lineRule="auto"/>
        <w:ind w:left="860" w:right="3382"/>
        <w:rPr>
          <w:sz w:val="24"/>
          <w:szCs w:val="24"/>
        </w:rPr>
        <w:sectPr w:rsidR="003A5AF5">
          <w:pgSz w:w="11920" w:h="16840"/>
          <w:pgMar w:top="940" w:right="1300" w:bottom="280" w:left="1300" w:header="749" w:footer="874" w:gutter="0"/>
          <w:cols w:space="720"/>
        </w:sectPr>
      </w:pPr>
      <w:r>
        <w:pict>
          <v:group id="_x0000_s1036" style="position:absolute;left:0;text-align:left;margin-left:70.6pt;margin-top:43.7pt;width:454.25pt;height:0;z-index:-1065;mso-position-horizontal-relative:page" coordorigin="1412,874" coordsize="9085,0">
            <v:shape id="_x0000_s1037" style="position:absolute;left:1412;top:874;width:9085;height:0" coordorigin="1412,874" coordsize="9085,0" path="m1412,874r9085,e" filled="f" strokecolor="#d9d9d9" strokeweight=".20464mm">
              <v:path arrowok="t"/>
            </v:shape>
            <w10:wrap anchorx="page"/>
          </v:group>
        </w:pict>
      </w:r>
      <w:r w:rsidR="00775B0F">
        <w:rPr>
          <w:sz w:val="24"/>
          <w:szCs w:val="24"/>
        </w:rPr>
        <w:t>glColor3</w:t>
      </w:r>
      <w:proofErr w:type="gramStart"/>
      <w:r w:rsidR="00775B0F">
        <w:rPr>
          <w:sz w:val="24"/>
          <w:szCs w:val="24"/>
        </w:rPr>
        <w:t>f(</w:t>
      </w:r>
      <w:proofErr w:type="gramEnd"/>
      <w:r w:rsidR="00775B0F">
        <w:rPr>
          <w:sz w:val="24"/>
          <w:szCs w:val="24"/>
        </w:rPr>
        <w:t xml:space="preserve">0.556863, 0.419608, 0.137255);//Left Ear </w:t>
      </w:r>
      <w:proofErr w:type="spellStart"/>
      <w:r w:rsidR="00775B0F">
        <w:rPr>
          <w:sz w:val="24"/>
          <w:szCs w:val="24"/>
        </w:rPr>
        <w:t>glBegin</w:t>
      </w:r>
      <w:proofErr w:type="spellEnd"/>
      <w:r w:rsidR="00775B0F">
        <w:rPr>
          <w:sz w:val="24"/>
          <w:szCs w:val="24"/>
        </w:rPr>
        <w:t>(GL_POLYGON);</w:t>
      </w:r>
    </w:p>
    <w:p w:rsidR="003A5AF5" w:rsidRDefault="003A5AF5">
      <w:pPr>
        <w:spacing w:line="200" w:lineRule="exact"/>
      </w:pPr>
    </w:p>
    <w:p w:rsidR="003A5AF5" w:rsidRDefault="003A5AF5">
      <w:pPr>
        <w:spacing w:before="17" w:line="240" w:lineRule="exact"/>
        <w:rPr>
          <w:sz w:val="24"/>
          <w:szCs w:val="24"/>
        </w:rPr>
      </w:pPr>
    </w:p>
    <w:p w:rsidR="003A5AF5" w:rsidRDefault="00775B0F">
      <w:pPr>
        <w:spacing w:before="29"/>
        <w:ind w:left="860"/>
        <w:rPr>
          <w:sz w:val="24"/>
          <w:szCs w:val="24"/>
        </w:rPr>
      </w:pPr>
      <w:r>
        <w:rPr>
          <w:sz w:val="24"/>
          <w:szCs w:val="24"/>
        </w:rPr>
        <w:t>for (int k = 0; k &lt;= 36; k++)</w:t>
      </w:r>
    </w:p>
    <w:p w:rsidR="003A5AF5" w:rsidRDefault="003A5AF5">
      <w:pPr>
        <w:spacing w:before="7"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1580"/>
        <w:rPr>
          <w:sz w:val="24"/>
          <w:szCs w:val="24"/>
        </w:rPr>
      </w:pPr>
      <w:r>
        <w:rPr>
          <w:sz w:val="24"/>
          <w:szCs w:val="24"/>
        </w:rPr>
        <w:t>glVertex2</w:t>
      </w:r>
      <w:proofErr w:type="gramStart"/>
      <w:r>
        <w:rPr>
          <w:sz w:val="24"/>
          <w:szCs w:val="24"/>
        </w:rPr>
        <w:t>f(</w:t>
      </w:r>
      <w:proofErr w:type="gramEnd"/>
      <w:r>
        <w:rPr>
          <w:sz w:val="24"/>
          <w:szCs w:val="24"/>
        </w:rPr>
        <w:t>(m1 - 5) + 3 * cos(2 * 3.14*k / 36), 68 + 3 * sin(2 * 3.14*k / 36));</w:t>
      </w:r>
    </w:p>
    <w:p w:rsidR="003A5AF5" w:rsidRDefault="003A5AF5">
      <w:pPr>
        <w:spacing w:before="7"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59" w:lineRule="auto"/>
        <w:ind w:left="860" w:right="3247"/>
        <w:rPr>
          <w:sz w:val="24"/>
          <w:szCs w:val="24"/>
        </w:rPr>
      </w:pPr>
      <w:r>
        <w:rPr>
          <w:sz w:val="24"/>
          <w:szCs w:val="24"/>
        </w:rPr>
        <w:t>glColor3</w:t>
      </w:r>
      <w:proofErr w:type="gramStart"/>
      <w:r>
        <w:rPr>
          <w:sz w:val="24"/>
          <w:szCs w:val="24"/>
        </w:rPr>
        <w:t>f(</w:t>
      </w:r>
      <w:proofErr w:type="gramEnd"/>
      <w:r>
        <w:rPr>
          <w:sz w:val="24"/>
          <w:szCs w:val="24"/>
        </w:rPr>
        <w:t xml:space="preserve">0.556863, 0.419608, 0.137255);//Right Ear </w:t>
      </w:r>
      <w:proofErr w:type="spellStart"/>
      <w:r>
        <w:rPr>
          <w:sz w:val="24"/>
          <w:szCs w:val="24"/>
        </w:rPr>
        <w:t>glBegin</w:t>
      </w:r>
      <w:proofErr w:type="spellEnd"/>
      <w:r>
        <w:rPr>
          <w:sz w:val="24"/>
          <w:szCs w:val="24"/>
        </w:rPr>
        <w:t>(GL_POLYGON);</w:t>
      </w:r>
    </w:p>
    <w:p w:rsidR="003A5AF5" w:rsidRDefault="00775B0F">
      <w:pPr>
        <w:spacing w:before="7"/>
        <w:ind w:left="860"/>
        <w:rPr>
          <w:sz w:val="24"/>
          <w:szCs w:val="24"/>
        </w:rPr>
      </w:pPr>
      <w:r>
        <w:rPr>
          <w:sz w:val="24"/>
          <w:szCs w:val="24"/>
        </w:rPr>
        <w:t>for (int k = 0; k &lt;= 36; k++)</w:t>
      </w:r>
    </w:p>
    <w:p w:rsidR="003A5AF5" w:rsidRDefault="003A5AF5">
      <w:pPr>
        <w:spacing w:before="7"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1580"/>
        <w:rPr>
          <w:sz w:val="24"/>
          <w:szCs w:val="24"/>
        </w:rPr>
      </w:pPr>
      <w:r>
        <w:rPr>
          <w:sz w:val="24"/>
          <w:szCs w:val="24"/>
        </w:rPr>
        <w:t>glVertex2</w:t>
      </w:r>
      <w:proofErr w:type="gramStart"/>
      <w:r>
        <w:rPr>
          <w:sz w:val="24"/>
          <w:szCs w:val="24"/>
        </w:rPr>
        <w:t>f(</w:t>
      </w:r>
      <w:proofErr w:type="gramEnd"/>
      <w:r>
        <w:rPr>
          <w:sz w:val="24"/>
          <w:szCs w:val="24"/>
        </w:rPr>
        <w:t>(m1 + 5) + 3 * cos(2 * 3.14*k / 36), 68 + 3 * sin(2 * 3.14*k / 36));</w:t>
      </w:r>
    </w:p>
    <w:p w:rsidR="003A5AF5" w:rsidRDefault="003A5AF5">
      <w:pPr>
        <w:spacing w:before="7"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59" w:lineRule="auto"/>
        <w:ind w:left="860" w:right="3668"/>
        <w:rPr>
          <w:sz w:val="24"/>
          <w:szCs w:val="24"/>
        </w:rPr>
      </w:pPr>
      <w:r>
        <w:rPr>
          <w:sz w:val="24"/>
          <w:szCs w:val="24"/>
        </w:rPr>
        <w:t>glColor3</w:t>
      </w:r>
      <w:proofErr w:type="gramStart"/>
      <w:r>
        <w:rPr>
          <w:sz w:val="24"/>
          <w:szCs w:val="24"/>
        </w:rPr>
        <w:t>f(</w:t>
      </w:r>
      <w:proofErr w:type="gramEnd"/>
      <w:r>
        <w:rPr>
          <w:sz w:val="24"/>
          <w:szCs w:val="24"/>
        </w:rPr>
        <w:t xml:space="preserve">0.435294, 0.258824, 0.258824);//Head </w:t>
      </w:r>
      <w:proofErr w:type="spellStart"/>
      <w:r>
        <w:rPr>
          <w:sz w:val="24"/>
          <w:szCs w:val="24"/>
        </w:rPr>
        <w:t>glBegin</w:t>
      </w:r>
      <w:proofErr w:type="spellEnd"/>
      <w:r>
        <w:rPr>
          <w:sz w:val="24"/>
          <w:szCs w:val="24"/>
        </w:rPr>
        <w:t>(GL_POLYGON);</w:t>
      </w:r>
    </w:p>
    <w:p w:rsidR="003A5AF5" w:rsidRDefault="00775B0F">
      <w:pPr>
        <w:spacing w:before="7"/>
        <w:ind w:left="860"/>
        <w:rPr>
          <w:sz w:val="24"/>
          <w:szCs w:val="24"/>
        </w:rPr>
      </w:pPr>
      <w:r>
        <w:rPr>
          <w:sz w:val="24"/>
          <w:szCs w:val="24"/>
        </w:rPr>
        <w:t>for (int k = 0; k &lt;= 36; k++)</w:t>
      </w:r>
    </w:p>
    <w:p w:rsidR="003A5AF5" w:rsidRDefault="003A5AF5">
      <w:pPr>
        <w:spacing w:before="7"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5" w:line="140" w:lineRule="exact"/>
        <w:rPr>
          <w:sz w:val="14"/>
          <w:szCs w:val="14"/>
        </w:rPr>
      </w:pPr>
    </w:p>
    <w:p w:rsidR="003A5AF5" w:rsidRDefault="00775B0F">
      <w:pPr>
        <w:ind w:left="1580"/>
        <w:rPr>
          <w:sz w:val="24"/>
          <w:szCs w:val="24"/>
        </w:rPr>
      </w:pPr>
      <w:r>
        <w:rPr>
          <w:sz w:val="24"/>
          <w:szCs w:val="24"/>
        </w:rPr>
        <w:t>glVertex2</w:t>
      </w:r>
      <w:proofErr w:type="gramStart"/>
      <w:r>
        <w:rPr>
          <w:sz w:val="24"/>
          <w:szCs w:val="24"/>
        </w:rPr>
        <w:t>f(</w:t>
      </w:r>
      <w:proofErr w:type="gramEnd"/>
      <w:r>
        <w:rPr>
          <w:sz w:val="24"/>
          <w:szCs w:val="24"/>
        </w:rPr>
        <w:t>m1 + 8 * cos(2 * 3.14*k / 36), 62 + 8 * sin(2 * 3.14*k / 36));</w:t>
      </w:r>
    </w:p>
    <w:p w:rsidR="003A5AF5" w:rsidRDefault="003A5AF5">
      <w:pPr>
        <w:spacing w:before="7"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860"/>
        <w:rPr>
          <w:sz w:val="24"/>
          <w:szCs w:val="24"/>
        </w:rPr>
      </w:pPr>
      <w:proofErr w:type="spellStart"/>
      <w:proofErr w:type="gramStart"/>
      <w:r>
        <w:rPr>
          <w:sz w:val="24"/>
          <w:szCs w:val="24"/>
        </w:rPr>
        <w:t>glEnd</w:t>
      </w:r>
      <w:proofErr w:type="spellEnd"/>
      <w:r>
        <w:rPr>
          <w:sz w:val="24"/>
          <w:szCs w:val="24"/>
        </w:rPr>
        <w:t>(</w:t>
      </w:r>
      <w:proofErr w:type="gramEnd"/>
      <w:r>
        <w:rPr>
          <w:sz w:val="24"/>
          <w:szCs w:val="24"/>
        </w:rPr>
        <w:t>);</w:t>
      </w:r>
    </w:p>
    <w:p w:rsidR="003A5AF5" w:rsidRDefault="003A5AF5">
      <w:pPr>
        <w:spacing w:before="7" w:line="120" w:lineRule="exact"/>
        <w:rPr>
          <w:sz w:val="13"/>
          <w:szCs w:val="13"/>
        </w:rPr>
      </w:pPr>
    </w:p>
    <w:p w:rsidR="003A5AF5" w:rsidRDefault="00775B0F">
      <w:pPr>
        <w:ind w:left="860"/>
        <w:rPr>
          <w:sz w:val="24"/>
          <w:szCs w:val="24"/>
        </w:rPr>
      </w:pPr>
      <w:proofErr w:type="spellStart"/>
      <w:proofErr w:type="gramStart"/>
      <w:r>
        <w:rPr>
          <w:sz w:val="24"/>
          <w:szCs w:val="24"/>
        </w:rPr>
        <w:t>glFlush</w:t>
      </w:r>
      <w:proofErr w:type="spellEnd"/>
      <w:r>
        <w:rPr>
          <w:sz w:val="24"/>
          <w:szCs w:val="24"/>
        </w:rPr>
        <w:t>(</w:t>
      </w:r>
      <w:proofErr w:type="gramEnd"/>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60" w:lineRule="auto"/>
        <w:ind w:left="860" w:right="5509"/>
        <w:rPr>
          <w:sz w:val="24"/>
          <w:szCs w:val="24"/>
        </w:rPr>
      </w:pPr>
      <w:r>
        <w:rPr>
          <w:sz w:val="24"/>
          <w:szCs w:val="24"/>
        </w:rPr>
        <w:t>glColor3</w:t>
      </w:r>
      <w:proofErr w:type="gramStart"/>
      <w:r>
        <w:rPr>
          <w:sz w:val="24"/>
          <w:szCs w:val="24"/>
        </w:rPr>
        <w:t>f(</w:t>
      </w:r>
      <w:proofErr w:type="gramEnd"/>
      <w:r>
        <w:rPr>
          <w:sz w:val="24"/>
          <w:szCs w:val="24"/>
        </w:rPr>
        <w:t xml:space="preserve">1.0, 1.0, 1.0);//Eyes </w:t>
      </w:r>
      <w:proofErr w:type="spellStart"/>
      <w:r>
        <w:rPr>
          <w:sz w:val="24"/>
          <w:szCs w:val="24"/>
        </w:rPr>
        <w:t>glPointSize</w:t>
      </w:r>
      <w:proofErr w:type="spellEnd"/>
      <w:r>
        <w:rPr>
          <w:sz w:val="24"/>
          <w:szCs w:val="24"/>
        </w:rPr>
        <w:t xml:space="preserve">(3); </w:t>
      </w:r>
      <w:proofErr w:type="spellStart"/>
      <w:r>
        <w:rPr>
          <w:sz w:val="24"/>
          <w:szCs w:val="24"/>
        </w:rPr>
        <w:t>glBegin</w:t>
      </w:r>
      <w:proofErr w:type="spellEnd"/>
      <w:r>
        <w:rPr>
          <w:sz w:val="24"/>
          <w:szCs w:val="24"/>
        </w:rPr>
        <w:t>(GL_POINTS); glVertex2f(m1 - 4 , 64); glVertex2f(m1 + 4 , 64);</w:t>
      </w:r>
    </w:p>
    <w:p w:rsidR="003A5AF5" w:rsidRDefault="00775B0F">
      <w:pPr>
        <w:spacing w:before="6" w:line="260" w:lineRule="exact"/>
        <w:ind w:left="860"/>
        <w:rPr>
          <w:sz w:val="24"/>
          <w:szCs w:val="24"/>
        </w:rPr>
      </w:pPr>
      <w:proofErr w:type="spellStart"/>
      <w:proofErr w:type="gramStart"/>
      <w:r>
        <w:rPr>
          <w:position w:val="-1"/>
          <w:sz w:val="24"/>
          <w:szCs w:val="24"/>
        </w:rPr>
        <w:t>glEnd</w:t>
      </w:r>
      <w:proofErr w:type="spellEnd"/>
      <w:r>
        <w:rPr>
          <w:position w:val="-1"/>
          <w:sz w:val="24"/>
          <w:szCs w:val="24"/>
        </w:rPr>
        <w:t>(</w:t>
      </w:r>
      <w:proofErr w:type="gramEnd"/>
      <w:r>
        <w:rPr>
          <w:position w:val="-1"/>
          <w:sz w:val="24"/>
          <w:szCs w:val="24"/>
        </w:rPr>
        <w:t>);</w:t>
      </w:r>
    </w:p>
    <w:p w:rsidR="003A5AF5" w:rsidRDefault="003A5AF5">
      <w:pPr>
        <w:spacing w:before="8" w:line="120" w:lineRule="exact"/>
        <w:rPr>
          <w:sz w:val="12"/>
          <w:szCs w:val="12"/>
        </w:rPr>
      </w:pPr>
    </w:p>
    <w:p w:rsidR="003A5AF5" w:rsidRDefault="003A5AF5">
      <w:pPr>
        <w:spacing w:line="200" w:lineRule="exact"/>
      </w:pPr>
    </w:p>
    <w:p w:rsidR="003A5AF5" w:rsidRDefault="003A5AF5">
      <w:pPr>
        <w:spacing w:line="200" w:lineRule="exact"/>
      </w:pPr>
    </w:p>
    <w:p w:rsidR="003A5AF5" w:rsidRDefault="00775B0F">
      <w:pPr>
        <w:spacing w:before="29"/>
        <w:ind w:left="860"/>
        <w:rPr>
          <w:sz w:val="24"/>
          <w:szCs w:val="24"/>
        </w:rPr>
      </w:pPr>
      <w:proofErr w:type="spellStart"/>
      <w:proofErr w:type="gramStart"/>
      <w:r>
        <w:rPr>
          <w:sz w:val="24"/>
          <w:szCs w:val="24"/>
        </w:rPr>
        <w:t>glutSwapBuffers</w:t>
      </w:r>
      <w:proofErr w:type="spellEnd"/>
      <w:r>
        <w:rPr>
          <w:sz w:val="24"/>
          <w:szCs w:val="24"/>
        </w:rPr>
        <w:t>(</w:t>
      </w:r>
      <w:proofErr w:type="gramEnd"/>
      <w:r>
        <w:rPr>
          <w:sz w:val="24"/>
          <w:szCs w:val="24"/>
        </w:rPr>
        <w:t>);</w:t>
      </w:r>
    </w:p>
    <w:p w:rsidR="003A5AF5" w:rsidRDefault="003A5AF5">
      <w:pPr>
        <w:spacing w:before="7"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140"/>
        <w:rPr>
          <w:sz w:val="24"/>
          <w:szCs w:val="24"/>
        </w:rPr>
      </w:pPr>
      <w:r>
        <w:rPr>
          <w:sz w:val="24"/>
          <w:szCs w:val="24"/>
        </w:rPr>
        <w:t xml:space="preserve">void </w:t>
      </w:r>
      <w:proofErr w:type="gramStart"/>
      <w:r>
        <w:rPr>
          <w:sz w:val="24"/>
          <w:szCs w:val="24"/>
        </w:rPr>
        <w:t>hurdle(</w:t>
      </w:r>
      <w:proofErr w:type="gramEnd"/>
      <w:r>
        <w:rPr>
          <w:sz w:val="24"/>
          <w:szCs w:val="24"/>
        </w:rPr>
        <w:t>)</w:t>
      </w:r>
    </w:p>
    <w:p w:rsidR="003A5AF5" w:rsidRDefault="003A5AF5">
      <w:pPr>
        <w:spacing w:before="7" w:line="120" w:lineRule="exact"/>
        <w:rPr>
          <w:sz w:val="13"/>
          <w:szCs w:val="13"/>
        </w:rPr>
      </w:pPr>
    </w:p>
    <w:p w:rsidR="003A5AF5" w:rsidRDefault="002B139D">
      <w:pPr>
        <w:ind w:left="140"/>
        <w:rPr>
          <w:sz w:val="24"/>
          <w:szCs w:val="24"/>
        </w:rPr>
        <w:sectPr w:rsidR="003A5AF5">
          <w:pgSz w:w="11920" w:h="16840"/>
          <w:pgMar w:top="940" w:right="1300" w:bottom="280" w:left="1300" w:header="749" w:footer="874" w:gutter="0"/>
          <w:cols w:space="720"/>
        </w:sectPr>
      </w:pPr>
      <w:r>
        <w:pict>
          <v:group id="_x0000_s1034" style="position:absolute;left:0;text-align:left;margin-left:70.6pt;margin-top:23.1pt;width:454.25pt;height:0;z-index:-1064;mso-position-horizontal-relative:page" coordorigin="1412,462" coordsize="9085,0">
            <v:shape id="_x0000_s1035" style="position:absolute;left:1412;top:462;width:9085;height:0" coordorigin="1412,462" coordsize="9085,0" path="m1412,462r9085,e" filled="f" strokecolor="#d9d9d9" strokeweight=".20464mm">
              <v:path arrowok="t"/>
            </v:shape>
            <w10:wrap anchorx="page"/>
          </v:group>
        </w:pict>
      </w:r>
      <w:r w:rsidR="00775B0F">
        <w:rPr>
          <w:sz w:val="24"/>
          <w:szCs w:val="24"/>
        </w:rPr>
        <w:t>{</w:t>
      </w:r>
    </w:p>
    <w:p w:rsidR="003A5AF5" w:rsidRDefault="003A5AF5">
      <w:pPr>
        <w:spacing w:line="200" w:lineRule="exact"/>
      </w:pPr>
    </w:p>
    <w:p w:rsidR="003A5AF5" w:rsidRDefault="003A5AF5">
      <w:pPr>
        <w:spacing w:line="200" w:lineRule="exact"/>
      </w:pPr>
    </w:p>
    <w:p w:rsidR="003A5AF5" w:rsidRDefault="003A5AF5">
      <w:pPr>
        <w:spacing w:line="200" w:lineRule="exact"/>
      </w:pPr>
    </w:p>
    <w:p w:rsidR="003A5AF5" w:rsidRDefault="003A5AF5">
      <w:pPr>
        <w:spacing w:before="10" w:line="260" w:lineRule="exact"/>
        <w:rPr>
          <w:sz w:val="26"/>
          <w:szCs w:val="26"/>
        </w:rPr>
      </w:pPr>
    </w:p>
    <w:p w:rsidR="003A5AF5" w:rsidRDefault="00775B0F">
      <w:pPr>
        <w:spacing w:before="29" w:line="360" w:lineRule="auto"/>
        <w:ind w:left="860" w:right="5326"/>
        <w:rPr>
          <w:sz w:val="24"/>
          <w:szCs w:val="24"/>
        </w:rPr>
      </w:pPr>
      <w:proofErr w:type="spellStart"/>
      <w:r>
        <w:rPr>
          <w:sz w:val="24"/>
          <w:szCs w:val="24"/>
        </w:rPr>
        <w:t>glBegin</w:t>
      </w:r>
      <w:proofErr w:type="spellEnd"/>
      <w:r>
        <w:rPr>
          <w:sz w:val="24"/>
          <w:szCs w:val="24"/>
        </w:rPr>
        <w:t>(GL_POLYGON); glColor3</w:t>
      </w:r>
      <w:proofErr w:type="gramStart"/>
      <w:r>
        <w:rPr>
          <w:sz w:val="24"/>
          <w:szCs w:val="24"/>
        </w:rPr>
        <w:t>f(</w:t>
      </w:r>
      <w:proofErr w:type="gramEnd"/>
      <w:r>
        <w:rPr>
          <w:sz w:val="24"/>
          <w:szCs w:val="24"/>
        </w:rPr>
        <w:t xml:space="preserve">0.0, 0.0, 0.0); glVertex2f(130, 460 - hmove1); glVertex2f(140, 470 - hmove1); glVertex2f(130, 495 - hmove1); glVertex2f(140, 490 - hmove1); glVertex2f(130, 500 - hmove1); </w:t>
      </w:r>
      <w:proofErr w:type="spellStart"/>
      <w:r>
        <w:rPr>
          <w:sz w:val="24"/>
          <w:szCs w:val="24"/>
        </w:rPr>
        <w:t>glEnd</w:t>
      </w:r>
      <w:proofErr w:type="spellEnd"/>
      <w:r>
        <w:rPr>
          <w:sz w:val="24"/>
          <w:szCs w:val="24"/>
        </w:rPr>
        <w:t>();</w:t>
      </w:r>
    </w:p>
    <w:p w:rsidR="003A5AF5" w:rsidRDefault="003A5AF5">
      <w:pPr>
        <w:spacing w:line="200" w:lineRule="exact"/>
      </w:pPr>
    </w:p>
    <w:p w:rsidR="003A5AF5" w:rsidRDefault="003A5AF5">
      <w:pPr>
        <w:spacing w:before="19" w:line="200" w:lineRule="exact"/>
      </w:pPr>
    </w:p>
    <w:p w:rsidR="003A5AF5" w:rsidRDefault="00775B0F">
      <w:pPr>
        <w:ind w:left="860"/>
        <w:rPr>
          <w:sz w:val="24"/>
          <w:szCs w:val="24"/>
        </w:rPr>
      </w:pPr>
      <w:r>
        <w:rPr>
          <w:sz w:val="24"/>
          <w:szCs w:val="24"/>
        </w:rPr>
        <w:t>newx1 = 130; newy1 = 460 - hmove1;</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spacing w:line="360" w:lineRule="auto"/>
        <w:ind w:left="860" w:right="5326"/>
        <w:rPr>
          <w:sz w:val="24"/>
          <w:szCs w:val="24"/>
        </w:rPr>
      </w:pPr>
      <w:proofErr w:type="spellStart"/>
      <w:r>
        <w:rPr>
          <w:sz w:val="24"/>
          <w:szCs w:val="24"/>
        </w:rPr>
        <w:t>glBegin</w:t>
      </w:r>
      <w:proofErr w:type="spellEnd"/>
      <w:r>
        <w:rPr>
          <w:sz w:val="24"/>
          <w:szCs w:val="24"/>
        </w:rPr>
        <w:t>(GL_POLYGON); glColor3</w:t>
      </w:r>
      <w:proofErr w:type="gramStart"/>
      <w:r>
        <w:rPr>
          <w:sz w:val="24"/>
          <w:szCs w:val="24"/>
        </w:rPr>
        <w:t>f(</w:t>
      </w:r>
      <w:proofErr w:type="gramEnd"/>
      <w:r>
        <w:rPr>
          <w:sz w:val="24"/>
          <w:szCs w:val="24"/>
        </w:rPr>
        <w:t xml:space="preserve">0.0, 0.0, 0.0); glVertex2f(360, 320 - hmove2); glVertex2f(348, 320 - hmove2); glVertex2f(348, 325 - hmove2); glVertex2f(360, 325 - hmove2); </w:t>
      </w:r>
      <w:proofErr w:type="spellStart"/>
      <w:r>
        <w:rPr>
          <w:sz w:val="24"/>
          <w:szCs w:val="24"/>
        </w:rPr>
        <w:t>glEnd</w:t>
      </w:r>
      <w:proofErr w:type="spellEnd"/>
      <w:r>
        <w:rPr>
          <w:sz w:val="24"/>
          <w:szCs w:val="24"/>
        </w:rPr>
        <w:t>();</w:t>
      </w:r>
    </w:p>
    <w:p w:rsidR="003A5AF5" w:rsidRDefault="003A5AF5">
      <w:pPr>
        <w:spacing w:line="200" w:lineRule="exact"/>
      </w:pPr>
    </w:p>
    <w:p w:rsidR="003A5AF5" w:rsidRDefault="003A5AF5">
      <w:pPr>
        <w:spacing w:before="19" w:line="200" w:lineRule="exact"/>
      </w:pPr>
    </w:p>
    <w:p w:rsidR="003A5AF5" w:rsidRDefault="00775B0F">
      <w:pPr>
        <w:spacing w:line="260" w:lineRule="exact"/>
        <w:ind w:left="860"/>
        <w:rPr>
          <w:sz w:val="24"/>
          <w:szCs w:val="24"/>
        </w:rPr>
      </w:pPr>
      <w:r>
        <w:rPr>
          <w:position w:val="-1"/>
          <w:sz w:val="24"/>
          <w:szCs w:val="24"/>
        </w:rPr>
        <w:t>newx2 = 360; newy2 = 320 - hmove2;</w:t>
      </w:r>
    </w:p>
    <w:p w:rsidR="003A5AF5" w:rsidRDefault="003A5AF5">
      <w:pPr>
        <w:spacing w:before="8" w:line="120" w:lineRule="exact"/>
        <w:rPr>
          <w:sz w:val="12"/>
          <w:szCs w:val="12"/>
        </w:rPr>
      </w:pPr>
    </w:p>
    <w:p w:rsidR="003A5AF5" w:rsidRDefault="003A5AF5">
      <w:pPr>
        <w:spacing w:line="200" w:lineRule="exact"/>
      </w:pPr>
    </w:p>
    <w:p w:rsidR="003A5AF5" w:rsidRDefault="003A5AF5">
      <w:pPr>
        <w:spacing w:line="200" w:lineRule="exact"/>
      </w:pPr>
    </w:p>
    <w:p w:rsidR="003A5AF5" w:rsidRDefault="00775B0F">
      <w:pPr>
        <w:spacing w:before="29"/>
        <w:ind w:left="860"/>
        <w:rPr>
          <w:sz w:val="24"/>
          <w:szCs w:val="24"/>
        </w:rPr>
      </w:pPr>
      <w:r>
        <w:rPr>
          <w:sz w:val="24"/>
          <w:szCs w:val="24"/>
        </w:rPr>
        <w:t>{</w:t>
      </w:r>
    </w:p>
    <w:p w:rsidR="003A5AF5" w:rsidRDefault="003A5AF5">
      <w:pPr>
        <w:spacing w:before="7" w:line="120" w:lineRule="exact"/>
        <w:rPr>
          <w:sz w:val="13"/>
          <w:szCs w:val="13"/>
        </w:rPr>
      </w:pPr>
    </w:p>
    <w:p w:rsidR="003A5AF5" w:rsidRDefault="00775B0F">
      <w:pPr>
        <w:spacing w:line="260" w:lineRule="exact"/>
        <w:ind w:left="1580"/>
        <w:rPr>
          <w:sz w:val="24"/>
          <w:szCs w:val="24"/>
        </w:rPr>
      </w:pPr>
      <w:r>
        <w:rPr>
          <w:position w:val="-1"/>
          <w:sz w:val="24"/>
          <w:szCs w:val="24"/>
        </w:rPr>
        <w:t>if ((mx1 == newx1 - (newx1 % 5) &amp;&amp; my == newy1 - (newy1 % 5)) || (mx1</w:t>
      </w:r>
    </w:p>
    <w:p w:rsidR="003A5AF5" w:rsidRDefault="003A5AF5">
      <w:pPr>
        <w:spacing w:before="4" w:line="140" w:lineRule="exact"/>
        <w:rPr>
          <w:sz w:val="14"/>
          <w:szCs w:val="14"/>
        </w:rPr>
      </w:pPr>
    </w:p>
    <w:p w:rsidR="003A5AF5" w:rsidRDefault="00775B0F">
      <w:pPr>
        <w:ind w:left="140"/>
        <w:rPr>
          <w:sz w:val="24"/>
          <w:szCs w:val="24"/>
        </w:rPr>
      </w:pPr>
      <w:r>
        <w:rPr>
          <w:sz w:val="24"/>
          <w:szCs w:val="24"/>
        </w:rPr>
        <w:t>== newx2 - (newx2 % 5) &amp;&amp; my == newy2 - (newy2 % 5)</w:t>
      </w:r>
      <w:proofErr w:type="gramStart"/>
      <w:r>
        <w:rPr>
          <w:sz w:val="24"/>
          <w:szCs w:val="24"/>
        </w:rPr>
        <w:t>) )</w:t>
      </w:r>
      <w:proofErr w:type="gramEnd"/>
    </w:p>
    <w:p w:rsidR="003A5AF5" w:rsidRDefault="003A5AF5">
      <w:pPr>
        <w:spacing w:before="7" w:line="120" w:lineRule="exact"/>
        <w:rPr>
          <w:sz w:val="13"/>
          <w:szCs w:val="13"/>
        </w:rPr>
      </w:pPr>
    </w:p>
    <w:p w:rsidR="003A5AF5" w:rsidRDefault="00775B0F">
      <w:pPr>
        <w:spacing w:line="260" w:lineRule="exact"/>
        <w:ind w:left="1580"/>
        <w:rPr>
          <w:sz w:val="24"/>
          <w:szCs w:val="24"/>
        </w:rPr>
      </w:pPr>
      <w:r>
        <w:rPr>
          <w:position w:val="-1"/>
          <w:sz w:val="24"/>
          <w:szCs w:val="24"/>
        </w:rPr>
        <w:t>{</w:t>
      </w:r>
    </w:p>
    <w:p w:rsidR="003A5AF5" w:rsidRDefault="003A5AF5">
      <w:pPr>
        <w:spacing w:before="4" w:line="140" w:lineRule="exact"/>
        <w:rPr>
          <w:sz w:val="14"/>
          <w:szCs w:val="14"/>
        </w:rPr>
      </w:pPr>
    </w:p>
    <w:p w:rsidR="003A5AF5" w:rsidRDefault="00775B0F">
      <w:pPr>
        <w:ind w:left="2300"/>
        <w:rPr>
          <w:sz w:val="24"/>
          <w:szCs w:val="24"/>
        </w:rPr>
      </w:pPr>
      <w:proofErr w:type="spellStart"/>
      <w:r>
        <w:rPr>
          <w:sz w:val="24"/>
          <w:szCs w:val="24"/>
        </w:rPr>
        <w:t>gameoverflag</w:t>
      </w:r>
      <w:proofErr w:type="spellEnd"/>
      <w:r>
        <w:rPr>
          <w:sz w:val="24"/>
          <w:szCs w:val="24"/>
        </w:rPr>
        <w:t xml:space="preserve"> = 1;</w:t>
      </w:r>
    </w:p>
    <w:p w:rsidR="003A5AF5" w:rsidRDefault="003A5AF5">
      <w:pPr>
        <w:spacing w:before="7" w:line="120" w:lineRule="exact"/>
        <w:rPr>
          <w:sz w:val="13"/>
          <w:szCs w:val="13"/>
        </w:rPr>
      </w:pPr>
    </w:p>
    <w:p w:rsidR="003A5AF5" w:rsidRDefault="00775B0F">
      <w:pPr>
        <w:ind w:left="1580"/>
        <w:rPr>
          <w:sz w:val="24"/>
          <w:szCs w:val="24"/>
        </w:rPr>
      </w:pPr>
      <w:r>
        <w:rPr>
          <w:sz w:val="24"/>
          <w:szCs w:val="24"/>
        </w:rPr>
        <w:t>}</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8" w:line="120" w:lineRule="exact"/>
        <w:rPr>
          <w:sz w:val="12"/>
          <w:szCs w:val="12"/>
        </w:rPr>
      </w:pPr>
    </w:p>
    <w:p w:rsidR="003A5AF5" w:rsidRDefault="003A5AF5">
      <w:pPr>
        <w:spacing w:line="200" w:lineRule="exact"/>
      </w:pPr>
    </w:p>
    <w:p w:rsidR="003A5AF5" w:rsidRDefault="003A5AF5">
      <w:pPr>
        <w:spacing w:line="200" w:lineRule="exact"/>
      </w:pPr>
    </w:p>
    <w:p w:rsidR="003A5AF5" w:rsidRDefault="00775B0F">
      <w:pPr>
        <w:spacing w:before="29"/>
        <w:ind w:left="860"/>
        <w:rPr>
          <w:sz w:val="24"/>
          <w:szCs w:val="24"/>
        </w:rPr>
      </w:pPr>
      <w:proofErr w:type="spellStart"/>
      <w:proofErr w:type="gramStart"/>
      <w:r>
        <w:rPr>
          <w:sz w:val="24"/>
          <w:szCs w:val="24"/>
        </w:rPr>
        <w:t>glutSwapBuffers</w:t>
      </w:r>
      <w:proofErr w:type="spellEnd"/>
      <w:r>
        <w:rPr>
          <w:sz w:val="24"/>
          <w:szCs w:val="24"/>
        </w:rPr>
        <w:t>(</w:t>
      </w:r>
      <w:proofErr w:type="gramEnd"/>
      <w:r>
        <w:rPr>
          <w:sz w:val="24"/>
          <w:szCs w:val="24"/>
        </w:rPr>
        <w:t>);</w:t>
      </w:r>
    </w:p>
    <w:p w:rsidR="003A5AF5" w:rsidRDefault="003A5AF5">
      <w:pPr>
        <w:spacing w:before="7" w:line="120" w:lineRule="exact"/>
        <w:rPr>
          <w:sz w:val="13"/>
          <w:szCs w:val="13"/>
        </w:rPr>
      </w:pPr>
    </w:p>
    <w:p w:rsidR="003A5AF5" w:rsidRDefault="00775B0F">
      <w:pPr>
        <w:spacing w:line="260" w:lineRule="exact"/>
        <w:ind w:left="140"/>
        <w:rPr>
          <w:sz w:val="24"/>
          <w:szCs w:val="24"/>
        </w:rPr>
      </w:pPr>
      <w:r>
        <w:rPr>
          <w:position w:val="-1"/>
          <w:sz w:val="24"/>
          <w:szCs w:val="24"/>
        </w:rPr>
        <w:t>}</w:t>
      </w:r>
    </w:p>
    <w:p w:rsidR="003A5AF5" w:rsidRDefault="003A5AF5">
      <w:pPr>
        <w:spacing w:before="8" w:line="120" w:lineRule="exact"/>
        <w:rPr>
          <w:sz w:val="12"/>
          <w:szCs w:val="12"/>
        </w:rPr>
      </w:pPr>
    </w:p>
    <w:p w:rsidR="003A5AF5" w:rsidRDefault="003A5AF5">
      <w:pPr>
        <w:spacing w:line="200" w:lineRule="exact"/>
      </w:pPr>
    </w:p>
    <w:p w:rsidR="003A5AF5" w:rsidRDefault="003A5AF5">
      <w:pPr>
        <w:spacing w:line="200" w:lineRule="exact"/>
      </w:pPr>
    </w:p>
    <w:p w:rsidR="003A5AF5" w:rsidRDefault="002B139D">
      <w:pPr>
        <w:spacing w:before="29"/>
        <w:ind w:left="140"/>
        <w:rPr>
          <w:sz w:val="24"/>
          <w:szCs w:val="24"/>
        </w:rPr>
        <w:sectPr w:rsidR="003A5AF5">
          <w:pgSz w:w="11920" w:h="16840"/>
          <w:pgMar w:top="940" w:right="1300" w:bottom="280" w:left="1300" w:header="749" w:footer="874" w:gutter="0"/>
          <w:cols w:space="720"/>
        </w:sectPr>
      </w:pPr>
      <w:r>
        <w:pict>
          <v:group id="_x0000_s1032" style="position:absolute;left:0;text-align:left;margin-left:70.6pt;margin-top:24.55pt;width:454.25pt;height:0;z-index:-1063;mso-position-horizontal-relative:page" coordorigin="1412,491" coordsize="9085,0">
            <v:shape id="_x0000_s1033" style="position:absolute;left:1412;top:491;width:9085;height:0" coordorigin="1412,491" coordsize="9085,0" path="m1412,491r9085,e" filled="f" strokecolor="#d9d9d9" strokeweight=".20464mm">
              <v:path arrowok="t"/>
            </v:shape>
            <w10:wrap anchorx="page"/>
          </v:group>
        </w:pict>
      </w:r>
      <w:r w:rsidR="00775B0F">
        <w:rPr>
          <w:sz w:val="24"/>
          <w:szCs w:val="24"/>
        </w:rPr>
        <w:t xml:space="preserve">void </w:t>
      </w:r>
      <w:proofErr w:type="gramStart"/>
      <w:r w:rsidR="00775B0F">
        <w:rPr>
          <w:sz w:val="24"/>
          <w:szCs w:val="24"/>
        </w:rPr>
        <w:t>display(</w:t>
      </w:r>
      <w:proofErr w:type="gramEnd"/>
      <w:r w:rsidR="00775B0F">
        <w:rPr>
          <w:sz w:val="24"/>
          <w:szCs w:val="24"/>
        </w:rPr>
        <w:t>)</w:t>
      </w:r>
    </w:p>
    <w:p w:rsidR="003A5AF5" w:rsidRDefault="003A5AF5">
      <w:pPr>
        <w:spacing w:line="200" w:lineRule="exact"/>
      </w:pPr>
    </w:p>
    <w:p w:rsidR="003A5AF5" w:rsidRDefault="003A5AF5">
      <w:pPr>
        <w:spacing w:before="17" w:line="240" w:lineRule="exact"/>
        <w:rPr>
          <w:sz w:val="24"/>
          <w:szCs w:val="24"/>
        </w:rPr>
      </w:pPr>
    </w:p>
    <w:p w:rsidR="003A5AF5" w:rsidRDefault="00775B0F">
      <w:pPr>
        <w:spacing w:before="29"/>
        <w:ind w:left="140"/>
        <w:rPr>
          <w:sz w:val="24"/>
          <w:szCs w:val="24"/>
        </w:rPr>
      </w:pPr>
      <w:r>
        <w:rPr>
          <w:sz w:val="24"/>
          <w:szCs w:val="24"/>
        </w:rPr>
        <w:t>{</w:t>
      </w:r>
    </w:p>
    <w:p w:rsidR="003A5AF5" w:rsidRDefault="003A5AF5">
      <w:pPr>
        <w:spacing w:before="7" w:line="120" w:lineRule="exact"/>
        <w:rPr>
          <w:sz w:val="13"/>
          <w:szCs w:val="13"/>
        </w:rPr>
      </w:pPr>
    </w:p>
    <w:p w:rsidR="003A5AF5" w:rsidRDefault="00775B0F">
      <w:pPr>
        <w:spacing w:line="360" w:lineRule="auto"/>
        <w:ind w:left="860" w:right="4687"/>
        <w:rPr>
          <w:sz w:val="24"/>
          <w:szCs w:val="24"/>
        </w:rPr>
      </w:pPr>
      <w:proofErr w:type="spellStart"/>
      <w:r>
        <w:rPr>
          <w:sz w:val="24"/>
          <w:szCs w:val="24"/>
        </w:rPr>
        <w:t>glClear</w:t>
      </w:r>
      <w:proofErr w:type="spellEnd"/>
      <w:r>
        <w:rPr>
          <w:sz w:val="24"/>
          <w:szCs w:val="24"/>
        </w:rPr>
        <w:t xml:space="preserve">(GL_COLOR_BUFFER_BIT); </w:t>
      </w:r>
      <w:proofErr w:type="spellStart"/>
      <w:proofErr w:type="gramStart"/>
      <w:r>
        <w:rPr>
          <w:sz w:val="24"/>
          <w:szCs w:val="24"/>
        </w:rPr>
        <w:t>glClearColor</w:t>
      </w:r>
      <w:proofErr w:type="spellEnd"/>
      <w:r>
        <w:rPr>
          <w:sz w:val="24"/>
          <w:szCs w:val="24"/>
        </w:rPr>
        <w:t>(</w:t>
      </w:r>
      <w:proofErr w:type="gramEnd"/>
      <w:r>
        <w:rPr>
          <w:sz w:val="24"/>
          <w:szCs w:val="24"/>
        </w:rPr>
        <w:t xml:space="preserve">1.0, 1.0, 1.0, 1.0); </w:t>
      </w:r>
      <w:proofErr w:type="spellStart"/>
      <w:r>
        <w:rPr>
          <w:sz w:val="24"/>
          <w:szCs w:val="24"/>
        </w:rPr>
        <w:t>fflush</w:t>
      </w:r>
      <w:proofErr w:type="spellEnd"/>
      <w:r>
        <w:rPr>
          <w:sz w:val="24"/>
          <w:szCs w:val="24"/>
        </w:rPr>
        <w:t xml:space="preserve">(stdin); </w:t>
      </w:r>
      <w:proofErr w:type="spellStart"/>
      <w:r>
        <w:rPr>
          <w:sz w:val="24"/>
          <w:szCs w:val="24"/>
        </w:rPr>
        <w:t>glutKeyboardFunc</w:t>
      </w:r>
      <w:proofErr w:type="spellEnd"/>
      <w:r>
        <w:rPr>
          <w:sz w:val="24"/>
          <w:szCs w:val="24"/>
        </w:rPr>
        <w:t xml:space="preserve">(keyboard2); </w:t>
      </w:r>
      <w:proofErr w:type="spellStart"/>
      <w:r>
        <w:rPr>
          <w:sz w:val="24"/>
          <w:szCs w:val="24"/>
        </w:rPr>
        <w:t>glutMouseFunc</w:t>
      </w:r>
      <w:proofErr w:type="spellEnd"/>
      <w:r>
        <w:rPr>
          <w:sz w:val="24"/>
          <w:szCs w:val="24"/>
        </w:rPr>
        <w:t xml:space="preserve">(mouse); </w:t>
      </w:r>
      <w:proofErr w:type="spellStart"/>
      <w:r>
        <w:rPr>
          <w:sz w:val="24"/>
          <w:szCs w:val="24"/>
        </w:rPr>
        <w:t>back_ground</w:t>
      </w:r>
      <w:proofErr w:type="spellEnd"/>
      <w:r>
        <w:rPr>
          <w:sz w:val="24"/>
          <w:szCs w:val="24"/>
        </w:rPr>
        <w:t>();</w:t>
      </w:r>
    </w:p>
    <w:p w:rsidR="003A5AF5" w:rsidRDefault="00775B0F">
      <w:pPr>
        <w:spacing w:before="3" w:line="360" w:lineRule="auto"/>
        <w:ind w:left="860" w:right="7515"/>
        <w:rPr>
          <w:sz w:val="24"/>
          <w:szCs w:val="24"/>
        </w:rPr>
      </w:pPr>
      <w:proofErr w:type="gramStart"/>
      <w:r>
        <w:rPr>
          <w:sz w:val="24"/>
          <w:szCs w:val="24"/>
        </w:rPr>
        <w:t>Flappy(</w:t>
      </w:r>
      <w:proofErr w:type="gramEnd"/>
      <w:r>
        <w:rPr>
          <w:sz w:val="24"/>
          <w:szCs w:val="24"/>
        </w:rPr>
        <w:t xml:space="preserve">); tree(); grass(); </w:t>
      </w:r>
      <w:proofErr w:type="spellStart"/>
      <w:r>
        <w:rPr>
          <w:sz w:val="24"/>
          <w:szCs w:val="24"/>
        </w:rPr>
        <w:t>rtree</w:t>
      </w:r>
      <w:proofErr w:type="spellEnd"/>
      <w:r>
        <w:rPr>
          <w:sz w:val="24"/>
          <w:szCs w:val="24"/>
        </w:rPr>
        <w:t>(); hurdle();</w:t>
      </w:r>
    </w:p>
    <w:p w:rsidR="003A5AF5" w:rsidRDefault="003A5AF5">
      <w:pPr>
        <w:spacing w:line="200" w:lineRule="exact"/>
      </w:pPr>
    </w:p>
    <w:p w:rsidR="003A5AF5" w:rsidRDefault="003A5AF5">
      <w:pPr>
        <w:spacing w:before="19" w:line="200" w:lineRule="exact"/>
      </w:pPr>
    </w:p>
    <w:p w:rsidR="003A5AF5" w:rsidRDefault="00775B0F">
      <w:pPr>
        <w:ind w:left="860"/>
        <w:rPr>
          <w:sz w:val="24"/>
          <w:szCs w:val="24"/>
        </w:rPr>
      </w:pPr>
      <w:r>
        <w:rPr>
          <w:sz w:val="24"/>
          <w:szCs w:val="24"/>
        </w:rPr>
        <w:t>if</w:t>
      </w:r>
      <w:proofErr w:type="gramStart"/>
      <w:r>
        <w:rPr>
          <w:sz w:val="24"/>
          <w:szCs w:val="24"/>
        </w:rPr>
        <w:t>(!</w:t>
      </w:r>
      <w:proofErr w:type="spellStart"/>
      <w:r>
        <w:rPr>
          <w:sz w:val="24"/>
          <w:szCs w:val="24"/>
        </w:rPr>
        <w:t>gameoverflag</w:t>
      </w:r>
      <w:proofErr w:type="spellEnd"/>
      <w:proofErr w:type="gramEnd"/>
      <w:r>
        <w:rPr>
          <w:sz w:val="24"/>
          <w:szCs w:val="24"/>
        </w:rPr>
        <w:t>)</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ind w:left="1580"/>
        <w:rPr>
          <w:sz w:val="24"/>
          <w:szCs w:val="24"/>
        </w:rPr>
      </w:pPr>
      <w:r>
        <w:rPr>
          <w:sz w:val="24"/>
          <w:szCs w:val="24"/>
        </w:rPr>
        <w:t>score+=0.2;</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8" w:line="120" w:lineRule="exact"/>
        <w:rPr>
          <w:sz w:val="12"/>
          <w:szCs w:val="12"/>
        </w:rPr>
      </w:pPr>
    </w:p>
    <w:p w:rsidR="003A5AF5" w:rsidRDefault="003A5AF5">
      <w:pPr>
        <w:spacing w:line="200" w:lineRule="exact"/>
      </w:pPr>
    </w:p>
    <w:p w:rsidR="003A5AF5" w:rsidRDefault="003A5AF5">
      <w:pPr>
        <w:spacing w:line="200" w:lineRule="exact"/>
      </w:pPr>
    </w:p>
    <w:p w:rsidR="003A5AF5" w:rsidRDefault="00775B0F">
      <w:pPr>
        <w:spacing w:before="29" w:line="359" w:lineRule="auto"/>
        <w:ind w:left="860" w:right="4306"/>
        <w:rPr>
          <w:sz w:val="24"/>
          <w:szCs w:val="24"/>
        </w:rPr>
      </w:pPr>
      <w:r>
        <w:rPr>
          <w:sz w:val="24"/>
          <w:szCs w:val="24"/>
        </w:rPr>
        <w:t xml:space="preserve">int </w:t>
      </w:r>
      <w:proofErr w:type="spellStart"/>
      <w:r>
        <w:rPr>
          <w:sz w:val="24"/>
          <w:szCs w:val="24"/>
        </w:rPr>
        <w:t>sc</w:t>
      </w:r>
      <w:proofErr w:type="spellEnd"/>
      <w:r>
        <w:rPr>
          <w:sz w:val="24"/>
          <w:szCs w:val="24"/>
        </w:rPr>
        <w:t xml:space="preserve"> = score;//For Score Box </w:t>
      </w:r>
      <w:proofErr w:type="spellStart"/>
      <w:r>
        <w:rPr>
          <w:sz w:val="24"/>
          <w:szCs w:val="24"/>
        </w:rPr>
        <w:t>glBegin</w:t>
      </w:r>
      <w:proofErr w:type="spellEnd"/>
      <w:r>
        <w:rPr>
          <w:sz w:val="24"/>
          <w:szCs w:val="24"/>
        </w:rPr>
        <w:t>(GL_POLYGON); glColor3</w:t>
      </w:r>
      <w:proofErr w:type="gramStart"/>
      <w:r>
        <w:rPr>
          <w:sz w:val="24"/>
          <w:szCs w:val="24"/>
        </w:rPr>
        <w:t>f(</w:t>
      </w:r>
      <w:proofErr w:type="gramEnd"/>
      <w:r>
        <w:rPr>
          <w:sz w:val="24"/>
          <w:szCs w:val="24"/>
        </w:rPr>
        <w:t>0.329412, 0.329412, 0.329412); glVertex2f(5, 495);</w:t>
      </w:r>
    </w:p>
    <w:p w:rsidR="003A5AF5" w:rsidRDefault="00775B0F">
      <w:pPr>
        <w:spacing w:before="6" w:line="359" w:lineRule="auto"/>
        <w:ind w:left="860" w:right="6421"/>
        <w:rPr>
          <w:sz w:val="24"/>
          <w:szCs w:val="24"/>
        </w:rPr>
      </w:pPr>
      <w:r>
        <w:rPr>
          <w:sz w:val="24"/>
          <w:szCs w:val="24"/>
        </w:rPr>
        <w:t>glVertex2</w:t>
      </w:r>
      <w:proofErr w:type="gramStart"/>
      <w:r>
        <w:rPr>
          <w:sz w:val="24"/>
          <w:szCs w:val="24"/>
        </w:rPr>
        <w:t>f(</w:t>
      </w:r>
      <w:proofErr w:type="gramEnd"/>
      <w:r>
        <w:rPr>
          <w:sz w:val="24"/>
          <w:szCs w:val="24"/>
        </w:rPr>
        <w:t xml:space="preserve">85, 495); glVertex2f(85, 460); glVertex2f(5, 460); </w:t>
      </w:r>
      <w:proofErr w:type="spellStart"/>
      <w:r>
        <w:rPr>
          <w:sz w:val="24"/>
          <w:szCs w:val="24"/>
        </w:rPr>
        <w:t>glEnd</w:t>
      </w:r>
      <w:proofErr w:type="spellEnd"/>
      <w:r>
        <w:rPr>
          <w:sz w:val="24"/>
          <w:szCs w:val="24"/>
        </w:rPr>
        <w:t>();</w:t>
      </w:r>
    </w:p>
    <w:p w:rsidR="003A5AF5" w:rsidRDefault="00775B0F">
      <w:pPr>
        <w:spacing w:before="6" w:line="359" w:lineRule="auto"/>
        <w:ind w:left="860" w:right="5705"/>
        <w:rPr>
          <w:sz w:val="24"/>
          <w:szCs w:val="24"/>
        </w:rPr>
      </w:pPr>
      <w:r>
        <w:rPr>
          <w:sz w:val="24"/>
          <w:szCs w:val="24"/>
        </w:rPr>
        <w:t>glColor3</w:t>
      </w:r>
      <w:proofErr w:type="gramStart"/>
      <w:r>
        <w:rPr>
          <w:sz w:val="24"/>
          <w:szCs w:val="24"/>
        </w:rPr>
        <w:t>f(</w:t>
      </w:r>
      <w:proofErr w:type="gramEnd"/>
      <w:r>
        <w:rPr>
          <w:sz w:val="24"/>
          <w:szCs w:val="24"/>
        </w:rPr>
        <w:t xml:space="preserve">1, 0, 0); glRasterPos2f(10, 480); </w:t>
      </w:r>
      <w:proofErr w:type="spellStart"/>
      <w:r>
        <w:rPr>
          <w:sz w:val="24"/>
          <w:szCs w:val="24"/>
        </w:rPr>
        <w:t>printf</w:t>
      </w:r>
      <w:proofErr w:type="spellEnd"/>
      <w:r>
        <w:rPr>
          <w:sz w:val="24"/>
          <w:szCs w:val="24"/>
        </w:rPr>
        <w:t>(</w:t>
      </w:r>
      <w:proofErr w:type="spellStart"/>
      <w:r>
        <w:rPr>
          <w:sz w:val="24"/>
          <w:szCs w:val="24"/>
        </w:rPr>
        <w:t>tmp</w:t>
      </w:r>
      <w:proofErr w:type="spellEnd"/>
      <w:r>
        <w:rPr>
          <w:sz w:val="24"/>
          <w:szCs w:val="24"/>
        </w:rPr>
        <w:t xml:space="preserve">, "Score:%d", </w:t>
      </w:r>
      <w:proofErr w:type="spellStart"/>
      <w:r>
        <w:rPr>
          <w:sz w:val="24"/>
          <w:szCs w:val="24"/>
        </w:rPr>
        <w:t>sc</w:t>
      </w:r>
      <w:proofErr w:type="spellEnd"/>
      <w:r>
        <w:rPr>
          <w:sz w:val="24"/>
          <w:szCs w:val="24"/>
        </w:rPr>
        <w:t>); msg(</w:t>
      </w:r>
      <w:proofErr w:type="spellStart"/>
      <w:r>
        <w:rPr>
          <w:sz w:val="24"/>
          <w:szCs w:val="24"/>
        </w:rPr>
        <w:t>tmp</w:t>
      </w:r>
      <w:proofErr w:type="spellEnd"/>
      <w:r>
        <w:rPr>
          <w:sz w:val="24"/>
          <w:szCs w:val="24"/>
        </w:rPr>
        <w:t>);</w:t>
      </w:r>
    </w:p>
    <w:p w:rsidR="003A5AF5" w:rsidRDefault="00775B0F">
      <w:pPr>
        <w:spacing w:before="6"/>
        <w:ind w:left="860"/>
        <w:rPr>
          <w:sz w:val="24"/>
          <w:szCs w:val="24"/>
        </w:rPr>
      </w:pPr>
      <w:r>
        <w:rPr>
          <w:sz w:val="24"/>
          <w:szCs w:val="24"/>
        </w:rPr>
        <w:t>glColor3</w:t>
      </w:r>
      <w:proofErr w:type="gramStart"/>
      <w:r>
        <w:rPr>
          <w:sz w:val="24"/>
          <w:szCs w:val="24"/>
        </w:rPr>
        <w:t>f(</w:t>
      </w:r>
      <w:proofErr w:type="gramEnd"/>
      <w:r>
        <w:rPr>
          <w:sz w:val="24"/>
          <w:szCs w:val="24"/>
        </w:rPr>
        <w:t>1, 0, 0);</w:t>
      </w:r>
    </w:p>
    <w:p w:rsidR="003A5AF5" w:rsidRDefault="003A5AF5">
      <w:pPr>
        <w:spacing w:before="7" w:line="120" w:lineRule="exact"/>
        <w:rPr>
          <w:sz w:val="13"/>
          <w:szCs w:val="13"/>
        </w:rPr>
      </w:pPr>
    </w:p>
    <w:p w:rsidR="003A5AF5" w:rsidRDefault="00775B0F">
      <w:pPr>
        <w:ind w:left="860"/>
        <w:rPr>
          <w:sz w:val="24"/>
          <w:szCs w:val="24"/>
        </w:rPr>
      </w:pPr>
      <w:proofErr w:type="spellStart"/>
      <w:r>
        <w:rPr>
          <w:sz w:val="24"/>
          <w:szCs w:val="24"/>
        </w:rPr>
        <w:t>bitmap_</w:t>
      </w:r>
      <w:proofErr w:type="gramStart"/>
      <w:r>
        <w:rPr>
          <w:sz w:val="24"/>
          <w:szCs w:val="24"/>
        </w:rPr>
        <w:t>output</w:t>
      </w:r>
      <w:proofErr w:type="spellEnd"/>
      <w:r>
        <w:rPr>
          <w:sz w:val="24"/>
          <w:szCs w:val="24"/>
        </w:rPr>
        <w:t>(</w:t>
      </w:r>
      <w:proofErr w:type="gramEnd"/>
      <w:r>
        <w:rPr>
          <w:sz w:val="24"/>
          <w:szCs w:val="24"/>
        </w:rPr>
        <w:t>10, 465, "Press P To pause", GLUT_BITMAP_TIMES_ROMAN_24);</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2B139D">
      <w:pPr>
        <w:ind w:left="860"/>
        <w:rPr>
          <w:sz w:val="24"/>
          <w:szCs w:val="24"/>
        </w:rPr>
        <w:sectPr w:rsidR="003A5AF5">
          <w:pgSz w:w="11920" w:h="16840"/>
          <w:pgMar w:top="940" w:right="1300" w:bottom="280" w:left="1300" w:header="749" w:footer="874" w:gutter="0"/>
          <w:cols w:space="720"/>
        </w:sectPr>
      </w:pPr>
      <w:r>
        <w:pict>
          <v:group id="_x0000_s1030" style="position:absolute;left:0;text-align:left;margin-left:70.6pt;margin-top:23.1pt;width:454.25pt;height:0;z-index:-1062;mso-position-horizontal-relative:page" coordorigin="1412,462" coordsize="9085,0">
            <v:shape id="_x0000_s1031" style="position:absolute;left:1412;top:462;width:9085;height:0" coordorigin="1412,462" coordsize="9085,0" path="m1412,462r9085,e" filled="f" strokecolor="#d9d9d9" strokeweight=".20464mm">
              <v:path arrowok="t"/>
            </v:shape>
            <w10:wrap anchorx="page"/>
          </v:group>
        </w:pict>
      </w:r>
      <w:r w:rsidR="00775B0F">
        <w:rPr>
          <w:sz w:val="24"/>
          <w:szCs w:val="24"/>
        </w:rPr>
        <w:t>if(</w:t>
      </w:r>
      <w:proofErr w:type="spellStart"/>
      <w:r w:rsidR="00775B0F">
        <w:rPr>
          <w:sz w:val="24"/>
          <w:szCs w:val="24"/>
        </w:rPr>
        <w:t>dmsg</w:t>
      </w:r>
      <w:proofErr w:type="spellEnd"/>
      <w:r w:rsidR="00775B0F">
        <w:rPr>
          <w:sz w:val="24"/>
          <w:szCs w:val="24"/>
        </w:rPr>
        <w:t>)</w:t>
      </w:r>
    </w:p>
    <w:p w:rsidR="003A5AF5" w:rsidRDefault="003A5AF5">
      <w:pPr>
        <w:spacing w:line="200" w:lineRule="exact"/>
      </w:pPr>
    </w:p>
    <w:p w:rsidR="003A5AF5" w:rsidRDefault="003A5AF5">
      <w:pPr>
        <w:spacing w:before="17" w:line="240" w:lineRule="exact"/>
        <w:rPr>
          <w:sz w:val="24"/>
          <w:szCs w:val="24"/>
        </w:rPr>
      </w:pPr>
    </w:p>
    <w:p w:rsidR="003A5AF5" w:rsidRDefault="00775B0F">
      <w:pPr>
        <w:spacing w:before="29"/>
        <w:ind w:left="860"/>
        <w:rPr>
          <w:sz w:val="24"/>
          <w:szCs w:val="24"/>
        </w:rPr>
      </w:pPr>
      <w:r>
        <w:rPr>
          <w:sz w:val="24"/>
          <w:szCs w:val="24"/>
        </w:rPr>
        <w:t>{</w:t>
      </w:r>
    </w:p>
    <w:p w:rsidR="003A5AF5" w:rsidRDefault="003A5AF5">
      <w:pPr>
        <w:spacing w:before="7" w:line="120" w:lineRule="exact"/>
        <w:rPr>
          <w:sz w:val="13"/>
          <w:szCs w:val="13"/>
        </w:rPr>
      </w:pPr>
    </w:p>
    <w:p w:rsidR="003A5AF5" w:rsidRDefault="00775B0F">
      <w:pPr>
        <w:spacing w:line="360" w:lineRule="auto"/>
        <w:ind w:left="1580" w:right="3586"/>
        <w:rPr>
          <w:sz w:val="24"/>
          <w:szCs w:val="24"/>
        </w:rPr>
      </w:pPr>
      <w:proofErr w:type="spellStart"/>
      <w:r>
        <w:rPr>
          <w:sz w:val="24"/>
          <w:szCs w:val="24"/>
        </w:rPr>
        <w:t>glBegin</w:t>
      </w:r>
      <w:proofErr w:type="spellEnd"/>
      <w:r>
        <w:rPr>
          <w:sz w:val="24"/>
          <w:szCs w:val="24"/>
        </w:rPr>
        <w:t>(GL_POLYGON); glColor3</w:t>
      </w:r>
      <w:proofErr w:type="gramStart"/>
      <w:r>
        <w:rPr>
          <w:sz w:val="24"/>
          <w:szCs w:val="24"/>
        </w:rPr>
        <w:t>f(</w:t>
      </w:r>
      <w:proofErr w:type="gramEnd"/>
      <w:r>
        <w:rPr>
          <w:sz w:val="24"/>
          <w:szCs w:val="24"/>
        </w:rPr>
        <w:t>0.329412, 0.329412, 0.329412); glVertex2f(215, 255);</w:t>
      </w:r>
    </w:p>
    <w:p w:rsidR="003A5AF5" w:rsidRDefault="00775B0F">
      <w:pPr>
        <w:spacing w:before="6" w:line="359" w:lineRule="auto"/>
        <w:ind w:left="1580" w:right="5581"/>
        <w:jc w:val="both"/>
        <w:rPr>
          <w:sz w:val="24"/>
          <w:szCs w:val="24"/>
        </w:rPr>
      </w:pPr>
      <w:r>
        <w:rPr>
          <w:sz w:val="24"/>
          <w:szCs w:val="24"/>
        </w:rPr>
        <w:t>glVertex2</w:t>
      </w:r>
      <w:proofErr w:type="gramStart"/>
      <w:r>
        <w:rPr>
          <w:sz w:val="24"/>
          <w:szCs w:val="24"/>
        </w:rPr>
        <w:t>f(</w:t>
      </w:r>
      <w:proofErr w:type="gramEnd"/>
      <w:r>
        <w:rPr>
          <w:sz w:val="24"/>
          <w:szCs w:val="24"/>
        </w:rPr>
        <w:t xml:space="preserve">280, 255); glVertex2f(280, 235); glVertex2f(215, 235); </w:t>
      </w:r>
      <w:proofErr w:type="spellStart"/>
      <w:r>
        <w:rPr>
          <w:sz w:val="24"/>
          <w:szCs w:val="24"/>
        </w:rPr>
        <w:t>glEnd</w:t>
      </w:r>
      <w:proofErr w:type="spellEnd"/>
      <w:r>
        <w:rPr>
          <w:sz w:val="24"/>
          <w:szCs w:val="24"/>
        </w:rPr>
        <w:t>();</w:t>
      </w:r>
    </w:p>
    <w:p w:rsidR="003A5AF5" w:rsidRDefault="00775B0F">
      <w:pPr>
        <w:spacing w:before="6"/>
        <w:ind w:left="1580"/>
        <w:rPr>
          <w:sz w:val="24"/>
          <w:szCs w:val="24"/>
        </w:rPr>
      </w:pPr>
      <w:proofErr w:type="spellStart"/>
      <w:r>
        <w:rPr>
          <w:sz w:val="24"/>
          <w:szCs w:val="24"/>
        </w:rPr>
        <w:t>dmsg</w:t>
      </w:r>
      <w:proofErr w:type="spellEnd"/>
      <w:r>
        <w:rPr>
          <w:sz w:val="24"/>
          <w:szCs w:val="24"/>
        </w:rPr>
        <w:t xml:space="preserve"> = 0;</w:t>
      </w:r>
    </w:p>
    <w:p w:rsidR="003A5AF5" w:rsidRDefault="003A5AF5">
      <w:pPr>
        <w:spacing w:before="7" w:line="120" w:lineRule="exact"/>
        <w:rPr>
          <w:sz w:val="13"/>
          <w:szCs w:val="13"/>
        </w:rPr>
      </w:pPr>
    </w:p>
    <w:p w:rsidR="003A5AF5" w:rsidRDefault="00775B0F">
      <w:pPr>
        <w:ind w:left="1580"/>
        <w:rPr>
          <w:sz w:val="24"/>
          <w:szCs w:val="24"/>
        </w:rPr>
      </w:pPr>
      <w:r>
        <w:rPr>
          <w:sz w:val="24"/>
          <w:szCs w:val="24"/>
        </w:rPr>
        <w:t>glColor3</w:t>
      </w:r>
      <w:proofErr w:type="gramStart"/>
      <w:r>
        <w:rPr>
          <w:sz w:val="24"/>
          <w:szCs w:val="24"/>
        </w:rPr>
        <w:t>f(</w:t>
      </w:r>
      <w:proofErr w:type="gramEnd"/>
      <w:r>
        <w:rPr>
          <w:sz w:val="24"/>
          <w:szCs w:val="24"/>
        </w:rPr>
        <w:t>1, 0, 0);</w:t>
      </w:r>
    </w:p>
    <w:p w:rsidR="003A5AF5" w:rsidRDefault="003A5AF5">
      <w:pPr>
        <w:spacing w:before="9" w:line="120" w:lineRule="exact"/>
        <w:rPr>
          <w:sz w:val="13"/>
          <w:szCs w:val="13"/>
        </w:rPr>
      </w:pPr>
    </w:p>
    <w:p w:rsidR="003A5AF5" w:rsidRDefault="00775B0F">
      <w:pPr>
        <w:spacing w:line="260" w:lineRule="exact"/>
        <w:ind w:left="1580"/>
        <w:rPr>
          <w:sz w:val="24"/>
          <w:szCs w:val="24"/>
        </w:rPr>
      </w:pPr>
      <w:proofErr w:type="spellStart"/>
      <w:r>
        <w:rPr>
          <w:position w:val="-1"/>
          <w:sz w:val="24"/>
          <w:szCs w:val="24"/>
        </w:rPr>
        <w:t>bitmap_</w:t>
      </w:r>
      <w:proofErr w:type="gramStart"/>
      <w:r>
        <w:rPr>
          <w:position w:val="-1"/>
          <w:sz w:val="24"/>
          <w:szCs w:val="24"/>
        </w:rPr>
        <w:t>output</w:t>
      </w:r>
      <w:proofErr w:type="spellEnd"/>
      <w:r>
        <w:rPr>
          <w:position w:val="-1"/>
          <w:sz w:val="24"/>
          <w:szCs w:val="24"/>
        </w:rPr>
        <w:t>(</w:t>
      </w:r>
      <w:proofErr w:type="gramEnd"/>
      <w:r>
        <w:rPr>
          <w:position w:val="-1"/>
          <w:sz w:val="24"/>
          <w:szCs w:val="24"/>
        </w:rPr>
        <w:t>220, 240, "Press S To Begin",</w:t>
      </w:r>
    </w:p>
    <w:p w:rsidR="003A5AF5" w:rsidRDefault="003A5AF5">
      <w:pPr>
        <w:spacing w:before="2" w:line="140" w:lineRule="exact"/>
        <w:rPr>
          <w:sz w:val="14"/>
          <w:szCs w:val="14"/>
        </w:rPr>
      </w:pPr>
    </w:p>
    <w:p w:rsidR="003A5AF5" w:rsidRDefault="00775B0F">
      <w:pPr>
        <w:ind w:left="140"/>
        <w:rPr>
          <w:sz w:val="24"/>
          <w:szCs w:val="24"/>
        </w:rPr>
      </w:pPr>
      <w:r>
        <w:rPr>
          <w:sz w:val="24"/>
          <w:szCs w:val="24"/>
        </w:rPr>
        <w:t>GLUT_BITMAP_TIMES_ROMAN_24);</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ind w:left="860"/>
        <w:rPr>
          <w:sz w:val="24"/>
          <w:szCs w:val="24"/>
        </w:rPr>
      </w:pPr>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ind w:left="860"/>
        <w:rPr>
          <w:sz w:val="24"/>
          <w:szCs w:val="24"/>
        </w:rPr>
      </w:pPr>
      <w:r>
        <w:rPr>
          <w:sz w:val="24"/>
          <w:szCs w:val="24"/>
        </w:rPr>
        <w:t>if(pause)</w:t>
      </w:r>
    </w:p>
    <w:p w:rsidR="003A5AF5" w:rsidRDefault="003A5AF5">
      <w:pPr>
        <w:spacing w:before="9"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2" w:line="140" w:lineRule="exact"/>
        <w:rPr>
          <w:sz w:val="14"/>
          <w:szCs w:val="14"/>
        </w:rPr>
      </w:pPr>
    </w:p>
    <w:p w:rsidR="003A5AF5" w:rsidRDefault="00775B0F">
      <w:pPr>
        <w:spacing w:line="360" w:lineRule="auto"/>
        <w:ind w:left="1580" w:right="3586"/>
        <w:rPr>
          <w:sz w:val="24"/>
          <w:szCs w:val="24"/>
        </w:rPr>
      </w:pPr>
      <w:proofErr w:type="spellStart"/>
      <w:r>
        <w:rPr>
          <w:sz w:val="24"/>
          <w:szCs w:val="24"/>
        </w:rPr>
        <w:t>glBegin</w:t>
      </w:r>
      <w:proofErr w:type="spellEnd"/>
      <w:r>
        <w:rPr>
          <w:sz w:val="24"/>
          <w:szCs w:val="24"/>
        </w:rPr>
        <w:t>(GL_POLYGON); glColor3</w:t>
      </w:r>
      <w:proofErr w:type="gramStart"/>
      <w:r>
        <w:rPr>
          <w:sz w:val="24"/>
          <w:szCs w:val="24"/>
        </w:rPr>
        <w:t>f(</w:t>
      </w:r>
      <w:proofErr w:type="gramEnd"/>
      <w:r>
        <w:rPr>
          <w:sz w:val="24"/>
          <w:szCs w:val="24"/>
        </w:rPr>
        <w:t>0.329412, 0.329412, 0.329412); glVertex2f(215, 255);</w:t>
      </w:r>
    </w:p>
    <w:p w:rsidR="003A5AF5" w:rsidRDefault="00775B0F">
      <w:pPr>
        <w:spacing w:before="6" w:line="359" w:lineRule="auto"/>
        <w:ind w:left="1580" w:right="5581"/>
        <w:jc w:val="both"/>
        <w:rPr>
          <w:sz w:val="24"/>
          <w:szCs w:val="24"/>
        </w:rPr>
      </w:pPr>
      <w:r>
        <w:rPr>
          <w:sz w:val="24"/>
          <w:szCs w:val="24"/>
        </w:rPr>
        <w:t>glVertex2</w:t>
      </w:r>
      <w:proofErr w:type="gramStart"/>
      <w:r>
        <w:rPr>
          <w:sz w:val="24"/>
          <w:szCs w:val="24"/>
        </w:rPr>
        <w:t>f(</w:t>
      </w:r>
      <w:proofErr w:type="gramEnd"/>
      <w:r>
        <w:rPr>
          <w:sz w:val="24"/>
          <w:szCs w:val="24"/>
        </w:rPr>
        <w:t xml:space="preserve">290, 255); glVertex2f(290, 235); glVertex2f(215, 235); </w:t>
      </w:r>
      <w:proofErr w:type="spellStart"/>
      <w:r>
        <w:rPr>
          <w:sz w:val="24"/>
          <w:szCs w:val="24"/>
        </w:rPr>
        <w:t>glEnd</w:t>
      </w:r>
      <w:proofErr w:type="spellEnd"/>
      <w:r>
        <w:rPr>
          <w:sz w:val="24"/>
          <w:szCs w:val="24"/>
        </w:rPr>
        <w:t>();</w:t>
      </w:r>
    </w:p>
    <w:p w:rsidR="003A5AF5" w:rsidRDefault="00775B0F">
      <w:pPr>
        <w:spacing w:before="6"/>
        <w:ind w:left="1580"/>
        <w:rPr>
          <w:sz w:val="24"/>
          <w:szCs w:val="24"/>
        </w:rPr>
      </w:pPr>
      <w:proofErr w:type="spellStart"/>
      <w:r>
        <w:rPr>
          <w:sz w:val="24"/>
          <w:szCs w:val="24"/>
        </w:rPr>
        <w:t>dmsg</w:t>
      </w:r>
      <w:proofErr w:type="spellEnd"/>
      <w:r>
        <w:rPr>
          <w:sz w:val="24"/>
          <w:szCs w:val="24"/>
        </w:rPr>
        <w:t xml:space="preserve"> = 0;</w:t>
      </w:r>
    </w:p>
    <w:p w:rsidR="003A5AF5" w:rsidRDefault="003A5AF5">
      <w:pPr>
        <w:spacing w:before="7" w:line="120" w:lineRule="exact"/>
        <w:rPr>
          <w:sz w:val="13"/>
          <w:szCs w:val="13"/>
        </w:rPr>
      </w:pPr>
    </w:p>
    <w:p w:rsidR="003A5AF5" w:rsidRDefault="00775B0F">
      <w:pPr>
        <w:ind w:left="1580"/>
        <w:rPr>
          <w:sz w:val="24"/>
          <w:szCs w:val="24"/>
        </w:rPr>
      </w:pPr>
      <w:r>
        <w:rPr>
          <w:sz w:val="24"/>
          <w:szCs w:val="24"/>
        </w:rPr>
        <w:t>glColor3</w:t>
      </w:r>
      <w:proofErr w:type="gramStart"/>
      <w:r>
        <w:rPr>
          <w:sz w:val="24"/>
          <w:szCs w:val="24"/>
        </w:rPr>
        <w:t>f(</w:t>
      </w:r>
      <w:proofErr w:type="gramEnd"/>
      <w:r>
        <w:rPr>
          <w:sz w:val="24"/>
          <w:szCs w:val="24"/>
        </w:rPr>
        <w:t>1, 0, 0);</w:t>
      </w:r>
    </w:p>
    <w:p w:rsidR="003A5AF5" w:rsidRDefault="003A5AF5">
      <w:pPr>
        <w:spacing w:before="9" w:line="120" w:lineRule="exact"/>
        <w:rPr>
          <w:sz w:val="13"/>
          <w:szCs w:val="13"/>
        </w:rPr>
      </w:pPr>
    </w:p>
    <w:p w:rsidR="003A5AF5" w:rsidRDefault="00775B0F">
      <w:pPr>
        <w:spacing w:line="359" w:lineRule="auto"/>
        <w:ind w:left="140" w:right="3104" w:firstLine="1440"/>
        <w:rPr>
          <w:sz w:val="24"/>
          <w:szCs w:val="24"/>
        </w:rPr>
      </w:pPr>
      <w:proofErr w:type="spellStart"/>
      <w:r>
        <w:rPr>
          <w:sz w:val="24"/>
          <w:szCs w:val="24"/>
        </w:rPr>
        <w:t>bitmap_</w:t>
      </w:r>
      <w:proofErr w:type="gramStart"/>
      <w:r>
        <w:rPr>
          <w:sz w:val="24"/>
          <w:szCs w:val="24"/>
        </w:rPr>
        <w:t>output</w:t>
      </w:r>
      <w:proofErr w:type="spellEnd"/>
      <w:r>
        <w:rPr>
          <w:sz w:val="24"/>
          <w:szCs w:val="24"/>
        </w:rPr>
        <w:t>(</w:t>
      </w:r>
      <w:proofErr w:type="gramEnd"/>
      <w:r>
        <w:rPr>
          <w:sz w:val="24"/>
          <w:szCs w:val="24"/>
        </w:rPr>
        <w:t>220, 240, "Press R To Resume", GLUT_BITMAP_TIMES_ROMAN_24);</w:t>
      </w:r>
    </w:p>
    <w:p w:rsidR="003A5AF5" w:rsidRDefault="00775B0F">
      <w:pPr>
        <w:spacing w:before="7"/>
        <w:ind w:left="860"/>
        <w:rPr>
          <w:sz w:val="24"/>
          <w:szCs w:val="24"/>
        </w:rPr>
      </w:pPr>
      <w:r>
        <w:rPr>
          <w:sz w:val="24"/>
          <w:szCs w:val="24"/>
        </w:rPr>
        <w:t>}</w:t>
      </w:r>
    </w:p>
    <w:p w:rsidR="003A5AF5" w:rsidRDefault="003A5AF5">
      <w:pPr>
        <w:spacing w:before="2" w:line="140" w:lineRule="exact"/>
        <w:rPr>
          <w:sz w:val="15"/>
          <w:szCs w:val="15"/>
        </w:rPr>
      </w:pPr>
    </w:p>
    <w:p w:rsidR="003A5AF5" w:rsidRDefault="003A5AF5">
      <w:pPr>
        <w:spacing w:line="200" w:lineRule="exact"/>
      </w:pPr>
    </w:p>
    <w:p w:rsidR="003A5AF5" w:rsidRDefault="003A5AF5">
      <w:pPr>
        <w:spacing w:line="200" w:lineRule="exact"/>
      </w:pPr>
    </w:p>
    <w:p w:rsidR="003A5AF5" w:rsidRDefault="00775B0F">
      <w:pPr>
        <w:ind w:left="860"/>
        <w:rPr>
          <w:sz w:val="24"/>
          <w:szCs w:val="24"/>
        </w:rPr>
      </w:pPr>
      <w:r>
        <w:rPr>
          <w:sz w:val="24"/>
          <w:szCs w:val="24"/>
        </w:rPr>
        <w:t>if(</w:t>
      </w:r>
      <w:proofErr w:type="spellStart"/>
      <w:r>
        <w:rPr>
          <w:sz w:val="24"/>
          <w:szCs w:val="24"/>
        </w:rPr>
        <w:t>gameoverflag</w:t>
      </w:r>
      <w:proofErr w:type="spellEnd"/>
      <w:r>
        <w:rPr>
          <w:sz w:val="24"/>
          <w:szCs w:val="24"/>
        </w:rPr>
        <w:t>)</w:t>
      </w:r>
    </w:p>
    <w:p w:rsidR="003A5AF5" w:rsidRDefault="003A5AF5">
      <w:pPr>
        <w:spacing w:before="7" w:line="120" w:lineRule="exact"/>
        <w:rPr>
          <w:sz w:val="13"/>
          <w:szCs w:val="13"/>
        </w:rPr>
      </w:pPr>
    </w:p>
    <w:p w:rsidR="003A5AF5" w:rsidRDefault="00775B0F">
      <w:pPr>
        <w:spacing w:line="260" w:lineRule="exact"/>
        <w:ind w:left="860"/>
        <w:rPr>
          <w:sz w:val="24"/>
          <w:szCs w:val="24"/>
        </w:rPr>
      </w:pPr>
      <w:r>
        <w:rPr>
          <w:position w:val="-1"/>
          <w:sz w:val="24"/>
          <w:szCs w:val="24"/>
        </w:rPr>
        <w:t>{</w:t>
      </w:r>
    </w:p>
    <w:p w:rsidR="003A5AF5" w:rsidRDefault="003A5AF5">
      <w:pPr>
        <w:spacing w:before="4" w:line="140" w:lineRule="exact"/>
        <w:rPr>
          <w:sz w:val="14"/>
          <w:szCs w:val="14"/>
        </w:rPr>
      </w:pPr>
    </w:p>
    <w:p w:rsidR="003A5AF5" w:rsidRDefault="002B139D">
      <w:pPr>
        <w:spacing w:line="359" w:lineRule="auto"/>
        <w:ind w:left="140" w:right="4432" w:firstLine="1440"/>
        <w:rPr>
          <w:sz w:val="24"/>
          <w:szCs w:val="24"/>
        </w:rPr>
        <w:sectPr w:rsidR="003A5AF5">
          <w:pgSz w:w="11920" w:h="16840"/>
          <w:pgMar w:top="940" w:right="1300" w:bottom="280" w:left="1300" w:header="749" w:footer="874" w:gutter="0"/>
          <w:cols w:space="720"/>
        </w:sectPr>
      </w:pPr>
      <w:r>
        <w:pict>
          <v:group id="_x0000_s1028" style="position:absolute;left:0;text-align:left;margin-left:70.6pt;margin-top:43.7pt;width:454.25pt;height:0;z-index:-1061;mso-position-horizontal-relative:page" coordorigin="1412,874" coordsize="9085,0">
            <v:shape id="_x0000_s1029" style="position:absolute;left:1412;top:874;width:9085;height:0" coordorigin="1412,874" coordsize="9085,0" path="m1412,874r9085,e" filled="f" strokecolor="#d9d9d9" strokeweight=".20464mm">
              <v:path arrowok="t"/>
            </v:shape>
            <w10:wrap anchorx="page"/>
          </v:group>
        </w:pict>
      </w:r>
      <w:r w:rsidR="00775B0F">
        <w:rPr>
          <w:sz w:val="24"/>
          <w:szCs w:val="24"/>
        </w:rPr>
        <w:t>//</w:t>
      </w:r>
      <w:proofErr w:type="spellStart"/>
      <w:proofErr w:type="gramStart"/>
      <w:r w:rsidR="00775B0F">
        <w:rPr>
          <w:sz w:val="24"/>
          <w:szCs w:val="24"/>
        </w:rPr>
        <w:t>PlaySoundA</w:t>
      </w:r>
      <w:proofErr w:type="spellEnd"/>
      <w:r w:rsidR="00775B0F">
        <w:rPr>
          <w:sz w:val="24"/>
          <w:szCs w:val="24"/>
        </w:rPr>
        <w:t>(</w:t>
      </w:r>
      <w:proofErr w:type="gramEnd"/>
      <w:r w:rsidR="00775B0F">
        <w:rPr>
          <w:sz w:val="24"/>
          <w:szCs w:val="24"/>
        </w:rPr>
        <w:t>NULL, NULL, SND_ASYNC|SND_FILENAME|SND_LOOP);</w:t>
      </w:r>
    </w:p>
    <w:p w:rsidR="003A5AF5" w:rsidRDefault="003A5AF5">
      <w:pPr>
        <w:spacing w:line="200" w:lineRule="exact"/>
      </w:pPr>
    </w:p>
    <w:p w:rsidR="003A5AF5" w:rsidRDefault="003A5AF5">
      <w:pPr>
        <w:spacing w:before="17" w:line="240" w:lineRule="exact"/>
        <w:rPr>
          <w:sz w:val="24"/>
          <w:szCs w:val="24"/>
        </w:rPr>
      </w:pPr>
    </w:p>
    <w:p w:rsidR="003A5AF5" w:rsidRDefault="00775B0F">
      <w:pPr>
        <w:spacing w:before="29"/>
        <w:ind w:left="1580"/>
        <w:rPr>
          <w:sz w:val="24"/>
          <w:szCs w:val="24"/>
        </w:rPr>
      </w:pPr>
      <w:r>
        <w:rPr>
          <w:sz w:val="24"/>
          <w:szCs w:val="24"/>
        </w:rPr>
        <w:t>//</w:t>
      </w:r>
      <w:proofErr w:type="spellStart"/>
      <w:proofErr w:type="gramStart"/>
      <w:r>
        <w:rPr>
          <w:sz w:val="24"/>
          <w:szCs w:val="24"/>
        </w:rPr>
        <w:t>PlaySoundA</w:t>
      </w:r>
      <w:proofErr w:type="spellEnd"/>
      <w:r>
        <w:rPr>
          <w:sz w:val="24"/>
          <w:szCs w:val="24"/>
        </w:rPr>
        <w:t>(</w:t>
      </w:r>
      <w:proofErr w:type="gramEnd"/>
      <w:r>
        <w:rPr>
          <w:sz w:val="24"/>
          <w:szCs w:val="24"/>
        </w:rPr>
        <w:t>"end.wav", NULL, SND_ASYNC|SND_FILENAME);</w:t>
      </w:r>
    </w:p>
    <w:p w:rsidR="003A5AF5" w:rsidRDefault="003A5AF5">
      <w:pPr>
        <w:spacing w:before="7" w:line="120" w:lineRule="exact"/>
        <w:rPr>
          <w:sz w:val="13"/>
          <w:szCs w:val="13"/>
        </w:rPr>
      </w:pPr>
    </w:p>
    <w:p w:rsidR="003A5AF5" w:rsidRDefault="00775B0F">
      <w:pPr>
        <w:spacing w:line="360" w:lineRule="auto"/>
        <w:ind w:left="1580" w:right="3586"/>
        <w:rPr>
          <w:sz w:val="24"/>
          <w:szCs w:val="24"/>
        </w:rPr>
      </w:pPr>
      <w:proofErr w:type="spellStart"/>
      <w:r>
        <w:rPr>
          <w:sz w:val="24"/>
          <w:szCs w:val="24"/>
        </w:rPr>
        <w:t>glBegin</w:t>
      </w:r>
      <w:proofErr w:type="spellEnd"/>
      <w:r>
        <w:rPr>
          <w:sz w:val="24"/>
          <w:szCs w:val="24"/>
        </w:rPr>
        <w:t>(GL_POLYGON); glColor3</w:t>
      </w:r>
      <w:proofErr w:type="gramStart"/>
      <w:r>
        <w:rPr>
          <w:sz w:val="24"/>
          <w:szCs w:val="24"/>
        </w:rPr>
        <w:t>f(</w:t>
      </w:r>
      <w:proofErr w:type="gramEnd"/>
      <w:r>
        <w:rPr>
          <w:sz w:val="24"/>
          <w:szCs w:val="24"/>
        </w:rPr>
        <w:t>0.329412, 0.329412, 0.329412); glVertex2f(195, 295);</w:t>
      </w:r>
    </w:p>
    <w:p w:rsidR="003A5AF5" w:rsidRDefault="00775B0F">
      <w:pPr>
        <w:spacing w:before="6" w:line="359" w:lineRule="auto"/>
        <w:ind w:left="1580" w:right="5581"/>
        <w:jc w:val="both"/>
        <w:rPr>
          <w:sz w:val="24"/>
          <w:szCs w:val="24"/>
        </w:rPr>
      </w:pPr>
      <w:r>
        <w:rPr>
          <w:sz w:val="24"/>
          <w:szCs w:val="24"/>
        </w:rPr>
        <w:t>glVertex2</w:t>
      </w:r>
      <w:proofErr w:type="gramStart"/>
      <w:r>
        <w:rPr>
          <w:sz w:val="24"/>
          <w:szCs w:val="24"/>
        </w:rPr>
        <w:t>f(</w:t>
      </w:r>
      <w:proofErr w:type="gramEnd"/>
      <w:r>
        <w:rPr>
          <w:sz w:val="24"/>
          <w:szCs w:val="24"/>
        </w:rPr>
        <w:t xml:space="preserve">305, 295); glVertex2f(305, 185); glVertex2f(195, 185); </w:t>
      </w:r>
      <w:proofErr w:type="spellStart"/>
      <w:r>
        <w:rPr>
          <w:sz w:val="24"/>
          <w:szCs w:val="24"/>
        </w:rPr>
        <w:t>glEnd</w:t>
      </w:r>
      <w:proofErr w:type="spellEnd"/>
      <w:r>
        <w:rPr>
          <w:sz w:val="24"/>
          <w:szCs w:val="24"/>
        </w:rPr>
        <w:t>();</w:t>
      </w:r>
    </w:p>
    <w:p w:rsidR="003A5AF5" w:rsidRDefault="00775B0F">
      <w:pPr>
        <w:spacing w:before="6"/>
        <w:ind w:left="1580"/>
        <w:rPr>
          <w:sz w:val="24"/>
          <w:szCs w:val="24"/>
        </w:rPr>
      </w:pPr>
      <w:r>
        <w:rPr>
          <w:sz w:val="24"/>
          <w:szCs w:val="24"/>
        </w:rPr>
        <w:t>glColor3</w:t>
      </w:r>
      <w:proofErr w:type="gramStart"/>
      <w:r>
        <w:rPr>
          <w:sz w:val="24"/>
          <w:szCs w:val="24"/>
        </w:rPr>
        <w:t>f(</w:t>
      </w:r>
      <w:proofErr w:type="gramEnd"/>
      <w:r>
        <w:rPr>
          <w:sz w:val="24"/>
          <w:szCs w:val="24"/>
        </w:rPr>
        <w:t>1, 0, 0);</w:t>
      </w:r>
    </w:p>
    <w:p w:rsidR="003A5AF5" w:rsidRDefault="003A5AF5">
      <w:pPr>
        <w:spacing w:before="7" w:line="120" w:lineRule="exact"/>
        <w:rPr>
          <w:sz w:val="13"/>
          <w:szCs w:val="13"/>
        </w:rPr>
      </w:pPr>
    </w:p>
    <w:p w:rsidR="003A5AF5" w:rsidRDefault="00775B0F">
      <w:pPr>
        <w:spacing w:line="360" w:lineRule="auto"/>
        <w:ind w:left="140" w:right="3639" w:firstLine="1440"/>
        <w:rPr>
          <w:sz w:val="24"/>
          <w:szCs w:val="24"/>
        </w:rPr>
      </w:pPr>
      <w:proofErr w:type="spellStart"/>
      <w:r>
        <w:rPr>
          <w:sz w:val="24"/>
          <w:szCs w:val="24"/>
        </w:rPr>
        <w:t>bitmap_</w:t>
      </w:r>
      <w:proofErr w:type="gramStart"/>
      <w:r>
        <w:rPr>
          <w:sz w:val="24"/>
          <w:szCs w:val="24"/>
        </w:rPr>
        <w:t>output</w:t>
      </w:r>
      <w:proofErr w:type="spellEnd"/>
      <w:r>
        <w:rPr>
          <w:sz w:val="24"/>
          <w:szCs w:val="24"/>
        </w:rPr>
        <w:t>(</w:t>
      </w:r>
      <w:proofErr w:type="gramEnd"/>
      <w:r>
        <w:rPr>
          <w:sz w:val="24"/>
          <w:szCs w:val="24"/>
        </w:rPr>
        <w:t>200, 280, "Game Over!!!", GLUT_BITMAP_TIMES_ROMAN_24);</w:t>
      </w:r>
    </w:p>
    <w:p w:rsidR="003A5AF5" w:rsidRDefault="00775B0F">
      <w:pPr>
        <w:spacing w:before="3"/>
        <w:ind w:left="1580"/>
        <w:rPr>
          <w:sz w:val="24"/>
          <w:szCs w:val="24"/>
        </w:rPr>
      </w:pPr>
      <w:r>
        <w:rPr>
          <w:sz w:val="24"/>
          <w:szCs w:val="24"/>
        </w:rPr>
        <w:t>glColor3</w:t>
      </w:r>
      <w:proofErr w:type="gramStart"/>
      <w:r>
        <w:rPr>
          <w:sz w:val="24"/>
          <w:szCs w:val="24"/>
        </w:rPr>
        <w:t>f(</w:t>
      </w:r>
      <w:proofErr w:type="gramEnd"/>
      <w:r>
        <w:rPr>
          <w:sz w:val="24"/>
          <w:szCs w:val="24"/>
        </w:rPr>
        <w:t>1, 0, 0);</w:t>
      </w:r>
    </w:p>
    <w:p w:rsidR="003A5AF5" w:rsidRDefault="003A5AF5">
      <w:pPr>
        <w:spacing w:before="9" w:line="120" w:lineRule="exact"/>
        <w:rPr>
          <w:sz w:val="13"/>
          <w:szCs w:val="13"/>
        </w:rPr>
      </w:pPr>
    </w:p>
    <w:p w:rsidR="003A5AF5" w:rsidRDefault="00775B0F">
      <w:pPr>
        <w:spacing w:line="359" w:lineRule="auto"/>
        <w:ind w:left="140" w:right="3138" w:firstLine="1440"/>
        <w:rPr>
          <w:sz w:val="24"/>
          <w:szCs w:val="24"/>
        </w:rPr>
      </w:pPr>
      <w:proofErr w:type="spellStart"/>
      <w:r>
        <w:rPr>
          <w:sz w:val="24"/>
          <w:szCs w:val="24"/>
        </w:rPr>
        <w:t>bitmap_</w:t>
      </w:r>
      <w:proofErr w:type="gramStart"/>
      <w:r>
        <w:rPr>
          <w:sz w:val="24"/>
          <w:szCs w:val="24"/>
        </w:rPr>
        <w:t>output</w:t>
      </w:r>
      <w:proofErr w:type="spellEnd"/>
      <w:r>
        <w:rPr>
          <w:sz w:val="24"/>
          <w:szCs w:val="24"/>
        </w:rPr>
        <w:t>(</w:t>
      </w:r>
      <w:proofErr w:type="gramEnd"/>
      <w:r>
        <w:rPr>
          <w:sz w:val="24"/>
          <w:szCs w:val="24"/>
        </w:rPr>
        <w:t>200, 250, "Press R To Restart.", GLUT_BITMAP_TIMES_ROMAN_24);</w:t>
      </w:r>
    </w:p>
    <w:p w:rsidR="003A5AF5" w:rsidRDefault="00775B0F">
      <w:pPr>
        <w:spacing w:before="7"/>
        <w:ind w:left="1580"/>
        <w:rPr>
          <w:sz w:val="24"/>
          <w:szCs w:val="24"/>
        </w:rPr>
      </w:pPr>
      <w:r>
        <w:rPr>
          <w:sz w:val="24"/>
          <w:szCs w:val="24"/>
        </w:rPr>
        <w:t>glColor3</w:t>
      </w:r>
      <w:proofErr w:type="gramStart"/>
      <w:r>
        <w:rPr>
          <w:sz w:val="24"/>
          <w:szCs w:val="24"/>
        </w:rPr>
        <w:t>f(</w:t>
      </w:r>
      <w:proofErr w:type="gramEnd"/>
      <w:r>
        <w:rPr>
          <w:sz w:val="24"/>
          <w:szCs w:val="24"/>
        </w:rPr>
        <w:t>1, 0, 0);</w:t>
      </w:r>
    </w:p>
    <w:p w:rsidR="003A5AF5" w:rsidRDefault="003A5AF5">
      <w:pPr>
        <w:spacing w:before="7" w:line="120" w:lineRule="exact"/>
        <w:rPr>
          <w:sz w:val="13"/>
          <w:szCs w:val="13"/>
        </w:rPr>
      </w:pPr>
    </w:p>
    <w:p w:rsidR="003A5AF5" w:rsidRDefault="00775B0F">
      <w:pPr>
        <w:spacing w:line="360" w:lineRule="auto"/>
        <w:ind w:left="140" w:right="2638" w:firstLine="1440"/>
        <w:rPr>
          <w:sz w:val="24"/>
          <w:szCs w:val="24"/>
        </w:rPr>
      </w:pPr>
      <w:proofErr w:type="spellStart"/>
      <w:r>
        <w:rPr>
          <w:sz w:val="24"/>
          <w:szCs w:val="24"/>
        </w:rPr>
        <w:t>bitmap_</w:t>
      </w:r>
      <w:proofErr w:type="gramStart"/>
      <w:r>
        <w:rPr>
          <w:sz w:val="24"/>
          <w:szCs w:val="24"/>
        </w:rPr>
        <w:t>output</w:t>
      </w:r>
      <w:proofErr w:type="spellEnd"/>
      <w:r>
        <w:rPr>
          <w:sz w:val="24"/>
          <w:szCs w:val="24"/>
        </w:rPr>
        <w:t>(</w:t>
      </w:r>
      <w:proofErr w:type="gramEnd"/>
      <w:r>
        <w:rPr>
          <w:sz w:val="24"/>
          <w:szCs w:val="24"/>
        </w:rPr>
        <w:t>200, 220, "Press M To Main Menu.", GLUT_BITMAP_TIMES_ROMAN_24);</w:t>
      </w:r>
    </w:p>
    <w:p w:rsidR="003A5AF5" w:rsidRDefault="00775B0F">
      <w:pPr>
        <w:spacing w:before="3"/>
        <w:ind w:left="1580"/>
        <w:rPr>
          <w:sz w:val="24"/>
          <w:szCs w:val="24"/>
        </w:rPr>
      </w:pPr>
      <w:r>
        <w:rPr>
          <w:sz w:val="24"/>
          <w:szCs w:val="24"/>
        </w:rPr>
        <w:t>glColor3</w:t>
      </w:r>
      <w:proofErr w:type="gramStart"/>
      <w:r>
        <w:rPr>
          <w:sz w:val="24"/>
          <w:szCs w:val="24"/>
        </w:rPr>
        <w:t>f(</w:t>
      </w:r>
      <w:proofErr w:type="gramEnd"/>
      <w:r>
        <w:rPr>
          <w:sz w:val="24"/>
          <w:szCs w:val="24"/>
        </w:rPr>
        <w:t>1, 0, 0);</w:t>
      </w:r>
    </w:p>
    <w:p w:rsidR="003A5AF5" w:rsidRDefault="003A5AF5">
      <w:pPr>
        <w:spacing w:before="10" w:line="120" w:lineRule="exact"/>
        <w:rPr>
          <w:sz w:val="13"/>
          <w:szCs w:val="13"/>
        </w:rPr>
      </w:pPr>
    </w:p>
    <w:p w:rsidR="003A5AF5" w:rsidRDefault="00775B0F">
      <w:pPr>
        <w:spacing w:line="359" w:lineRule="auto"/>
        <w:ind w:left="140" w:right="3430" w:firstLine="1440"/>
        <w:rPr>
          <w:sz w:val="24"/>
          <w:szCs w:val="24"/>
        </w:rPr>
      </w:pPr>
      <w:proofErr w:type="spellStart"/>
      <w:r>
        <w:rPr>
          <w:sz w:val="24"/>
          <w:szCs w:val="24"/>
        </w:rPr>
        <w:t>bitmap_</w:t>
      </w:r>
      <w:proofErr w:type="gramStart"/>
      <w:r>
        <w:rPr>
          <w:sz w:val="24"/>
          <w:szCs w:val="24"/>
        </w:rPr>
        <w:t>output</w:t>
      </w:r>
      <w:proofErr w:type="spellEnd"/>
      <w:r>
        <w:rPr>
          <w:sz w:val="24"/>
          <w:szCs w:val="24"/>
        </w:rPr>
        <w:t>(</w:t>
      </w:r>
      <w:proofErr w:type="gramEnd"/>
      <w:r>
        <w:rPr>
          <w:sz w:val="24"/>
          <w:szCs w:val="24"/>
        </w:rPr>
        <w:t>200, 190, "Press E To Exit.", GLUT_BITMAP_TIMES_ROMAN_24);</w:t>
      </w:r>
    </w:p>
    <w:p w:rsidR="003A5AF5" w:rsidRDefault="00775B0F">
      <w:pPr>
        <w:spacing w:before="7" w:line="260" w:lineRule="exact"/>
        <w:ind w:left="1580"/>
        <w:rPr>
          <w:sz w:val="24"/>
          <w:szCs w:val="24"/>
        </w:rPr>
      </w:pPr>
      <w:proofErr w:type="spellStart"/>
      <w:proofErr w:type="gramStart"/>
      <w:r>
        <w:rPr>
          <w:position w:val="-1"/>
          <w:sz w:val="24"/>
          <w:szCs w:val="24"/>
        </w:rPr>
        <w:t>glFlush</w:t>
      </w:r>
      <w:proofErr w:type="spellEnd"/>
      <w:r>
        <w:rPr>
          <w:position w:val="-1"/>
          <w:sz w:val="24"/>
          <w:szCs w:val="24"/>
        </w:rPr>
        <w:t>(</w:t>
      </w:r>
      <w:proofErr w:type="gramEnd"/>
      <w:r>
        <w:rPr>
          <w:position w:val="-1"/>
          <w:sz w:val="24"/>
          <w:szCs w:val="24"/>
        </w:rPr>
        <w:t>);</w:t>
      </w:r>
    </w:p>
    <w:p w:rsidR="003A5AF5" w:rsidRDefault="003A5AF5">
      <w:pPr>
        <w:spacing w:before="2" w:line="140" w:lineRule="exact"/>
        <w:rPr>
          <w:sz w:val="14"/>
          <w:szCs w:val="14"/>
        </w:rPr>
      </w:pPr>
    </w:p>
    <w:p w:rsidR="003A5AF5" w:rsidRDefault="00775B0F">
      <w:pPr>
        <w:spacing w:line="360" w:lineRule="auto"/>
        <w:ind w:left="860" w:right="6555"/>
        <w:rPr>
          <w:sz w:val="24"/>
          <w:szCs w:val="24"/>
        </w:rPr>
      </w:pPr>
      <w:r>
        <w:rPr>
          <w:sz w:val="24"/>
          <w:szCs w:val="24"/>
        </w:rPr>
        <w:t xml:space="preserve">} </w:t>
      </w:r>
      <w:proofErr w:type="spellStart"/>
      <w:proofErr w:type="gramStart"/>
      <w:r>
        <w:rPr>
          <w:sz w:val="24"/>
          <w:szCs w:val="24"/>
        </w:rPr>
        <w:t>glFlush</w:t>
      </w:r>
      <w:proofErr w:type="spellEnd"/>
      <w:r>
        <w:rPr>
          <w:sz w:val="24"/>
          <w:szCs w:val="24"/>
        </w:rPr>
        <w:t>(</w:t>
      </w:r>
      <w:proofErr w:type="gramEnd"/>
      <w:r>
        <w:rPr>
          <w:sz w:val="24"/>
          <w:szCs w:val="24"/>
        </w:rPr>
        <w:t xml:space="preserve">); </w:t>
      </w:r>
      <w:proofErr w:type="spellStart"/>
      <w:r>
        <w:rPr>
          <w:sz w:val="24"/>
          <w:szCs w:val="24"/>
        </w:rPr>
        <w:t>glutSwapBuffers</w:t>
      </w:r>
      <w:proofErr w:type="spellEnd"/>
      <w:r>
        <w:rPr>
          <w:sz w:val="24"/>
          <w:szCs w:val="24"/>
        </w:rPr>
        <w:t>();</w:t>
      </w:r>
    </w:p>
    <w:p w:rsidR="003A5AF5" w:rsidRDefault="002B139D">
      <w:pPr>
        <w:spacing w:before="6"/>
        <w:ind w:left="140"/>
        <w:rPr>
          <w:sz w:val="24"/>
          <w:szCs w:val="24"/>
        </w:rPr>
      </w:pPr>
      <w:r>
        <w:pict>
          <v:group id="_x0000_s1026" style="position:absolute;left:0;text-align:left;margin-left:70.6pt;margin-top:777.95pt;width:454.25pt;height:0;z-index:-1060;mso-position-horizontal-relative:page;mso-position-vertical-relative:page" coordorigin="1412,15559" coordsize="9085,0">
            <v:shape id="_x0000_s1027" style="position:absolute;left:1412;top:15559;width:9085;height:0" coordorigin="1412,15559" coordsize="9085,0" path="m1412,15559r9085,e" filled="f" strokecolor="#d9d9d9" strokeweight=".20464mm">
              <v:path arrowok="t"/>
            </v:shape>
            <w10:wrap anchorx="page" anchory="page"/>
          </v:group>
        </w:pict>
      </w:r>
      <w:r w:rsidR="00775B0F">
        <w:rPr>
          <w:sz w:val="24"/>
          <w:szCs w:val="24"/>
        </w:rPr>
        <w:t>}</w:t>
      </w:r>
    </w:p>
    <w:sectPr w:rsidR="003A5AF5">
      <w:pgSz w:w="11920" w:h="16840"/>
      <w:pgMar w:top="940" w:right="1300" w:bottom="280" w:left="1300" w:header="749" w:footer="8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39D" w:rsidRDefault="002B139D">
      <w:r>
        <w:separator/>
      </w:r>
    </w:p>
  </w:endnote>
  <w:endnote w:type="continuationSeparator" w:id="0">
    <w:p w:rsidR="002B139D" w:rsidRDefault="002B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fon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AF5" w:rsidRDefault="002B139D">
    <w:pPr>
      <w:spacing w:line="200" w:lineRule="exact"/>
    </w:pPr>
    <w:r>
      <w:pict>
        <v:group id="_x0000_s2051" style="position:absolute;margin-left:70.6pt;margin-top:777.95pt;width:454.25pt;height:0;z-index:-1073;mso-position-horizontal-relative:page;mso-position-vertical-relative:page" coordorigin="1412,15559" coordsize="9085,0">
          <v:shape id="_x0000_s2052" style="position:absolute;left:1412;top:15559;width:9085;height:0" coordorigin="1412,15559" coordsize="9085,0" path="m1412,15559r9085,e" filled="f" strokecolor="#d9d9d9" strokeweight=".20464mm">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780.3pt;width:169.05pt;height:13.05pt;z-index:-1072;mso-position-horizontal-relative:page;mso-position-vertical-relative:page" filled="f" stroked="f">
          <v:textbox inset="0,0,0,0">
            <w:txbxContent>
              <w:p w:rsidR="003A5AF5" w:rsidRDefault="00775B0F">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 xml:space="preserve">Department of Computer </w:t>
                </w:r>
                <w:proofErr w:type="spellStart"/>
                <w:proofErr w:type="gramStart"/>
                <w:r>
                  <w:rPr>
                    <w:rFonts w:ascii="Calibri" w:eastAsia="Calibri" w:hAnsi="Calibri" w:cs="Calibri"/>
                    <w:position w:val="1"/>
                    <w:sz w:val="22"/>
                    <w:szCs w:val="22"/>
                  </w:rPr>
                  <w:t>Science,AIT</w:t>
                </w:r>
                <w:proofErr w:type="spellEnd"/>
                <w:proofErr w:type="gramEnd"/>
              </w:p>
            </w:txbxContent>
          </v:textbox>
          <w10:wrap anchorx="page" anchory="page"/>
        </v:shape>
      </w:pict>
    </w:r>
    <w:r>
      <w:pict>
        <v:shape id="_x0000_s2049" type="#_x0000_t202" style="position:absolute;margin-left:466.6pt;margin-top:780.3pt;width:54.9pt;height:13.05pt;z-index:-1071;mso-position-horizontal-relative:page;mso-position-vertical-relative:page" filled="f" stroked="f">
          <v:textbox inset="0,0,0,0">
            <w:txbxContent>
              <w:p w:rsidR="003A5AF5" w:rsidRDefault="00775B0F">
                <w:pPr>
                  <w:spacing w:line="240" w:lineRule="exact"/>
                  <w:ind w:left="40" w:right="-33"/>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10</w:t>
                </w:r>
                <w:r>
                  <w:fldChar w:fldCharType="end"/>
                </w:r>
                <w:r>
                  <w:rPr>
                    <w:rFonts w:ascii="Calibri" w:eastAsia="Calibri" w:hAnsi="Calibri" w:cs="Calibri"/>
                    <w:position w:val="1"/>
                    <w:sz w:val="22"/>
                    <w:szCs w:val="22"/>
                  </w:rPr>
                  <w:t xml:space="preserve"> | </w:t>
                </w:r>
                <w:r>
                  <w:rPr>
                    <w:rFonts w:ascii="Calibri" w:eastAsia="Calibri" w:hAnsi="Calibri" w:cs="Calibri"/>
                    <w:color w:val="7E7E7E"/>
                    <w:position w:val="1"/>
                    <w:sz w:val="22"/>
                    <w:szCs w:val="22"/>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39D" w:rsidRDefault="002B139D">
      <w:r>
        <w:separator/>
      </w:r>
    </w:p>
  </w:footnote>
  <w:footnote w:type="continuationSeparator" w:id="0">
    <w:p w:rsidR="002B139D" w:rsidRDefault="002B1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AF5" w:rsidRDefault="002B139D">
    <w:pPr>
      <w:spacing w:line="200" w:lineRule="exact"/>
    </w:pPr>
    <w:r>
      <w:pict>
        <v:shapetype id="_x0000_t202" coordsize="21600,21600" o:spt="202" path="m,l,21600r21600,l21600,xe">
          <v:stroke joinstyle="miter"/>
          <v:path gradientshapeok="t" o:connecttype="rect"/>
        </v:shapetype>
        <v:shape id="_x0000_s2053" type="#_x0000_t202" style="position:absolute;margin-left:446.6pt;margin-top:25.75pt;width:84.6pt;height:20.85pt;z-index:-1074;mso-position-horizontal-relative:page;mso-position-vertical-relative:page" filled="f" stroked="f">
          <v:textbox inset="0,0,0,0">
            <w:txbxContent>
              <w:p w:rsidR="003A5AF5" w:rsidRDefault="00910D6C">
                <w:pPr>
                  <w:spacing w:line="240" w:lineRule="exact"/>
                  <w:ind w:left="20" w:right="-33"/>
                  <w:rPr>
                    <w:rFonts w:ascii="Calibri" w:eastAsia="Calibri" w:hAnsi="Calibri" w:cs="Calibri"/>
                    <w:sz w:val="22"/>
                    <w:szCs w:val="22"/>
                  </w:rPr>
                </w:pPr>
                <w:r>
                  <w:rPr>
                    <w:rFonts w:ascii="Calibri" w:eastAsia="Calibri" w:hAnsi="Calibri" w:cs="Calibri"/>
                    <w:color w:val="404040"/>
                    <w:position w:val="1"/>
                    <w:sz w:val="22"/>
                    <w:szCs w:val="22"/>
                  </w:rPr>
                  <w:t>MONKEY JUMP</w:t>
                </w:r>
              </w:p>
            </w:txbxContent>
          </v:textbox>
          <w10:wrap anchorx="page" anchory="page"/>
        </v:shape>
      </w:pict>
    </w:r>
    <w:r>
      <w:pict>
        <v:group id="_x0000_s2054" style="position:absolute;margin-left:70.6pt;margin-top:57.7pt;width:454.25pt;height:0;z-index:-1075;mso-position-horizontal-relative:page;mso-position-vertical-relative:page" coordorigin="1412,1154" coordsize="9085,0">
          <v:shape id="_x0000_s2055" style="position:absolute;left:1412;top:1154;width:9085;height:0" coordorigin="1412,1154" coordsize="9085,0" path="m1412,1154r9085,e" filled="f" strokecolor="#4471c4" strokeweight=".58pt">
            <v:path arrowok="t"/>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4D24"/>
    <w:multiLevelType w:val="hybridMultilevel"/>
    <w:tmpl w:val="611C08F6"/>
    <w:lvl w:ilvl="0" w:tplc="40090001">
      <w:start w:val="1"/>
      <w:numFmt w:val="bullet"/>
      <w:lvlText w:val=""/>
      <w:lvlJc w:val="left"/>
      <w:pPr>
        <w:ind w:left="1940" w:hanging="360"/>
      </w:pPr>
      <w:rPr>
        <w:rFonts w:ascii="Symbol" w:hAnsi="Symbol" w:hint="default"/>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1" w15:restartNumberingAfterBreak="0">
    <w:nsid w:val="32BC1891"/>
    <w:multiLevelType w:val="hybridMultilevel"/>
    <w:tmpl w:val="154C483A"/>
    <w:lvl w:ilvl="0" w:tplc="76C02496">
      <w:numFmt w:val="bullet"/>
      <w:lvlText w:val=""/>
      <w:lvlJc w:val="left"/>
      <w:pPr>
        <w:ind w:left="1580" w:hanging="360"/>
      </w:pPr>
      <w:rPr>
        <w:rFonts w:ascii="unifont" w:eastAsia="unifont" w:hAnsi="unifont" w:cs="unifont"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 w15:restartNumberingAfterBreak="0">
    <w:nsid w:val="6E767A14"/>
    <w:multiLevelType w:val="hybridMultilevel"/>
    <w:tmpl w:val="4A4835A4"/>
    <w:lvl w:ilvl="0" w:tplc="40090001">
      <w:start w:val="1"/>
      <w:numFmt w:val="bullet"/>
      <w:lvlText w:val=""/>
      <w:lvlJc w:val="left"/>
      <w:pPr>
        <w:ind w:left="1940" w:hanging="360"/>
      </w:pPr>
      <w:rPr>
        <w:rFonts w:ascii="Symbol" w:hAnsi="Symbol" w:hint="default"/>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3" w15:restartNumberingAfterBreak="0">
    <w:nsid w:val="714D5941"/>
    <w:multiLevelType w:val="multilevel"/>
    <w:tmpl w:val="AFB2EC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AF5"/>
    <w:rsid w:val="000F432F"/>
    <w:rsid w:val="002B139D"/>
    <w:rsid w:val="003A5AF5"/>
    <w:rsid w:val="005B2159"/>
    <w:rsid w:val="00775B0F"/>
    <w:rsid w:val="00910D6C"/>
    <w:rsid w:val="00DA2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3DE9AEEA-E209-4A9E-A1BD-DB309F7A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10D6C"/>
    <w:pPr>
      <w:ind w:left="720"/>
      <w:contextualSpacing/>
    </w:pPr>
  </w:style>
  <w:style w:type="paragraph" w:styleId="Header">
    <w:name w:val="header"/>
    <w:basedOn w:val="Normal"/>
    <w:link w:val="HeaderChar"/>
    <w:uiPriority w:val="99"/>
    <w:unhideWhenUsed/>
    <w:rsid w:val="00910D6C"/>
    <w:pPr>
      <w:tabs>
        <w:tab w:val="center" w:pos="4513"/>
        <w:tab w:val="right" w:pos="9026"/>
      </w:tabs>
    </w:pPr>
  </w:style>
  <w:style w:type="character" w:customStyle="1" w:styleId="HeaderChar">
    <w:name w:val="Header Char"/>
    <w:basedOn w:val="DefaultParagraphFont"/>
    <w:link w:val="Header"/>
    <w:uiPriority w:val="99"/>
    <w:rsid w:val="00910D6C"/>
  </w:style>
  <w:style w:type="paragraph" w:styleId="Footer">
    <w:name w:val="footer"/>
    <w:basedOn w:val="Normal"/>
    <w:link w:val="FooterChar"/>
    <w:uiPriority w:val="99"/>
    <w:unhideWhenUsed/>
    <w:rsid w:val="00910D6C"/>
    <w:pPr>
      <w:tabs>
        <w:tab w:val="center" w:pos="4513"/>
        <w:tab w:val="right" w:pos="9026"/>
      </w:tabs>
    </w:pPr>
  </w:style>
  <w:style w:type="character" w:customStyle="1" w:styleId="FooterChar">
    <w:name w:val="Footer Char"/>
    <w:basedOn w:val="DefaultParagraphFont"/>
    <w:link w:val="Footer"/>
    <w:uiPriority w:val="99"/>
    <w:rsid w:val="0091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opengl.or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3964</Words>
  <Characters>22600</Characters>
  <Application>Microsoft Office Word</Application>
  <DocSecurity>0</DocSecurity>
  <Lines>188</Lines>
  <Paragraphs>53</Paragraphs>
  <ScaleCrop>false</ScaleCrop>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Talwar</cp:lastModifiedBy>
  <cp:revision>5</cp:revision>
  <dcterms:created xsi:type="dcterms:W3CDTF">2018-05-23T17:05:00Z</dcterms:created>
  <dcterms:modified xsi:type="dcterms:W3CDTF">2018-05-24T07:46:00Z</dcterms:modified>
</cp:coreProperties>
</file>